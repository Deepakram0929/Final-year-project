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3401E" w14:textId="77777777" w:rsidR="002F2F81" w:rsidRPr="00917EB7" w:rsidRDefault="002F2F81" w:rsidP="001D3132">
      <w:pPr>
        <w:autoSpaceDE w:val="0"/>
        <w:autoSpaceDN w:val="0"/>
        <w:adjustRightInd w:val="0"/>
        <w:spacing w:after="0"/>
        <w:ind w:left="-284" w:right="-23"/>
        <w:jc w:val="center"/>
        <w:rPr>
          <w:rFonts w:ascii="Times New Roman" w:hAnsi="Times New Roman"/>
          <w:b/>
          <w:color w:val="333333"/>
          <w:sz w:val="36"/>
          <w:szCs w:val="36"/>
          <w:shd w:val="clear" w:color="auto" w:fill="FFFFFF"/>
        </w:rPr>
      </w:pPr>
      <w:r w:rsidRPr="00917EB7">
        <w:rPr>
          <w:rFonts w:ascii="Times New Roman" w:hAnsi="Times New Roman"/>
          <w:b/>
          <w:color w:val="333333"/>
          <w:sz w:val="36"/>
          <w:szCs w:val="36"/>
          <w:shd w:val="clear" w:color="auto" w:fill="FFFFFF"/>
        </w:rPr>
        <w:t>Abstract</w:t>
      </w:r>
    </w:p>
    <w:p w14:paraId="74AF8C5F" w14:textId="77777777" w:rsidR="000863BC" w:rsidRPr="00461271" w:rsidRDefault="000863BC" w:rsidP="000863BC">
      <w:pPr>
        <w:spacing w:before="240" w:line="360" w:lineRule="auto"/>
        <w:ind w:firstLine="720"/>
        <w:jc w:val="both"/>
        <w:rPr>
          <w:rFonts w:ascii="Times New Roman" w:eastAsia="Arial Unicode MS" w:hAnsi="Times New Roman"/>
          <w:sz w:val="24"/>
          <w:szCs w:val="24"/>
          <w:shd w:val="clear" w:color="auto" w:fill="FFFFFF"/>
        </w:rPr>
      </w:pPr>
      <w:r w:rsidRPr="00461271">
        <w:rPr>
          <w:rFonts w:ascii="Times New Roman" w:eastAsia="Arial Unicode MS" w:hAnsi="Times New Roman"/>
          <w:color w:val="333333"/>
          <w:sz w:val="24"/>
          <w:szCs w:val="24"/>
          <w:shd w:val="clear" w:color="auto" w:fill="FFFFFF"/>
        </w:rPr>
        <w:t xml:space="preserve">The cultivation of crops on land periodically throughout the year is a cropping pattern. This proposed work aims at prediction of major cropping patterns through only the cultivation-related factors like land, soil, and climate data using Machine Learning techniques. On a suitable land, farmers can grow many types of crops and there is a need of knowing the right cropping patterns to attain best profits. In the current agriculture sector there are the changes of reduction in crop yield, crop damages if farmer choose the random method of cropping. This is because proper crop yield depends on many agriculture parameters like temperature, rainfall, soli type, season etc... Machine learning unsupervised learning algorithms applied to process the agriculture data and to predict the cropping patterns. Algorithms like </w:t>
      </w:r>
      <w:proofErr w:type="spellStart"/>
      <w:r w:rsidRPr="00461271">
        <w:rPr>
          <w:rFonts w:ascii="Times New Roman" w:eastAsia="Arial Unicode MS" w:hAnsi="Times New Roman"/>
          <w:color w:val="333333"/>
          <w:sz w:val="24"/>
          <w:szCs w:val="24"/>
          <w:shd w:val="clear" w:color="auto" w:fill="FFFFFF"/>
        </w:rPr>
        <w:t>Apriori</w:t>
      </w:r>
      <w:proofErr w:type="spellEnd"/>
      <w:r w:rsidRPr="00461271">
        <w:rPr>
          <w:rFonts w:ascii="Times New Roman" w:eastAsia="Arial Unicode MS" w:hAnsi="Times New Roman"/>
          <w:color w:val="333333"/>
          <w:sz w:val="24"/>
          <w:szCs w:val="24"/>
          <w:shd w:val="clear" w:color="auto" w:fill="FFFFFF"/>
        </w:rPr>
        <w:t xml:space="preserve"> algorithm, Eclat algorithm or SFIT algorithms used. The primary objective of this project work is to identify the best algorithm for predicting cropping pattern. Very less existing works on this pattern prediction, all existing works uses ready libraries for prediction and only model developed. Existing works uses static datasets for prediction. Existing works cannot be applied in real time. So in our proposed system we collect datasets manually and we build an automation for cropping pattern prediction useful for farmers and agriculture departments. System developed using tools such as Visual Studio front end tool and SQL Server as back end tool and we use more compatible and real time application supportive programming language C#. </w:t>
      </w:r>
    </w:p>
    <w:p w14:paraId="0DA911AD" w14:textId="77777777" w:rsidR="00C71421" w:rsidRPr="00461271" w:rsidRDefault="00C71421" w:rsidP="0032207A">
      <w:pPr>
        <w:autoSpaceDE w:val="0"/>
        <w:autoSpaceDN w:val="0"/>
        <w:adjustRightInd w:val="0"/>
        <w:spacing w:after="0" w:line="360" w:lineRule="auto"/>
        <w:rPr>
          <w:rFonts w:ascii="Times New Roman" w:eastAsiaTheme="minorHAnsi" w:hAnsi="Times New Roman"/>
          <w:b/>
          <w:sz w:val="24"/>
          <w:szCs w:val="24"/>
          <w:lang w:val="en-IN"/>
        </w:rPr>
      </w:pPr>
    </w:p>
    <w:p w14:paraId="2A17C263"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6C890DB4"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60DFA601"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7EF058B0"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65876074"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158C408C"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4094FEBF"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2EFDAE98"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551FC274"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3E73AFB0"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7727BAB7" w14:textId="77777777" w:rsidR="00517008" w:rsidRPr="00461271" w:rsidRDefault="00517008" w:rsidP="0032207A">
      <w:pPr>
        <w:autoSpaceDE w:val="0"/>
        <w:autoSpaceDN w:val="0"/>
        <w:adjustRightInd w:val="0"/>
        <w:spacing w:after="0" w:line="360" w:lineRule="auto"/>
        <w:rPr>
          <w:rFonts w:ascii="Times New Roman" w:eastAsiaTheme="minorHAnsi" w:hAnsi="Times New Roman"/>
          <w:b/>
          <w:sz w:val="24"/>
          <w:szCs w:val="24"/>
          <w:lang w:val="en-IN"/>
        </w:rPr>
      </w:pPr>
    </w:p>
    <w:p w14:paraId="4A32FF22" w14:textId="77777777" w:rsidR="00C1700F" w:rsidRPr="00461271" w:rsidRDefault="00C1700F" w:rsidP="0032207A">
      <w:pPr>
        <w:autoSpaceDE w:val="0"/>
        <w:autoSpaceDN w:val="0"/>
        <w:adjustRightInd w:val="0"/>
        <w:spacing w:after="0" w:line="360" w:lineRule="auto"/>
        <w:rPr>
          <w:rFonts w:ascii="Times New Roman" w:eastAsiaTheme="minorHAnsi" w:hAnsi="Times New Roman"/>
          <w:b/>
          <w:sz w:val="24"/>
          <w:szCs w:val="24"/>
          <w:lang w:val="en-IN"/>
        </w:rPr>
      </w:pPr>
    </w:p>
    <w:p w14:paraId="2172908C" w14:textId="77777777" w:rsidR="00C1700F" w:rsidRPr="00461271" w:rsidRDefault="00C1700F" w:rsidP="0032207A">
      <w:pPr>
        <w:autoSpaceDE w:val="0"/>
        <w:autoSpaceDN w:val="0"/>
        <w:adjustRightInd w:val="0"/>
        <w:spacing w:after="0" w:line="360" w:lineRule="auto"/>
        <w:rPr>
          <w:rFonts w:ascii="Times New Roman" w:eastAsiaTheme="minorHAnsi" w:hAnsi="Times New Roman"/>
          <w:b/>
          <w:sz w:val="24"/>
          <w:szCs w:val="24"/>
          <w:lang w:val="en-IN"/>
        </w:rPr>
      </w:pPr>
    </w:p>
    <w:p w14:paraId="4320127E" w14:textId="77777777" w:rsidR="00C1700F" w:rsidRPr="00461271" w:rsidRDefault="00C1700F" w:rsidP="0032207A">
      <w:pPr>
        <w:autoSpaceDE w:val="0"/>
        <w:autoSpaceDN w:val="0"/>
        <w:adjustRightInd w:val="0"/>
        <w:spacing w:after="0" w:line="360" w:lineRule="auto"/>
        <w:rPr>
          <w:rFonts w:ascii="Times New Roman" w:eastAsiaTheme="minorHAnsi" w:hAnsi="Times New Roman"/>
          <w:b/>
          <w:sz w:val="24"/>
          <w:szCs w:val="24"/>
          <w:lang w:val="en-IN"/>
        </w:rPr>
      </w:pPr>
    </w:p>
    <w:p w14:paraId="40723820" w14:textId="77777777" w:rsidR="00C1700F" w:rsidRPr="00461271" w:rsidRDefault="00C1700F" w:rsidP="0032207A">
      <w:pPr>
        <w:autoSpaceDE w:val="0"/>
        <w:autoSpaceDN w:val="0"/>
        <w:adjustRightInd w:val="0"/>
        <w:spacing w:after="0" w:line="360" w:lineRule="auto"/>
        <w:rPr>
          <w:rFonts w:ascii="Times New Roman" w:eastAsiaTheme="minorHAnsi" w:hAnsi="Times New Roman"/>
          <w:b/>
          <w:sz w:val="24"/>
          <w:szCs w:val="24"/>
          <w:lang w:val="en-IN"/>
        </w:rPr>
      </w:pPr>
    </w:p>
    <w:p w14:paraId="4E24C72B" w14:textId="5F314FFA" w:rsidR="00917EB7" w:rsidRDefault="00917EB7" w:rsidP="0032207A">
      <w:pPr>
        <w:autoSpaceDE w:val="0"/>
        <w:autoSpaceDN w:val="0"/>
        <w:adjustRightInd w:val="0"/>
        <w:spacing w:after="0" w:line="360" w:lineRule="auto"/>
        <w:rPr>
          <w:rFonts w:ascii="Times New Roman" w:eastAsiaTheme="minorHAnsi" w:hAnsi="Times New Roman"/>
          <w:b/>
          <w:sz w:val="32"/>
          <w:szCs w:val="32"/>
          <w:lang w:val="en-IN"/>
        </w:rPr>
      </w:pPr>
      <w:r w:rsidRPr="00461271">
        <w:rPr>
          <w:rFonts w:ascii="Times New Roman" w:eastAsiaTheme="minorHAnsi" w:hAnsi="Times New Roman"/>
          <w:b/>
          <w:sz w:val="32"/>
          <w:szCs w:val="32"/>
          <w:lang w:val="en-IN"/>
        </w:rPr>
        <w:lastRenderedPageBreak/>
        <w:t xml:space="preserve">CHAPTER 1  </w:t>
      </w:r>
    </w:p>
    <w:p w14:paraId="78E000FC" w14:textId="0D76581E" w:rsidR="0032207A" w:rsidRPr="00917EB7" w:rsidRDefault="00917EB7" w:rsidP="00917EB7">
      <w:pPr>
        <w:autoSpaceDE w:val="0"/>
        <w:autoSpaceDN w:val="0"/>
        <w:adjustRightInd w:val="0"/>
        <w:spacing w:after="0" w:line="360" w:lineRule="auto"/>
        <w:jc w:val="center"/>
        <w:rPr>
          <w:rFonts w:ascii="Times New Roman" w:hAnsi="Times New Roman"/>
          <w:b/>
          <w:sz w:val="36"/>
          <w:szCs w:val="36"/>
        </w:rPr>
      </w:pPr>
      <w:r w:rsidRPr="00917EB7">
        <w:rPr>
          <w:rFonts w:ascii="Times New Roman" w:hAnsi="Times New Roman"/>
          <w:b/>
          <w:sz w:val="36"/>
          <w:szCs w:val="36"/>
        </w:rPr>
        <w:t>INTRODUCTION</w:t>
      </w:r>
    </w:p>
    <w:p w14:paraId="4492A9D3" w14:textId="7E8918E2" w:rsidR="00E62D82" w:rsidRPr="00461271" w:rsidRDefault="00917EB7" w:rsidP="00E62D82">
      <w:pPr>
        <w:spacing w:before="120" w:after="120" w:line="360" w:lineRule="auto"/>
        <w:jc w:val="both"/>
        <w:rPr>
          <w:rFonts w:ascii="Times New Roman" w:hAnsi="Times New Roman"/>
          <w:b/>
          <w:sz w:val="28"/>
          <w:szCs w:val="28"/>
          <w:shd w:val="clear" w:color="auto" w:fill="FFFFFF"/>
        </w:rPr>
      </w:pPr>
      <w:r w:rsidRPr="00461271">
        <w:rPr>
          <w:rFonts w:ascii="Times New Roman" w:hAnsi="Times New Roman"/>
          <w:b/>
          <w:sz w:val="28"/>
          <w:szCs w:val="28"/>
          <w:shd w:val="clear" w:color="auto" w:fill="FFFFFF"/>
        </w:rPr>
        <w:t>1.1 INTRODUCTION</w:t>
      </w:r>
    </w:p>
    <w:p w14:paraId="4989DB3E" w14:textId="77777777" w:rsidR="0018774D" w:rsidRPr="00461271" w:rsidRDefault="0018774D" w:rsidP="0018774D">
      <w:pPr>
        <w:spacing w:before="240" w:line="360" w:lineRule="auto"/>
        <w:ind w:firstLine="720"/>
        <w:jc w:val="both"/>
        <w:rPr>
          <w:rFonts w:ascii="Times New Roman" w:hAnsi="Times New Roman"/>
          <w:sz w:val="24"/>
          <w:szCs w:val="24"/>
          <w:shd w:val="clear" w:color="auto" w:fill="FFFFFF"/>
        </w:rPr>
      </w:pPr>
      <w:r w:rsidRPr="00461271">
        <w:rPr>
          <w:rFonts w:ascii="Times New Roman" w:hAnsi="Times New Roman"/>
          <w:sz w:val="24"/>
          <w:szCs w:val="24"/>
          <w:shd w:val="clear" w:color="auto" w:fill="FFFFFF"/>
        </w:rPr>
        <w:t>Cropping pattern refers to the proportion of land under cultivation of different crops at different points of time. This indicates the time and arrangement of crops in a particular land area. India is a country where agriculture and agriculture related industries are the major source of living for the people. Agriculture is a major source of economy of the country. It is also one of the country which suffer from major natural calamities like drought or flood which damages the crop. This leads to huge financial loss for the farmers thus leading to the suicide. Predicting the suitable crops to cultivate and suggesting suitable cropping patterns to improvise crop yield well in advance prior to its harvest can help the farmers and Government organizations to make appropriate planning like storing, selling, fixing minimum support price, importing/exporting etc. Predicting a cropping patterns well in advance requires a systematic study of huge data coming from various variables like soil quality ,pH ,EC,N,P,K etc. As Prediction of cropping patterns deals with large set of database thus making this prediction system a perfect candidate for application of data science. Through data science we extract the knowledge from the huge size of data. This system presents the study about the various machine learning techniques used for predicting the cropping patterns. The success of any cropping patterns prediction system heavily relies on how accurately the features have been extracted and how unsupervised learning algorithms have been employed.</w:t>
      </w:r>
    </w:p>
    <w:p w14:paraId="48ACC053" w14:textId="77777777" w:rsidR="0018774D" w:rsidRPr="00461271" w:rsidRDefault="0018774D" w:rsidP="0018774D">
      <w:pPr>
        <w:spacing w:before="240" w:line="360" w:lineRule="auto"/>
        <w:jc w:val="center"/>
        <w:rPr>
          <w:rFonts w:ascii="Times New Roman" w:hAnsi="Times New Roman"/>
          <w:sz w:val="24"/>
          <w:szCs w:val="24"/>
          <w:shd w:val="clear" w:color="auto" w:fill="FFFFFF"/>
        </w:rPr>
      </w:pPr>
      <w:r w:rsidRPr="00461271">
        <w:rPr>
          <w:rFonts w:ascii="Times New Roman" w:hAnsi="Times New Roman"/>
          <w:noProof/>
          <w:sz w:val="24"/>
          <w:szCs w:val="24"/>
          <w:shd w:val="clear" w:color="auto" w:fill="FFFFFF"/>
          <w:lang w:val="en-IN" w:eastAsia="en-IN"/>
        </w:rPr>
        <w:drawing>
          <wp:inline distT="0" distB="0" distL="0" distR="0" wp14:anchorId="28726601" wp14:editId="5FC0D0C4">
            <wp:extent cx="5940425" cy="3177540"/>
            <wp:effectExtent l="0" t="0" r="3175" b="3810"/>
            <wp:docPr id="38" name="Picture 38" descr="C:\Users\DELL\Desktop\cropping-pattern-in-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ropping-pattern-in-ind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025" cy="3188024"/>
                    </a:xfrm>
                    <a:prstGeom prst="rect">
                      <a:avLst/>
                    </a:prstGeom>
                    <a:noFill/>
                    <a:ln>
                      <a:noFill/>
                    </a:ln>
                  </pic:spPr>
                </pic:pic>
              </a:graphicData>
            </a:graphic>
          </wp:inline>
        </w:drawing>
      </w:r>
    </w:p>
    <w:p w14:paraId="265B1216" w14:textId="4C2A09E0" w:rsidR="00D8695F" w:rsidRPr="00461271" w:rsidRDefault="00D8695F" w:rsidP="00D8695F">
      <w:pPr>
        <w:spacing w:line="360" w:lineRule="auto"/>
        <w:jc w:val="center"/>
        <w:rPr>
          <w:rFonts w:ascii="Times New Roman" w:hAnsi="Times New Roman"/>
          <w:i/>
          <w:sz w:val="24"/>
          <w:szCs w:val="24"/>
        </w:rPr>
      </w:pPr>
      <w:r w:rsidRPr="00461271">
        <w:rPr>
          <w:rFonts w:ascii="Times New Roman" w:hAnsi="Times New Roman"/>
          <w:i/>
          <w:sz w:val="24"/>
          <w:szCs w:val="24"/>
        </w:rPr>
        <w:t>Fig</w:t>
      </w:r>
      <w:r w:rsidR="00917EB7">
        <w:rPr>
          <w:rFonts w:ascii="Times New Roman" w:hAnsi="Times New Roman"/>
          <w:i/>
          <w:sz w:val="24"/>
          <w:szCs w:val="24"/>
        </w:rPr>
        <w:t xml:space="preserve"> 1.1 :</w:t>
      </w:r>
      <w:r w:rsidRPr="00461271">
        <w:rPr>
          <w:rFonts w:ascii="Times New Roman" w:hAnsi="Times New Roman"/>
          <w:i/>
          <w:sz w:val="24"/>
          <w:szCs w:val="24"/>
        </w:rPr>
        <w:t xml:space="preserve"> System Diagram</w:t>
      </w:r>
    </w:p>
    <w:p w14:paraId="0ED198FB" w14:textId="77777777" w:rsidR="0018774D" w:rsidRPr="00461271" w:rsidRDefault="0018774D" w:rsidP="0018774D">
      <w:pPr>
        <w:spacing w:before="240" w:line="360" w:lineRule="auto"/>
        <w:ind w:firstLine="720"/>
        <w:jc w:val="both"/>
        <w:rPr>
          <w:rFonts w:ascii="Times New Roman" w:eastAsia="Arial Unicode MS" w:hAnsi="Times New Roman"/>
          <w:color w:val="333333"/>
          <w:sz w:val="24"/>
          <w:szCs w:val="24"/>
          <w:shd w:val="clear" w:color="auto" w:fill="FFFFFF"/>
        </w:rPr>
      </w:pPr>
      <w:r w:rsidRPr="00461271">
        <w:rPr>
          <w:rFonts w:ascii="Times New Roman" w:hAnsi="Times New Roman"/>
          <w:sz w:val="24"/>
          <w:szCs w:val="24"/>
          <w:shd w:val="clear" w:color="auto" w:fill="FFFFFF"/>
        </w:rPr>
        <w:lastRenderedPageBreak/>
        <w:t>Machine learning algorithms applied to analyze data and to predict cropping patterns in advance for the good profits. Data-sets collected from agriculture departments. System developed as real time application which is useful for agriculture departments and farmers. We use suitable technology to work with real time application, that is "</w:t>
      </w:r>
      <w:r w:rsidRPr="00461271">
        <w:rPr>
          <w:rFonts w:ascii="Times New Roman" w:hAnsi="Times New Roman"/>
          <w:i/>
          <w:iCs/>
          <w:sz w:val="24"/>
          <w:szCs w:val="24"/>
          <w:shd w:val="clear" w:color="auto" w:fill="FFFFFF"/>
        </w:rPr>
        <w:t>visual studio</w:t>
      </w:r>
      <w:r w:rsidRPr="00461271">
        <w:rPr>
          <w:rFonts w:ascii="Times New Roman" w:hAnsi="Times New Roman"/>
          <w:sz w:val="24"/>
          <w:szCs w:val="24"/>
          <w:shd w:val="clear" w:color="auto" w:fill="FFFFFF"/>
        </w:rPr>
        <w:t>" as front end technology and "</w:t>
      </w:r>
      <w:r w:rsidRPr="00461271">
        <w:rPr>
          <w:rFonts w:ascii="Times New Roman" w:hAnsi="Times New Roman"/>
          <w:i/>
          <w:iCs/>
          <w:sz w:val="24"/>
          <w:szCs w:val="24"/>
          <w:shd w:val="clear" w:color="auto" w:fill="FFFFFF"/>
        </w:rPr>
        <w:t>SQL server</w:t>
      </w:r>
      <w:r w:rsidRPr="00461271">
        <w:rPr>
          <w:rFonts w:ascii="Times New Roman" w:hAnsi="Times New Roman"/>
          <w:sz w:val="24"/>
          <w:szCs w:val="24"/>
          <w:shd w:val="clear" w:color="auto" w:fill="FFFFFF"/>
        </w:rPr>
        <w:t>" as back end technology. These technologies are preferred because it supports more suitable libraries, tools and concepts required to work with real time application compared to other technologies. Proposed system helps farmers to cultivate right type of crops in right time and also helps farmers to increase crop yield and crop quality. Major population in India will benefit from this application.</w:t>
      </w:r>
    </w:p>
    <w:p w14:paraId="19E6977F" w14:textId="5D66A642" w:rsidR="005411F7" w:rsidRPr="00461271" w:rsidRDefault="00917EB7" w:rsidP="00FC0B2C">
      <w:pPr>
        <w:spacing w:before="120" w:after="120" w:line="360" w:lineRule="auto"/>
        <w:jc w:val="both"/>
        <w:rPr>
          <w:rFonts w:ascii="Times New Roman" w:hAnsi="Times New Roman"/>
          <w:b/>
          <w:bCs/>
          <w:iCs/>
          <w:sz w:val="28"/>
          <w:szCs w:val="28"/>
          <w:shd w:val="clear" w:color="auto" w:fill="FFFFFF"/>
        </w:rPr>
      </w:pPr>
      <w:r w:rsidRPr="00461271">
        <w:rPr>
          <w:rFonts w:ascii="Times New Roman" w:hAnsi="Times New Roman"/>
          <w:b/>
          <w:bCs/>
          <w:iCs/>
          <w:sz w:val="28"/>
          <w:szCs w:val="28"/>
          <w:shd w:val="clear" w:color="auto" w:fill="FFFFFF"/>
        </w:rPr>
        <w:t>1.2 MACHINE LEARNING</w:t>
      </w:r>
    </w:p>
    <w:p w14:paraId="3E4EB376"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ML concerns with construction and study of system that can learn from data. For example, ML can be used in E-mail message to learn how to distinguish between spam and inbox messages.</w:t>
      </w:r>
    </w:p>
    <w:p w14:paraId="6C4784EA" w14:textId="562D4873" w:rsidR="003D3F58" w:rsidRPr="00461271" w:rsidRDefault="00917EB7" w:rsidP="00FC0B2C">
      <w:pPr>
        <w:spacing w:before="120" w:after="120" w:line="360" w:lineRule="auto"/>
        <w:jc w:val="both"/>
        <w:rPr>
          <w:rFonts w:ascii="Times New Roman" w:hAnsi="Times New Roman"/>
          <w:b/>
          <w:sz w:val="24"/>
          <w:szCs w:val="24"/>
        </w:rPr>
      </w:pPr>
      <w:r w:rsidRPr="00461271">
        <w:rPr>
          <w:rFonts w:ascii="Times New Roman" w:hAnsi="Times New Roman"/>
          <w:b/>
          <w:sz w:val="24"/>
          <w:szCs w:val="24"/>
        </w:rPr>
        <w:t>1.2.1 FUNCTIONALITY:</w:t>
      </w:r>
    </w:p>
    <w:p w14:paraId="0EC2F70D"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rPr>
        <w:tab/>
      </w:r>
      <w:r w:rsidRPr="00461271">
        <w:rPr>
          <w:rFonts w:ascii="Times New Roman" w:hAnsi="Times New Roman"/>
          <w:sz w:val="24"/>
          <w:szCs w:val="24"/>
        </w:rPr>
        <w:t>A computer program is said to be learn from experience E with respect to some task T and some performance P only if the program performance increases with experience E.</w:t>
      </w:r>
    </w:p>
    <w:p w14:paraId="688C72E1"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ML is a branch of AI which contains statistical, probabilistic, optimization technique that can learn from past experience and discover the pattern from large complex data sets.</w:t>
      </w:r>
    </w:p>
    <w:p w14:paraId="6F2014AD"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 xml:space="preserve"> For example, we can apply ML technique in predicting student performance based on their behaviors. Student performance depends on many factors such as living locality, SSLC result, PUC result, Family income, Parents education, use of internet, use of mobile, use of bike, use of Social Networking and other habits.</w:t>
      </w:r>
    </w:p>
    <w:p w14:paraId="3CC6231D"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We can predict student performance using ML technique before exams so that we can improve student performance by knowing status of student.</w:t>
      </w:r>
    </w:p>
    <w:p w14:paraId="183DE987"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ML based technique can be applied to classify the employees in an organization either to be class leave or stay based on their behavior.</w:t>
      </w:r>
    </w:p>
    <w:p w14:paraId="1A34994A" w14:textId="6F1CCAB5" w:rsidR="003D3F58" w:rsidRPr="00461271" w:rsidRDefault="00917EB7" w:rsidP="00FC0B2C">
      <w:pPr>
        <w:spacing w:before="120" w:after="120" w:line="360" w:lineRule="auto"/>
        <w:jc w:val="both"/>
        <w:rPr>
          <w:rFonts w:ascii="Times New Roman" w:hAnsi="Times New Roman"/>
          <w:b/>
          <w:sz w:val="24"/>
          <w:szCs w:val="24"/>
        </w:rPr>
      </w:pPr>
      <w:r w:rsidRPr="00461271">
        <w:rPr>
          <w:rFonts w:ascii="Times New Roman" w:hAnsi="Times New Roman"/>
          <w:b/>
          <w:sz w:val="24"/>
          <w:szCs w:val="24"/>
        </w:rPr>
        <w:t>1.2.2 ML PROBLEMS:</w:t>
      </w:r>
    </w:p>
    <w:p w14:paraId="6EE97D07" w14:textId="77777777" w:rsidR="003D3F58" w:rsidRPr="00461271" w:rsidRDefault="00965FCE"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1. Is this disease cancer</w:t>
      </w:r>
    </w:p>
    <w:p w14:paraId="0E6E6AE2"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2. Identifying types of cancer.</w:t>
      </w:r>
    </w:p>
    <w:p w14:paraId="3D0724F6"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 xml:space="preserve">3. What’s </w:t>
      </w:r>
      <w:r w:rsidR="00965FCE" w:rsidRPr="00461271">
        <w:rPr>
          <w:rFonts w:ascii="Times New Roman" w:hAnsi="Times New Roman"/>
          <w:sz w:val="24"/>
          <w:szCs w:val="24"/>
        </w:rPr>
        <w:t xml:space="preserve">the market value of a </w:t>
      </w:r>
      <w:r w:rsidR="00481487" w:rsidRPr="00461271">
        <w:rPr>
          <w:rFonts w:ascii="Times New Roman" w:hAnsi="Times New Roman"/>
          <w:sz w:val="24"/>
          <w:szCs w:val="24"/>
        </w:rPr>
        <w:t>house?</w:t>
      </w:r>
    </w:p>
    <w:p w14:paraId="5621C86F"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4. In Social Networking we can use ML technique to find best friends based on their interaction.</w:t>
      </w:r>
    </w:p>
    <w:p w14:paraId="691326B5"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5. Suggesting the interesting tourist places using ML.</w:t>
      </w:r>
    </w:p>
    <w:p w14:paraId="1EC0EC89"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lastRenderedPageBreak/>
        <w:t xml:space="preserve">6. Predicting Customer purchasing patterns in </w:t>
      </w:r>
      <w:r w:rsidR="00965FCE" w:rsidRPr="00461271">
        <w:rPr>
          <w:rFonts w:ascii="Times New Roman" w:hAnsi="Times New Roman"/>
          <w:sz w:val="24"/>
          <w:szCs w:val="24"/>
        </w:rPr>
        <w:t>online</w:t>
      </w:r>
      <w:r w:rsidRPr="00461271">
        <w:rPr>
          <w:rFonts w:ascii="Times New Roman" w:hAnsi="Times New Roman"/>
          <w:sz w:val="24"/>
          <w:szCs w:val="24"/>
        </w:rPr>
        <w:t xml:space="preserve"> shopping.</w:t>
      </w:r>
    </w:p>
    <w:p w14:paraId="6A3F0421" w14:textId="533C54CE" w:rsidR="003D3F58" w:rsidRPr="00461271" w:rsidRDefault="00917EB7" w:rsidP="00FC0B2C">
      <w:pPr>
        <w:spacing w:before="120" w:after="120" w:line="360" w:lineRule="auto"/>
        <w:jc w:val="both"/>
        <w:rPr>
          <w:rFonts w:ascii="Times New Roman" w:hAnsi="Times New Roman"/>
          <w:b/>
          <w:sz w:val="24"/>
          <w:szCs w:val="24"/>
        </w:rPr>
      </w:pPr>
      <w:r w:rsidRPr="00461271">
        <w:rPr>
          <w:rFonts w:ascii="Times New Roman" w:hAnsi="Times New Roman"/>
          <w:b/>
          <w:sz w:val="24"/>
          <w:szCs w:val="24"/>
        </w:rPr>
        <w:t>1.2.3 TYPES OF ML:</w:t>
      </w:r>
    </w:p>
    <w:p w14:paraId="0E8E6751"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 xml:space="preserve">There are there types of Machine </w:t>
      </w:r>
      <w:r w:rsidR="005342D5" w:rsidRPr="00461271">
        <w:rPr>
          <w:rFonts w:ascii="Times New Roman" w:hAnsi="Times New Roman"/>
          <w:sz w:val="24"/>
          <w:szCs w:val="24"/>
        </w:rPr>
        <w:t>learning (</w:t>
      </w:r>
      <w:r w:rsidRPr="00461271">
        <w:rPr>
          <w:rFonts w:ascii="Times New Roman" w:hAnsi="Times New Roman"/>
          <w:sz w:val="24"/>
          <w:szCs w:val="24"/>
        </w:rPr>
        <w:t>ML), they are</w:t>
      </w:r>
    </w:p>
    <w:p w14:paraId="081E5589" w14:textId="77777777" w:rsidR="003D3F58" w:rsidRPr="00461271" w:rsidRDefault="003D3F58" w:rsidP="00FC0B2C">
      <w:pPr>
        <w:spacing w:before="120" w:after="120" w:line="360" w:lineRule="auto"/>
        <w:jc w:val="both"/>
        <w:rPr>
          <w:rFonts w:ascii="Times New Roman" w:hAnsi="Times New Roman"/>
          <w:sz w:val="24"/>
          <w:szCs w:val="24"/>
        </w:rPr>
      </w:pPr>
      <w:proofErr w:type="spellStart"/>
      <w:r w:rsidRPr="00461271">
        <w:rPr>
          <w:rFonts w:ascii="Times New Roman" w:hAnsi="Times New Roman"/>
          <w:sz w:val="24"/>
          <w:szCs w:val="24"/>
        </w:rPr>
        <w:t>i</w:t>
      </w:r>
      <w:proofErr w:type="spellEnd"/>
      <w:r w:rsidRPr="00461271">
        <w:rPr>
          <w:rFonts w:ascii="Times New Roman" w:hAnsi="Times New Roman"/>
          <w:sz w:val="24"/>
          <w:szCs w:val="24"/>
        </w:rPr>
        <w:t xml:space="preserve">. Supervised Machine Learning </w:t>
      </w:r>
    </w:p>
    <w:p w14:paraId="0EC42AB6"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ab/>
        <w:t>Here we have labels and the input is past examples.</w:t>
      </w:r>
    </w:p>
    <w:p w14:paraId="16A7359A"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ab/>
        <w:t>Ex: 1-4</w:t>
      </w:r>
    </w:p>
    <w:p w14:paraId="27C0123D"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ii. Unsupervised Machine Learning</w:t>
      </w:r>
    </w:p>
    <w:p w14:paraId="0E8877F8"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ab/>
        <w:t>Extraction of patterns without labels.</w:t>
      </w:r>
    </w:p>
    <w:p w14:paraId="246F1559"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ab/>
        <w:t>Ex. 5 and 6</w:t>
      </w:r>
    </w:p>
    <w:p w14:paraId="5492D045" w14:textId="77777777" w:rsidR="003D3F58" w:rsidRPr="00461271" w:rsidRDefault="003D3F58" w:rsidP="00FC0B2C">
      <w:pPr>
        <w:spacing w:before="120" w:after="120" w:line="360" w:lineRule="auto"/>
        <w:jc w:val="both"/>
        <w:rPr>
          <w:rFonts w:ascii="Times New Roman" w:hAnsi="Times New Roman"/>
          <w:sz w:val="24"/>
          <w:szCs w:val="24"/>
        </w:rPr>
      </w:pPr>
      <w:r w:rsidRPr="00461271">
        <w:rPr>
          <w:rFonts w:ascii="Times New Roman" w:hAnsi="Times New Roman"/>
          <w:sz w:val="24"/>
          <w:szCs w:val="24"/>
        </w:rPr>
        <w:t>iii. Semi-Supervised Machine Learning</w:t>
      </w:r>
    </w:p>
    <w:p w14:paraId="1F4CD836" w14:textId="77777777" w:rsidR="003D3F58" w:rsidRPr="00461271" w:rsidRDefault="003D3F58" w:rsidP="00FC0B2C">
      <w:pPr>
        <w:spacing w:before="120" w:after="120" w:line="360" w:lineRule="auto"/>
        <w:jc w:val="both"/>
        <w:rPr>
          <w:rFonts w:ascii="Times New Roman" w:hAnsi="Times New Roman"/>
        </w:rPr>
      </w:pPr>
      <w:r w:rsidRPr="00461271">
        <w:rPr>
          <w:rFonts w:ascii="Times New Roman" w:hAnsi="Times New Roman"/>
          <w:sz w:val="24"/>
          <w:szCs w:val="24"/>
        </w:rPr>
        <w:tab/>
        <w:t>Mixture of both Supervised and Unsupervised Machine Learning</w:t>
      </w:r>
    </w:p>
    <w:p w14:paraId="620F4DBB" w14:textId="35CE5CBB" w:rsidR="0070186A" w:rsidRPr="00461271" w:rsidRDefault="00917EB7" w:rsidP="0070186A">
      <w:pPr>
        <w:spacing w:before="240" w:line="360" w:lineRule="auto"/>
        <w:jc w:val="both"/>
        <w:rPr>
          <w:rFonts w:ascii="Times New Roman" w:hAnsi="Times New Roman"/>
          <w:b/>
          <w:sz w:val="24"/>
          <w:szCs w:val="24"/>
          <w:shd w:val="clear" w:color="auto" w:fill="FFFFFF"/>
        </w:rPr>
      </w:pPr>
      <w:r w:rsidRPr="00461271">
        <w:rPr>
          <w:rFonts w:ascii="Times New Roman" w:hAnsi="Times New Roman"/>
          <w:b/>
          <w:bCs/>
          <w:sz w:val="24"/>
          <w:szCs w:val="24"/>
        </w:rPr>
        <w:t xml:space="preserve">1.2.4 </w:t>
      </w:r>
      <w:r w:rsidRPr="00461271">
        <w:rPr>
          <w:rFonts w:ascii="Times New Roman" w:hAnsi="Times New Roman"/>
          <w:b/>
          <w:sz w:val="24"/>
          <w:szCs w:val="24"/>
          <w:shd w:val="clear" w:color="auto" w:fill="FFFFFF"/>
        </w:rPr>
        <w:t>SUPERVISED LEARNING TECHNIQUE</w:t>
      </w:r>
    </w:p>
    <w:p w14:paraId="0025EF08" w14:textId="77777777" w:rsidR="0070186A" w:rsidRPr="00461271" w:rsidRDefault="00BF6CDA" w:rsidP="0070186A">
      <w:pPr>
        <w:spacing w:before="240" w:line="360" w:lineRule="auto"/>
        <w:ind w:firstLine="720"/>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It’s</w:t>
      </w:r>
      <w:r w:rsidR="0070186A" w:rsidRPr="00461271">
        <w:rPr>
          <w:rFonts w:ascii="Times New Roman" w:hAnsi="Times New Roman"/>
          <w:bCs/>
          <w:sz w:val="24"/>
          <w:szCs w:val="24"/>
          <w:shd w:val="clear" w:color="auto" w:fill="FFFFFF"/>
        </w:rPr>
        <w:t xml:space="preserve"> a predictive model used for the tasks where it involves prediction of one value using other values in the data-set. Supervised learning will have predefined labels. It classifies an object based on the parameters to one of the predefined set of labels. We have many algorithms to build model in supervised learning such as KNN, Naive bayes, Decision Tree, ID3, Random Forest, </w:t>
      </w:r>
      <w:r w:rsidRPr="00461271">
        <w:rPr>
          <w:rFonts w:ascii="Times New Roman" w:hAnsi="Times New Roman"/>
          <w:bCs/>
          <w:sz w:val="24"/>
          <w:szCs w:val="24"/>
          <w:shd w:val="clear" w:color="auto" w:fill="FFFFFF"/>
        </w:rPr>
        <w:t>SVM,</w:t>
      </w:r>
      <w:r w:rsidR="0070186A" w:rsidRPr="00461271">
        <w:rPr>
          <w:rFonts w:ascii="Times New Roman" w:hAnsi="Times New Roman"/>
          <w:bCs/>
          <w:sz w:val="24"/>
          <w:szCs w:val="24"/>
          <w:shd w:val="clear" w:color="auto" w:fill="FFFFFF"/>
        </w:rPr>
        <w:t xml:space="preserve"> Regression techniques </w:t>
      </w:r>
      <w:r w:rsidR="00E937D6" w:rsidRPr="00461271">
        <w:rPr>
          <w:rFonts w:ascii="Times New Roman" w:hAnsi="Times New Roman"/>
          <w:bCs/>
          <w:sz w:val="24"/>
          <w:szCs w:val="24"/>
          <w:shd w:val="clear" w:color="auto" w:fill="FFFFFF"/>
        </w:rPr>
        <w:t>etc.</w:t>
      </w:r>
      <w:r w:rsidR="0070186A" w:rsidRPr="00461271">
        <w:rPr>
          <w:rFonts w:ascii="Times New Roman" w:hAnsi="Times New Roman"/>
          <w:bCs/>
          <w:sz w:val="24"/>
          <w:szCs w:val="24"/>
          <w:shd w:val="clear" w:color="auto" w:fill="FFFFFF"/>
        </w:rPr>
        <w:t>…. Depending of the requirement, labels, parameters and data-set we select the appropriate algorithm for predictions. Algorithm is used to build a model that makes predictions based on evidence in the presence of uncertainty.</w:t>
      </w:r>
    </w:p>
    <w:p w14:paraId="4A4FAF31" w14:textId="77777777" w:rsidR="0070186A" w:rsidRPr="00461271" w:rsidRDefault="0070186A" w:rsidP="0070186A">
      <w:pPr>
        <w:spacing w:before="240" w:line="360" w:lineRule="auto"/>
        <w:ind w:firstLine="720"/>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In this project For prediction we make use to “</w:t>
      </w:r>
      <w:r w:rsidRPr="00461271">
        <w:rPr>
          <w:rFonts w:ascii="Times New Roman" w:hAnsi="Times New Roman"/>
          <w:bCs/>
          <w:i/>
          <w:iCs/>
          <w:sz w:val="24"/>
          <w:szCs w:val="24"/>
          <w:shd w:val="clear" w:color="auto" w:fill="FFFFFF"/>
        </w:rPr>
        <w:t>naive bayes algorithm OR KNN algorithm</w:t>
      </w:r>
      <w:r w:rsidRPr="00461271">
        <w:rPr>
          <w:rFonts w:ascii="Times New Roman" w:hAnsi="Times New Roman"/>
          <w:bCs/>
          <w:sz w:val="24"/>
          <w:szCs w:val="24"/>
          <w:shd w:val="clear" w:color="auto" w:fill="FFFFFF"/>
        </w:rPr>
        <w:t>” which is an efficient and works fine for all different sets of parameters. It also generates accurate results.</w:t>
      </w:r>
    </w:p>
    <w:p w14:paraId="6E00C7DC" w14:textId="6FD21D86" w:rsidR="00B32B92" w:rsidRPr="00461271" w:rsidRDefault="00917EB7" w:rsidP="00B32B92">
      <w:pPr>
        <w:spacing w:before="240" w:line="360" w:lineRule="auto"/>
        <w:jc w:val="both"/>
        <w:rPr>
          <w:rFonts w:ascii="Times New Roman" w:hAnsi="Times New Roman"/>
          <w:sz w:val="24"/>
          <w:szCs w:val="24"/>
          <w:shd w:val="clear" w:color="auto" w:fill="FFFFFF"/>
        </w:rPr>
      </w:pPr>
      <w:r w:rsidRPr="00461271">
        <w:rPr>
          <w:rFonts w:ascii="Times New Roman" w:hAnsi="Times New Roman"/>
          <w:b/>
          <w:bCs/>
          <w:sz w:val="24"/>
          <w:szCs w:val="24"/>
          <w:shd w:val="clear" w:color="auto" w:fill="FFFFFF"/>
        </w:rPr>
        <w:t>1.2.5 DESCRIPTION</w:t>
      </w:r>
    </w:p>
    <w:p w14:paraId="2F004214"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Description</w:t>
      </w:r>
    </w:p>
    <w:p w14:paraId="37F3B62F"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 xml:space="preserve">Step </w:t>
      </w:r>
      <w:r w:rsidR="006B6C9C" w:rsidRPr="00461271">
        <w:rPr>
          <w:rFonts w:ascii="Times New Roman" w:hAnsi="Times New Roman"/>
          <w:b/>
          <w:bCs/>
          <w:sz w:val="24"/>
          <w:szCs w:val="24"/>
        </w:rPr>
        <w:t>1:</w:t>
      </w:r>
      <w:r w:rsidRPr="00461271">
        <w:rPr>
          <w:rFonts w:ascii="Times New Roman" w:hAnsi="Times New Roman"/>
          <w:b/>
          <w:bCs/>
          <w:sz w:val="24"/>
          <w:szCs w:val="24"/>
        </w:rPr>
        <w:t xml:space="preserve"> Raw data and Weather Statistics</w:t>
      </w:r>
    </w:p>
    <w:p w14:paraId="1BA0F667" w14:textId="77777777" w:rsidR="00136823" w:rsidRPr="00461271" w:rsidRDefault="00136823" w:rsidP="00136823">
      <w:pPr>
        <w:spacing w:before="240" w:line="360" w:lineRule="auto"/>
        <w:ind w:firstLine="720"/>
        <w:jc w:val="both"/>
        <w:rPr>
          <w:rFonts w:ascii="Times New Roman" w:hAnsi="Times New Roman"/>
          <w:b/>
          <w:bCs/>
          <w:sz w:val="24"/>
          <w:szCs w:val="24"/>
        </w:rPr>
      </w:pPr>
      <w:r w:rsidRPr="00461271">
        <w:rPr>
          <w:rFonts w:ascii="Times New Roman" w:hAnsi="Times New Roman"/>
          <w:sz w:val="24"/>
          <w:szCs w:val="24"/>
        </w:rPr>
        <w:t xml:space="preserve">This is the first step in the </w:t>
      </w:r>
      <w:r w:rsidR="009C79EA" w:rsidRPr="00461271">
        <w:rPr>
          <w:rFonts w:ascii="Times New Roman" w:hAnsi="Times New Roman"/>
          <w:sz w:val="24"/>
          <w:szCs w:val="24"/>
        </w:rPr>
        <w:t xml:space="preserve">agriculture </w:t>
      </w:r>
      <w:r w:rsidR="008F4ED7" w:rsidRPr="00461271">
        <w:rPr>
          <w:rFonts w:ascii="Times New Roman" w:hAnsi="Times New Roman"/>
          <w:sz w:val="24"/>
          <w:szCs w:val="24"/>
        </w:rPr>
        <w:t xml:space="preserve">crop </w:t>
      </w:r>
      <w:r w:rsidR="009C79EA" w:rsidRPr="00461271">
        <w:rPr>
          <w:rFonts w:ascii="Times New Roman" w:hAnsi="Times New Roman"/>
          <w:sz w:val="24"/>
          <w:szCs w:val="24"/>
        </w:rPr>
        <w:t>prediction</w:t>
      </w:r>
      <w:r w:rsidRPr="00461271">
        <w:rPr>
          <w:rFonts w:ascii="Times New Roman" w:hAnsi="Times New Roman"/>
          <w:sz w:val="24"/>
          <w:szCs w:val="24"/>
        </w:rPr>
        <w:t xml:space="preserve"> process where we collect agriculture data. Agriculture data collected from the region which contains agriculture parameters, crop </w:t>
      </w:r>
      <w:r w:rsidRPr="00461271">
        <w:rPr>
          <w:rFonts w:ascii="Times New Roman" w:hAnsi="Times New Roman"/>
          <w:sz w:val="24"/>
          <w:szCs w:val="24"/>
        </w:rPr>
        <w:lastRenderedPageBreak/>
        <w:t xml:space="preserve">details, </w:t>
      </w:r>
      <w:r w:rsidR="007809AD" w:rsidRPr="00461271">
        <w:rPr>
          <w:rFonts w:ascii="Times New Roman" w:hAnsi="Times New Roman"/>
          <w:sz w:val="24"/>
          <w:szCs w:val="24"/>
        </w:rPr>
        <w:t>farmer’s</w:t>
      </w:r>
      <w:r w:rsidRPr="00461271">
        <w:rPr>
          <w:rFonts w:ascii="Times New Roman" w:hAnsi="Times New Roman"/>
          <w:sz w:val="24"/>
          <w:szCs w:val="24"/>
        </w:rPr>
        <w:t xml:space="preserve"> details and parameter details. Agriculture parameters includes rainfall, temperature, soil features such as PH, nitrogen, potassium, iron </w:t>
      </w:r>
      <w:r w:rsidR="007809AD" w:rsidRPr="00461271">
        <w:rPr>
          <w:rFonts w:ascii="Times New Roman" w:hAnsi="Times New Roman"/>
          <w:sz w:val="24"/>
          <w:szCs w:val="24"/>
        </w:rPr>
        <w:t>etc.</w:t>
      </w:r>
      <w:r w:rsidRPr="00461271">
        <w:rPr>
          <w:rFonts w:ascii="Times New Roman" w:hAnsi="Times New Roman"/>
          <w:sz w:val="24"/>
          <w:szCs w:val="24"/>
        </w:rPr>
        <w:t xml:space="preserve">… </w:t>
      </w:r>
    </w:p>
    <w:p w14:paraId="09199248"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Step 2: Extract and Segment Data (Data Preprocessing)</w:t>
      </w:r>
    </w:p>
    <w:p w14:paraId="350D84DC" w14:textId="77777777" w:rsidR="00136823" w:rsidRPr="00461271" w:rsidRDefault="00136823" w:rsidP="00136823">
      <w:pPr>
        <w:spacing w:before="240" w:line="360" w:lineRule="auto"/>
        <w:ind w:firstLine="720"/>
        <w:jc w:val="both"/>
        <w:rPr>
          <w:rFonts w:ascii="Times New Roman" w:hAnsi="Times New Roman"/>
          <w:b/>
          <w:bCs/>
          <w:sz w:val="24"/>
          <w:szCs w:val="24"/>
        </w:rPr>
      </w:pPr>
      <w:r w:rsidRPr="00461271">
        <w:rPr>
          <w:rFonts w:ascii="Times New Roman" w:hAnsi="Times New Roman"/>
          <w:sz w:val="24"/>
          <w:szCs w:val="24"/>
        </w:rPr>
        <w:t>Here agriculture data analyzed and only relevant data extracted. The data required for processing extracted and segmented according to the different regions. Required data extraction is done because entire agriculture data not required for processing and if we input all data, it requires too much of time for processing, so data processing is done.</w:t>
      </w:r>
    </w:p>
    <w:p w14:paraId="62AEC84F"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Step 3: Train Data</w:t>
      </w:r>
    </w:p>
    <w:p w14:paraId="6647571D" w14:textId="77777777" w:rsidR="00136823" w:rsidRPr="00461271" w:rsidRDefault="00136823" w:rsidP="00136823">
      <w:pPr>
        <w:spacing w:before="240" w:line="360" w:lineRule="auto"/>
        <w:ind w:firstLine="720"/>
        <w:jc w:val="both"/>
        <w:rPr>
          <w:rFonts w:ascii="Times New Roman" w:hAnsi="Times New Roman"/>
          <w:b/>
          <w:bCs/>
          <w:sz w:val="24"/>
          <w:szCs w:val="24"/>
        </w:rPr>
      </w:pPr>
      <w:r w:rsidRPr="00461271">
        <w:rPr>
          <w:rFonts w:ascii="Times New Roman" w:hAnsi="Times New Roman"/>
          <w:sz w:val="24"/>
          <w:szCs w:val="24"/>
        </w:rPr>
        <w:t>Once required data extracted and segmented, we need to train the data, train means converting the data into the required format such as numerical values or binary or string etc</w:t>
      </w:r>
      <w:r w:rsidR="007809AD" w:rsidRPr="00461271">
        <w:rPr>
          <w:rFonts w:ascii="Times New Roman" w:hAnsi="Times New Roman"/>
          <w:sz w:val="24"/>
          <w:szCs w:val="24"/>
        </w:rPr>
        <w:t>...</w:t>
      </w:r>
      <w:r w:rsidRPr="00461271">
        <w:rPr>
          <w:rFonts w:ascii="Times New Roman" w:hAnsi="Times New Roman"/>
          <w:sz w:val="24"/>
          <w:szCs w:val="24"/>
        </w:rPr>
        <w:t xml:space="preserve"> </w:t>
      </w:r>
      <w:r w:rsidR="007809AD" w:rsidRPr="00461271">
        <w:rPr>
          <w:rFonts w:ascii="Times New Roman" w:hAnsi="Times New Roman"/>
          <w:sz w:val="24"/>
          <w:szCs w:val="24"/>
        </w:rPr>
        <w:t>Conversion</w:t>
      </w:r>
      <w:r w:rsidRPr="00461271">
        <w:rPr>
          <w:rFonts w:ascii="Times New Roman" w:hAnsi="Times New Roman"/>
          <w:sz w:val="24"/>
          <w:szCs w:val="24"/>
        </w:rPr>
        <w:t xml:space="preserve"> depends on the algorithm type.</w:t>
      </w:r>
    </w:p>
    <w:p w14:paraId="59E5DA43"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Step 4: Supervised Learning</w:t>
      </w:r>
    </w:p>
    <w:p w14:paraId="61F3174D" w14:textId="77777777" w:rsidR="00136823" w:rsidRPr="00461271" w:rsidRDefault="00136823" w:rsidP="00136823">
      <w:pPr>
        <w:spacing w:line="360" w:lineRule="auto"/>
        <w:ind w:firstLineChars="200" w:firstLine="480"/>
        <w:jc w:val="both"/>
        <w:rPr>
          <w:rFonts w:ascii="Times New Roman" w:hAnsi="Times New Roman"/>
          <w:sz w:val="24"/>
          <w:szCs w:val="24"/>
        </w:rPr>
      </w:pPr>
      <w:r w:rsidRPr="00461271">
        <w:rPr>
          <w:rFonts w:ascii="Times New Roman" w:hAnsi="Times New Roman"/>
          <w:sz w:val="24"/>
          <w:szCs w:val="24"/>
        </w:rPr>
        <w:t xml:space="preserve">ML concerns with construction and study of system that can learn from data. </w:t>
      </w:r>
    </w:p>
    <w:p w14:paraId="45D1D271" w14:textId="77777777" w:rsidR="00136823" w:rsidRPr="00461271" w:rsidRDefault="00136823" w:rsidP="00136823">
      <w:pPr>
        <w:spacing w:line="360" w:lineRule="auto"/>
        <w:ind w:firstLineChars="200" w:firstLine="480"/>
        <w:jc w:val="both"/>
        <w:rPr>
          <w:rFonts w:ascii="Times New Roman" w:hAnsi="Times New Roman"/>
          <w:sz w:val="24"/>
          <w:szCs w:val="24"/>
        </w:rPr>
      </w:pPr>
      <w:r w:rsidRPr="00461271">
        <w:rPr>
          <w:rFonts w:ascii="Times New Roman" w:hAnsi="Times New Roman"/>
          <w:i/>
          <w:iCs/>
          <w:sz w:val="24"/>
          <w:szCs w:val="24"/>
        </w:rPr>
        <w:t>For example</w:t>
      </w:r>
      <w:r w:rsidRPr="00461271">
        <w:rPr>
          <w:rFonts w:ascii="Times New Roman" w:hAnsi="Times New Roman"/>
          <w:sz w:val="24"/>
          <w:szCs w:val="24"/>
        </w:rPr>
        <w:t>, ML can be used in E-mail message to learn how to distinguish between spam and inbox messages.</w:t>
      </w:r>
    </w:p>
    <w:p w14:paraId="1D83215A" w14:textId="77777777" w:rsidR="00136823" w:rsidRPr="00461271" w:rsidRDefault="00136823" w:rsidP="00136823">
      <w:pPr>
        <w:spacing w:before="240" w:line="360" w:lineRule="auto"/>
        <w:ind w:firstLine="720"/>
        <w:jc w:val="both"/>
        <w:rPr>
          <w:rFonts w:ascii="Times New Roman" w:hAnsi="Times New Roman"/>
          <w:b/>
          <w:bCs/>
          <w:sz w:val="24"/>
          <w:szCs w:val="24"/>
        </w:rPr>
      </w:pPr>
      <w:r w:rsidRPr="00461271">
        <w:rPr>
          <w:rStyle w:val="Strong"/>
          <w:rFonts w:ascii="Times New Roman" w:hAnsi="Times New Roman"/>
          <w:sz w:val="24"/>
          <w:szCs w:val="24"/>
        </w:rPr>
        <w:t>Supervised learning</w:t>
      </w:r>
      <w:r w:rsidRPr="00461271">
        <w:rPr>
          <w:rFonts w:ascii="Times New Roman" w:hAnsi="Times New Roman"/>
          <w:sz w:val="24"/>
          <w:szCs w:val="24"/>
        </w:rPr>
        <w:t> is an approach to </w:t>
      </w:r>
      <w:hyperlink r:id="rId9" w:history="1">
        <w:r w:rsidRPr="00461271">
          <w:rPr>
            <w:rStyle w:val="Hyperlink"/>
            <w:rFonts w:ascii="Times New Roman" w:hAnsi="Times New Roman"/>
            <w:sz w:val="24"/>
            <w:szCs w:val="24"/>
          </w:rPr>
          <w:t>machine learning</w:t>
        </w:r>
      </w:hyperlink>
      <w:r w:rsidRPr="00461271">
        <w:rPr>
          <w:rFonts w:ascii="Times New Roman" w:hAnsi="Times New Roman"/>
          <w:sz w:val="24"/>
          <w:szCs w:val="24"/>
        </w:rPr>
        <w:t> that is based on training data that includes expected answers.</w:t>
      </w:r>
    </w:p>
    <w:p w14:paraId="4AA34D8A" w14:textId="77777777" w:rsidR="00136823" w:rsidRPr="00461271" w:rsidRDefault="00136823" w:rsidP="00136823">
      <w:pPr>
        <w:spacing w:before="240" w:line="360" w:lineRule="auto"/>
        <w:ind w:firstLine="720"/>
        <w:jc w:val="both"/>
        <w:rPr>
          <w:rFonts w:ascii="Times New Roman" w:hAnsi="Times New Roman"/>
          <w:b/>
          <w:bCs/>
          <w:sz w:val="24"/>
          <w:szCs w:val="24"/>
        </w:rPr>
      </w:pPr>
      <w:r w:rsidRPr="00461271">
        <w:rPr>
          <w:rFonts w:ascii="Times New Roman" w:hAnsi="Times New Roman"/>
          <w:b/>
          <w:bCs/>
          <w:sz w:val="24"/>
          <w:szCs w:val="24"/>
        </w:rPr>
        <w:t xml:space="preserve">Naive Bayes Algorithm </w:t>
      </w:r>
      <w:r w:rsidR="00392CFD" w:rsidRPr="00461271">
        <w:rPr>
          <w:rFonts w:ascii="Times New Roman" w:hAnsi="Times New Roman"/>
          <w:b/>
          <w:bCs/>
          <w:sz w:val="24"/>
          <w:szCs w:val="24"/>
        </w:rPr>
        <w:t>and</w:t>
      </w:r>
      <w:r w:rsidRPr="00461271">
        <w:rPr>
          <w:rFonts w:ascii="Times New Roman" w:hAnsi="Times New Roman"/>
          <w:b/>
          <w:bCs/>
          <w:sz w:val="24"/>
          <w:szCs w:val="24"/>
        </w:rPr>
        <w:t xml:space="preserve"> KNN Algorithm</w:t>
      </w:r>
    </w:p>
    <w:p w14:paraId="75E28AC9" w14:textId="77777777" w:rsidR="00136823" w:rsidRPr="00461271" w:rsidRDefault="00136823" w:rsidP="00136823">
      <w:pPr>
        <w:spacing w:before="240" w:line="360" w:lineRule="auto"/>
        <w:ind w:firstLine="720"/>
        <w:jc w:val="both"/>
        <w:rPr>
          <w:rFonts w:ascii="Times New Roman" w:hAnsi="Times New Roman"/>
          <w:sz w:val="24"/>
          <w:szCs w:val="24"/>
        </w:rPr>
      </w:pPr>
      <w:r w:rsidRPr="00461271">
        <w:rPr>
          <w:rFonts w:ascii="Times New Roman" w:hAnsi="Times New Roman"/>
          <w:sz w:val="24"/>
          <w:szCs w:val="24"/>
        </w:rPr>
        <w:t>"</w:t>
      </w:r>
      <w:r w:rsidRPr="00461271">
        <w:rPr>
          <w:rFonts w:ascii="Times New Roman" w:hAnsi="Times New Roman"/>
          <w:i/>
          <w:iCs/>
          <w:sz w:val="24"/>
          <w:szCs w:val="24"/>
        </w:rPr>
        <w:t>Naive Bayes Algorithm</w:t>
      </w:r>
      <w:r w:rsidRPr="00461271">
        <w:rPr>
          <w:rFonts w:ascii="Times New Roman" w:hAnsi="Times New Roman"/>
          <w:sz w:val="24"/>
          <w:szCs w:val="24"/>
        </w:rPr>
        <w:t xml:space="preserve">" is used for </w:t>
      </w:r>
      <w:r w:rsidR="007809AD" w:rsidRPr="00461271">
        <w:rPr>
          <w:rFonts w:ascii="Times New Roman" w:hAnsi="Times New Roman"/>
          <w:sz w:val="24"/>
          <w:szCs w:val="24"/>
        </w:rPr>
        <w:t xml:space="preserve">agriculture </w:t>
      </w:r>
      <w:r w:rsidR="00A616D4" w:rsidRPr="00461271">
        <w:rPr>
          <w:rFonts w:ascii="Times New Roman" w:hAnsi="Times New Roman"/>
          <w:sz w:val="24"/>
          <w:szCs w:val="24"/>
        </w:rPr>
        <w:t xml:space="preserve">crop </w:t>
      </w:r>
      <w:r w:rsidR="00856A5F" w:rsidRPr="00461271">
        <w:rPr>
          <w:rFonts w:ascii="Times New Roman" w:hAnsi="Times New Roman"/>
          <w:sz w:val="24"/>
          <w:szCs w:val="24"/>
        </w:rPr>
        <w:t>prediction</w:t>
      </w:r>
      <w:r w:rsidR="007809AD" w:rsidRPr="00461271">
        <w:rPr>
          <w:rFonts w:ascii="Times New Roman" w:hAnsi="Times New Roman"/>
          <w:sz w:val="24"/>
          <w:szCs w:val="24"/>
        </w:rPr>
        <w:t xml:space="preserve"> </w:t>
      </w:r>
      <w:r w:rsidRPr="00461271">
        <w:rPr>
          <w:rFonts w:ascii="Times New Roman" w:hAnsi="Times New Roman"/>
          <w:sz w:val="24"/>
          <w:szCs w:val="24"/>
        </w:rPr>
        <w:t>because of the following reasons;</w:t>
      </w:r>
    </w:p>
    <w:p w14:paraId="0EF33131" w14:textId="77777777" w:rsidR="00136823" w:rsidRPr="00461271" w:rsidRDefault="00136823" w:rsidP="00F22E14">
      <w:pPr>
        <w:numPr>
          <w:ilvl w:val="0"/>
          <w:numId w:val="24"/>
        </w:numPr>
        <w:suppressAutoHyphens/>
        <w:spacing w:before="240" w:line="360" w:lineRule="auto"/>
        <w:ind w:left="720" w:hanging="360"/>
        <w:jc w:val="both"/>
        <w:rPr>
          <w:rFonts w:ascii="Times New Roman" w:hAnsi="Times New Roman"/>
          <w:sz w:val="24"/>
          <w:szCs w:val="24"/>
        </w:rPr>
      </w:pPr>
      <w:r w:rsidRPr="00461271">
        <w:rPr>
          <w:rFonts w:ascii="Times New Roman" w:hAnsi="Times New Roman"/>
          <w:sz w:val="24"/>
          <w:szCs w:val="24"/>
        </w:rPr>
        <w:t xml:space="preserve">efficient classifier   </w:t>
      </w:r>
    </w:p>
    <w:p w14:paraId="22B2D522" w14:textId="77777777" w:rsidR="00136823" w:rsidRPr="00461271" w:rsidRDefault="0083412A" w:rsidP="00F22E14">
      <w:pPr>
        <w:numPr>
          <w:ilvl w:val="0"/>
          <w:numId w:val="24"/>
        </w:numPr>
        <w:suppressAutoHyphens/>
        <w:spacing w:before="240" w:line="360" w:lineRule="auto"/>
        <w:ind w:left="720" w:hanging="360"/>
        <w:jc w:val="both"/>
        <w:rPr>
          <w:rFonts w:ascii="Times New Roman" w:hAnsi="Times New Roman"/>
          <w:sz w:val="24"/>
          <w:szCs w:val="24"/>
        </w:rPr>
      </w:pPr>
      <w:r w:rsidRPr="00461271">
        <w:rPr>
          <w:rFonts w:ascii="Times New Roman" w:hAnsi="Times New Roman"/>
          <w:sz w:val="24"/>
          <w:szCs w:val="24"/>
        </w:rPr>
        <w:t>Works</w:t>
      </w:r>
      <w:r w:rsidR="00136823" w:rsidRPr="00461271">
        <w:rPr>
          <w:rFonts w:ascii="Times New Roman" w:hAnsi="Times New Roman"/>
          <w:sz w:val="24"/>
          <w:szCs w:val="24"/>
        </w:rPr>
        <w:t xml:space="preserve"> fine for less number of parameters as well as more number of parameters.             </w:t>
      </w:r>
    </w:p>
    <w:p w14:paraId="41A732E6" w14:textId="77777777" w:rsidR="00136823" w:rsidRPr="00461271" w:rsidRDefault="00136823" w:rsidP="00F22E14">
      <w:pPr>
        <w:numPr>
          <w:ilvl w:val="0"/>
          <w:numId w:val="24"/>
        </w:numPr>
        <w:suppressAutoHyphens/>
        <w:spacing w:before="240" w:line="360" w:lineRule="auto"/>
        <w:ind w:left="720" w:hanging="360"/>
        <w:jc w:val="both"/>
        <w:rPr>
          <w:rFonts w:ascii="Times New Roman" w:hAnsi="Times New Roman"/>
          <w:sz w:val="24"/>
          <w:szCs w:val="24"/>
        </w:rPr>
      </w:pPr>
      <w:r w:rsidRPr="00461271">
        <w:rPr>
          <w:rFonts w:ascii="Times New Roman" w:hAnsi="Times New Roman"/>
          <w:sz w:val="24"/>
          <w:szCs w:val="24"/>
        </w:rPr>
        <w:t>Works fine for small data-set as well as big data-set.</w:t>
      </w:r>
    </w:p>
    <w:p w14:paraId="46586836" w14:textId="77777777" w:rsidR="00136823" w:rsidRPr="00461271" w:rsidRDefault="00136823" w:rsidP="00F22E14">
      <w:pPr>
        <w:numPr>
          <w:ilvl w:val="0"/>
          <w:numId w:val="24"/>
        </w:numPr>
        <w:suppressAutoHyphens/>
        <w:spacing w:before="240" w:line="360" w:lineRule="auto"/>
        <w:ind w:left="720" w:hanging="360"/>
        <w:jc w:val="both"/>
        <w:rPr>
          <w:rFonts w:ascii="Times New Roman" w:hAnsi="Times New Roman"/>
          <w:sz w:val="24"/>
          <w:szCs w:val="24"/>
        </w:rPr>
      </w:pPr>
      <w:r w:rsidRPr="00461271">
        <w:rPr>
          <w:rFonts w:ascii="Times New Roman" w:hAnsi="Times New Roman"/>
          <w:sz w:val="24"/>
          <w:szCs w:val="24"/>
        </w:rPr>
        <w:t>more accurate results</w:t>
      </w:r>
    </w:p>
    <w:p w14:paraId="48A2C478"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 xml:space="preserve">Step 5: </w:t>
      </w:r>
      <w:r w:rsidR="00B900BB" w:rsidRPr="00461271">
        <w:rPr>
          <w:rFonts w:ascii="Times New Roman" w:hAnsi="Times New Roman"/>
          <w:b/>
          <w:bCs/>
          <w:sz w:val="24"/>
          <w:szCs w:val="24"/>
        </w:rPr>
        <w:t>A</w:t>
      </w:r>
      <w:r w:rsidR="00B900BB" w:rsidRPr="00461271">
        <w:rPr>
          <w:rFonts w:ascii="Times New Roman" w:hAnsi="Times New Roman"/>
          <w:b/>
          <w:sz w:val="24"/>
          <w:szCs w:val="24"/>
        </w:rPr>
        <w:t xml:space="preserve">griculture </w:t>
      </w:r>
      <w:r w:rsidR="00D44AF1" w:rsidRPr="00461271">
        <w:rPr>
          <w:rFonts w:ascii="Times New Roman" w:hAnsi="Times New Roman"/>
          <w:b/>
          <w:sz w:val="24"/>
          <w:szCs w:val="24"/>
        </w:rPr>
        <w:t xml:space="preserve">Crop </w:t>
      </w:r>
      <w:r w:rsidRPr="00461271">
        <w:rPr>
          <w:rFonts w:ascii="Times New Roman" w:hAnsi="Times New Roman"/>
          <w:b/>
          <w:bCs/>
          <w:sz w:val="24"/>
          <w:szCs w:val="24"/>
        </w:rPr>
        <w:t>Prediction</w:t>
      </w:r>
    </w:p>
    <w:p w14:paraId="27581C2B"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sz w:val="24"/>
          <w:szCs w:val="24"/>
        </w:rPr>
        <w:lastRenderedPageBreak/>
        <w:tab/>
        <w:t xml:space="preserve">System predicts the </w:t>
      </w:r>
      <w:r w:rsidR="00A3439F" w:rsidRPr="00461271">
        <w:rPr>
          <w:rFonts w:ascii="Times New Roman" w:hAnsi="Times New Roman"/>
          <w:sz w:val="24"/>
          <w:szCs w:val="24"/>
        </w:rPr>
        <w:t xml:space="preserve">agriculture </w:t>
      </w:r>
      <w:r w:rsidR="00186857" w:rsidRPr="00461271">
        <w:rPr>
          <w:rFonts w:ascii="Times New Roman" w:hAnsi="Times New Roman"/>
          <w:sz w:val="24"/>
          <w:szCs w:val="24"/>
        </w:rPr>
        <w:t xml:space="preserve">crop </w:t>
      </w:r>
      <w:r w:rsidRPr="00461271">
        <w:rPr>
          <w:rFonts w:ascii="Times New Roman" w:hAnsi="Times New Roman"/>
          <w:sz w:val="24"/>
          <w:szCs w:val="24"/>
        </w:rPr>
        <w:t>based on the agriculture parameters using machine learning algorithm.</w:t>
      </w:r>
    </w:p>
    <w:p w14:paraId="7A3D58A9"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Step 6: Results</w:t>
      </w:r>
    </w:p>
    <w:p w14:paraId="1E7F50B2"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sz w:val="24"/>
          <w:szCs w:val="24"/>
        </w:rPr>
        <w:tab/>
        <w:t>Here we find the accuracy of the algorithm by dividing the training datasets into training and testing datasets. 90% considered as training datasets and 10% considered as testing datasets.</w:t>
      </w:r>
    </w:p>
    <w:p w14:paraId="1547758A" w14:textId="77777777" w:rsidR="00136823" w:rsidRPr="00461271" w:rsidRDefault="00136823" w:rsidP="00136823">
      <w:pPr>
        <w:spacing w:before="240" w:line="360" w:lineRule="auto"/>
        <w:jc w:val="both"/>
        <w:rPr>
          <w:rFonts w:ascii="Times New Roman" w:hAnsi="Times New Roman"/>
          <w:b/>
          <w:bCs/>
          <w:sz w:val="24"/>
          <w:szCs w:val="24"/>
        </w:rPr>
      </w:pPr>
      <w:r w:rsidRPr="00461271">
        <w:rPr>
          <w:rFonts w:ascii="Times New Roman" w:hAnsi="Times New Roman"/>
          <w:b/>
          <w:bCs/>
          <w:sz w:val="24"/>
          <w:szCs w:val="24"/>
        </w:rPr>
        <w:t xml:space="preserve">Step </w:t>
      </w:r>
      <w:r w:rsidR="003A6F38" w:rsidRPr="00461271">
        <w:rPr>
          <w:rFonts w:ascii="Times New Roman" w:hAnsi="Times New Roman"/>
          <w:b/>
          <w:bCs/>
          <w:sz w:val="24"/>
          <w:szCs w:val="24"/>
        </w:rPr>
        <w:t>7:</w:t>
      </w:r>
      <w:r w:rsidRPr="00461271">
        <w:rPr>
          <w:rFonts w:ascii="Times New Roman" w:hAnsi="Times New Roman"/>
          <w:b/>
          <w:bCs/>
          <w:sz w:val="24"/>
          <w:szCs w:val="24"/>
        </w:rPr>
        <w:t xml:space="preserve"> Visual Representation</w:t>
      </w:r>
    </w:p>
    <w:p w14:paraId="7174DD70" w14:textId="77777777" w:rsidR="00B32B92" w:rsidRPr="00461271" w:rsidRDefault="00067CCE" w:rsidP="00DE59EB">
      <w:pPr>
        <w:spacing w:before="240" w:line="360" w:lineRule="auto"/>
        <w:ind w:firstLine="720"/>
        <w:jc w:val="both"/>
        <w:rPr>
          <w:rFonts w:ascii="Times New Roman" w:hAnsi="Times New Roman"/>
          <w:sz w:val="24"/>
          <w:szCs w:val="24"/>
          <w:shd w:val="clear" w:color="auto" w:fill="FFFFFF"/>
        </w:rPr>
      </w:pPr>
      <w:r w:rsidRPr="00461271">
        <w:rPr>
          <w:rFonts w:ascii="Times New Roman" w:hAnsi="Times New Roman"/>
          <w:sz w:val="24"/>
          <w:szCs w:val="24"/>
          <w:shd w:val="clear" w:color="auto" w:fill="FFFFFF"/>
        </w:rPr>
        <w:t>Outputs</w:t>
      </w:r>
      <w:r w:rsidR="00136823" w:rsidRPr="00461271">
        <w:rPr>
          <w:rFonts w:ascii="Times New Roman" w:hAnsi="Times New Roman"/>
          <w:sz w:val="24"/>
          <w:szCs w:val="24"/>
          <w:shd w:val="clear" w:color="auto" w:fill="FFFFFF"/>
        </w:rPr>
        <w:t xml:space="preserve"> displayed for the farmers on GUI. When users gets login to the application system </w:t>
      </w:r>
      <w:r w:rsidR="006F1584" w:rsidRPr="00461271">
        <w:rPr>
          <w:rFonts w:ascii="Times New Roman" w:hAnsi="Times New Roman"/>
          <w:sz w:val="24"/>
          <w:szCs w:val="24"/>
          <w:shd w:val="clear" w:color="auto" w:fill="FFFFFF"/>
        </w:rPr>
        <w:t>outputs displayed</w:t>
      </w:r>
      <w:r w:rsidR="00136823" w:rsidRPr="00461271">
        <w:rPr>
          <w:rFonts w:ascii="Times New Roman" w:hAnsi="Times New Roman"/>
          <w:sz w:val="24"/>
          <w:szCs w:val="24"/>
        </w:rPr>
        <w:t xml:space="preserve"> </w:t>
      </w:r>
      <w:r w:rsidR="00136823" w:rsidRPr="00461271">
        <w:rPr>
          <w:rFonts w:ascii="Times New Roman" w:hAnsi="Times New Roman"/>
          <w:sz w:val="24"/>
          <w:szCs w:val="24"/>
          <w:shd w:val="clear" w:color="auto" w:fill="FFFFFF"/>
        </w:rPr>
        <w:t>on a GUI.</w:t>
      </w:r>
    </w:p>
    <w:p w14:paraId="2B5FF545" w14:textId="4B5E583A" w:rsidR="00DE59EB" w:rsidRPr="00461271" w:rsidRDefault="00917EB7" w:rsidP="00DE59EB">
      <w:pPr>
        <w:spacing w:before="240" w:line="360" w:lineRule="auto"/>
        <w:jc w:val="both"/>
        <w:rPr>
          <w:rFonts w:ascii="Times New Roman" w:hAnsi="Times New Roman"/>
          <w:b/>
          <w:sz w:val="24"/>
          <w:szCs w:val="24"/>
          <w:shd w:val="clear" w:color="auto" w:fill="FFFFFF"/>
        </w:rPr>
      </w:pPr>
      <w:r w:rsidRPr="00461271">
        <w:rPr>
          <w:rFonts w:ascii="Times New Roman" w:hAnsi="Times New Roman"/>
          <w:b/>
          <w:bCs/>
          <w:sz w:val="24"/>
          <w:szCs w:val="24"/>
        </w:rPr>
        <w:t>1.2.4 UN</w:t>
      </w:r>
      <w:r w:rsidRPr="00461271">
        <w:rPr>
          <w:rFonts w:ascii="Times New Roman" w:hAnsi="Times New Roman"/>
          <w:b/>
          <w:sz w:val="24"/>
          <w:szCs w:val="24"/>
          <w:shd w:val="clear" w:color="auto" w:fill="FFFFFF"/>
        </w:rPr>
        <w:t>SUPERVISED LEARNING TECHNIQUE</w:t>
      </w:r>
    </w:p>
    <w:p w14:paraId="1B511AFB" w14:textId="77777777" w:rsidR="00C86743" w:rsidRPr="00461271" w:rsidRDefault="00C86743" w:rsidP="00C86743">
      <w:pPr>
        <w:spacing w:before="240" w:line="360" w:lineRule="auto"/>
        <w:jc w:val="both"/>
        <w:rPr>
          <w:rFonts w:ascii="Times New Roman" w:eastAsia="Arial Unicode MS" w:hAnsi="Times New Roman"/>
          <w:b/>
          <w:color w:val="333333"/>
          <w:sz w:val="24"/>
          <w:szCs w:val="24"/>
          <w:shd w:val="clear" w:color="auto" w:fill="FFFFFF"/>
        </w:rPr>
      </w:pPr>
      <w:r w:rsidRPr="00461271">
        <w:rPr>
          <w:rFonts w:ascii="Times New Roman" w:eastAsia="Arial Unicode MS" w:hAnsi="Times New Roman"/>
          <w:b/>
          <w:color w:val="333333"/>
          <w:sz w:val="24"/>
          <w:szCs w:val="24"/>
          <w:shd w:val="clear" w:color="auto" w:fill="FFFFFF"/>
        </w:rPr>
        <w:t>Unsupervised learning algorithms used</w:t>
      </w:r>
      <w:r w:rsidR="00234394" w:rsidRPr="00461271">
        <w:rPr>
          <w:rFonts w:ascii="Times New Roman" w:eastAsia="Arial Unicode MS" w:hAnsi="Times New Roman"/>
          <w:b/>
          <w:color w:val="333333"/>
          <w:sz w:val="24"/>
          <w:szCs w:val="24"/>
          <w:shd w:val="clear" w:color="auto" w:fill="FFFFFF"/>
        </w:rPr>
        <w:t xml:space="preserve"> to find Cropping Patterns</w:t>
      </w:r>
    </w:p>
    <w:p w14:paraId="1184CA88" w14:textId="77777777" w:rsidR="00C86743" w:rsidRPr="00461271" w:rsidRDefault="00C86743" w:rsidP="00C86743">
      <w:pPr>
        <w:spacing w:before="240" w:line="360" w:lineRule="auto"/>
        <w:jc w:val="both"/>
        <w:rPr>
          <w:rFonts w:ascii="Times New Roman" w:hAnsi="Times New Roman"/>
          <w:b/>
          <w:bCs/>
        </w:rPr>
      </w:pPr>
      <w:r w:rsidRPr="00461271">
        <w:rPr>
          <w:rFonts w:ascii="Times New Roman" w:hAnsi="Times New Roman"/>
          <w:b/>
          <w:bCs/>
          <w:sz w:val="24"/>
          <w:szCs w:val="24"/>
        </w:rPr>
        <w:t>Step 1: Raw data and Weather Statistics</w:t>
      </w:r>
    </w:p>
    <w:p w14:paraId="2E5A717D" w14:textId="77777777" w:rsidR="00C86743" w:rsidRPr="00461271" w:rsidRDefault="00C86743" w:rsidP="00C86743">
      <w:pPr>
        <w:spacing w:before="240" w:line="360" w:lineRule="auto"/>
        <w:ind w:firstLine="720"/>
        <w:jc w:val="both"/>
        <w:rPr>
          <w:rFonts w:ascii="Times New Roman" w:hAnsi="Times New Roman"/>
          <w:b/>
          <w:bCs/>
        </w:rPr>
      </w:pPr>
      <w:r w:rsidRPr="00461271">
        <w:rPr>
          <w:rFonts w:ascii="Times New Roman" w:hAnsi="Times New Roman"/>
          <w:sz w:val="24"/>
          <w:szCs w:val="24"/>
        </w:rPr>
        <w:t xml:space="preserve">This is the first step in the prediction process where we collect agriculture data. </w:t>
      </w:r>
    </w:p>
    <w:p w14:paraId="5EC09715" w14:textId="77777777" w:rsidR="00C86743" w:rsidRPr="00461271" w:rsidRDefault="00C86743" w:rsidP="00C86743">
      <w:pPr>
        <w:spacing w:before="240" w:line="360" w:lineRule="auto"/>
        <w:jc w:val="both"/>
        <w:rPr>
          <w:rFonts w:ascii="Times New Roman" w:hAnsi="Times New Roman"/>
          <w:b/>
          <w:bCs/>
        </w:rPr>
      </w:pPr>
      <w:r w:rsidRPr="00461271">
        <w:rPr>
          <w:rFonts w:ascii="Times New Roman" w:hAnsi="Times New Roman"/>
          <w:b/>
          <w:bCs/>
          <w:sz w:val="24"/>
          <w:szCs w:val="24"/>
        </w:rPr>
        <w:t>Step 2: Extract and Segment Data (Data Preprocessing)</w:t>
      </w:r>
    </w:p>
    <w:p w14:paraId="1D70F632" w14:textId="77777777" w:rsidR="00C86743" w:rsidRPr="00461271" w:rsidRDefault="00C86743" w:rsidP="00C86743">
      <w:pPr>
        <w:spacing w:before="240" w:line="360" w:lineRule="auto"/>
        <w:ind w:firstLine="720"/>
        <w:jc w:val="both"/>
        <w:rPr>
          <w:rFonts w:ascii="Times New Roman" w:hAnsi="Times New Roman"/>
          <w:b/>
          <w:bCs/>
        </w:rPr>
      </w:pPr>
      <w:r w:rsidRPr="00461271">
        <w:rPr>
          <w:rFonts w:ascii="Times New Roman" w:hAnsi="Times New Roman"/>
          <w:sz w:val="24"/>
          <w:szCs w:val="24"/>
        </w:rPr>
        <w:t>Here agriculture data analyzed and only relevant data extracted. The data required for processing extracted and segmented according to the different regions. Required data extraction is done because entire agriculture data not required for processing.</w:t>
      </w:r>
    </w:p>
    <w:p w14:paraId="11A18F6B" w14:textId="77777777" w:rsidR="00C86743" w:rsidRPr="00461271" w:rsidRDefault="00C86743" w:rsidP="00C86743">
      <w:pPr>
        <w:spacing w:before="240" w:line="360" w:lineRule="auto"/>
        <w:jc w:val="both"/>
        <w:rPr>
          <w:rFonts w:ascii="Times New Roman" w:hAnsi="Times New Roman"/>
          <w:b/>
          <w:bCs/>
        </w:rPr>
      </w:pPr>
      <w:r w:rsidRPr="00461271">
        <w:rPr>
          <w:rFonts w:ascii="Times New Roman" w:hAnsi="Times New Roman"/>
          <w:b/>
          <w:bCs/>
          <w:sz w:val="24"/>
          <w:szCs w:val="24"/>
        </w:rPr>
        <w:t>Step 3: Train Data</w:t>
      </w:r>
    </w:p>
    <w:p w14:paraId="7E07B8A2" w14:textId="77777777" w:rsidR="00C86743" w:rsidRPr="00461271" w:rsidRDefault="00C86743" w:rsidP="00C86743">
      <w:pPr>
        <w:spacing w:before="240" w:line="360" w:lineRule="auto"/>
        <w:ind w:firstLine="720"/>
        <w:jc w:val="both"/>
        <w:rPr>
          <w:rFonts w:ascii="Times New Roman" w:hAnsi="Times New Roman"/>
          <w:b/>
          <w:bCs/>
        </w:rPr>
      </w:pPr>
      <w:r w:rsidRPr="00461271">
        <w:rPr>
          <w:rFonts w:ascii="Times New Roman" w:hAnsi="Times New Roman"/>
          <w:sz w:val="24"/>
          <w:szCs w:val="24"/>
        </w:rPr>
        <w:t xml:space="preserve">Once required data extracted and segmented, we need to train the data, train means converting the data into the required format such as numerical values or binary or string etc... </w:t>
      </w:r>
    </w:p>
    <w:p w14:paraId="09432AF9" w14:textId="77777777" w:rsidR="00C86743" w:rsidRPr="00461271" w:rsidRDefault="00C86743" w:rsidP="00C86743">
      <w:pPr>
        <w:spacing w:before="240" w:line="360" w:lineRule="auto"/>
        <w:jc w:val="both"/>
        <w:rPr>
          <w:rFonts w:ascii="Times New Roman" w:hAnsi="Times New Roman"/>
          <w:b/>
          <w:bCs/>
          <w:sz w:val="24"/>
          <w:szCs w:val="24"/>
        </w:rPr>
      </w:pPr>
      <w:r w:rsidRPr="00461271">
        <w:rPr>
          <w:rFonts w:ascii="Times New Roman" w:hAnsi="Times New Roman"/>
          <w:b/>
          <w:bCs/>
          <w:sz w:val="24"/>
          <w:szCs w:val="24"/>
        </w:rPr>
        <w:t>Step 4: Unsupervised Learning Algorithms</w:t>
      </w:r>
    </w:p>
    <w:p w14:paraId="70D43958" w14:textId="77777777" w:rsidR="00C86743" w:rsidRPr="00461271" w:rsidRDefault="00C86743" w:rsidP="00C86743">
      <w:pPr>
        <w:spacing w:before="240" w:line="360" w:lineRule="auto"/>
        <w:ind w:firstLine="720"/>
        <w:jc w:val="both"/>
        <w:rPr>
          <w:rFonts w:ascii="Times New Roman" w:eastAsia="Arial Unicode MS" w:hAnsi="Times New Roman"/>
          <w:color w:val="333333"/>
          <w:sz w:val="24"/>
          <w:szCs w:val="24"/>
          <w:shd w:val="clear" w:color="auto" w:fill="FFFFFF"/>
        </w:rPr>
      </w:pPr>
      <w:r w:rsidRPr="00461271">
        <w:rPr>
          <w:rFonts w:ascii="Times New Roman" w:eastAsia="Arial Unicode MS" w:hAnsi="Times New Roman"/>
          <w:color w:val="333333"/>
          <w:sz w:val="24"/>
          <w:szCs w:val="24"/>
          <w:shd w:val="clear" w:color="auto" w:fill="FFFFFF"/>
        </w:rPr>
        <w:t xml:space="preserve">Efficient machine learning algorithms such as </w:t>
      </w:r>
      <w:proofErr w:type="spellStart"/>
      <w:r w:rsidRPr="00461271">
        <w:rPr>
          <w:rFonts w:ascii="Times New Roman" w:eastAsia="Arial Unicode MS" w:hAnsi="Times New Roman"/>
          <w:color w:val="333333"/>
          <w:sz w:val="24"/>
          <w:szCs w:val="24"/>
          <w:shd w:val="clear" w:color="auto" w:fill="FFFFFF"/>
        </w:rPr>
        <w:t>apriori</w:t>
      </w:r>
      <w:proofErr w:type="spellEnd"/>
      <w:r w:rsidRPr="00461271">
        <w:rPr>
          <w:rFonts w:ascii="Times New Roman" w:eastAsia="Arial Unicode MS" w:hAnsi="Times New Roman"/>
          <w:color w:val="333333"/>
          <w:sz w:val="24"/>
          <w:szCs w:val="24"/>
          <w:shd w:val="clear" w:color="auto" w:fill="FFFFFF"/>
        </w:rPr>
        <w:t xml:space="preserve"> algorithm, FP algorithm or Eclat algorithm for cropping patterns prediction.</w:t>
      </w:r>
    </w:p>
    <w:p w14:paraId="18A8C93A" w14:textId="77777777" w:rsidR="00C86743" w:rsidRPr="00461271" w:rsidRDefault="00C86743" w:rsidP="00C86743">
      <w:pPr>
        <w:spacing w:before="240" w:line="360" w:lineRule="auto"/>
        <w:jc w:val="both"/>
        <w:rPr>
          <w:rFonts w:ascii="Times New Roman" w:hAnsi="Times New Roman"/>
          <w:b/>
          <w:bCs/>
        </w:rPr>
      </w:pPr>
      <w:r w:rsidRPr="00461271">
        <w:rPr>
          <w:rFonts w:ascii="Times New Roman" w:hAnsi="Times New Roman"/>
          <w:b/>
          <w:bCs/>
          <w:sz w:val="24"/>
          <w:szCs w:val="24"/>
        </w:rPr>
        <w:t>Step 5: Cropping Patterns</w:t>
      </w:r>
    </w:p>
    <w:p w14:paraId="1E3C6B0C" w14:textId="77777777" w:rsidR="00C86743" w:rsidRPr="00461271" w:rsidRDefault="00C86743" w:rsidP="00C86743">
      <w:pPr>
        <w:spacing w:before="240" w:line="360" w:lineRule="auto"/>
        <w:jc w:val="both"/>
        <w:rPr>
          <w:rFonts w:ascii="Times New Roman" w:hAnsi="Times New Roman"/>
          <w:b/>
          <w:bCs/>
        </w:rPr>
      </w:pPr>
      <w:r w:rsidRPr="00461271">
        <w:rPr>
          <w:rFonts w:ascii="Times New Roman" w:hAnsi="Times New Roman"/>
          <w:b/>
          <w:bCs/>
          <w:sz w:val="24"/>
          <w:szCs w:val="24"/>
        </w:rPr>
        <w:t>Step 6: Location and Year Based</w:t>
      </w:r>
    </w:p>
    <w:p w14:paraId="0EE36EF3" w14:textId="77777777" w:rsidR="00C86743" w:rsidRPr="00461271" w:rsidRDefault="00C86743" w:rsidP="00C86743">
      <w:pPr>
        <w:spacing w:before="240" w:line="360" w:lineRule="auto"/>
        <w:ind w:firstLine="720"/>
        <w:jc w:val="both"/>
        <w:rPr>
          <w:rFonts w:ascii="Times New Roman" w:hAnsi="Times New Roman"/>
          <w:b/>
          <w:bCs/>
        </w:rPr>
      </w:pPr>
      <w:r w:rsidRPr="00461271">
        <w:rPr>
          <w:rFonts w:ascii="Times New Roman" w:hAnsi="Times New Roman"/>
          <w:sz w:val="24"/>
          <w:szCs w:val="24"/>
        </w:rPr>
        <w:t>The cropping patterns prediction done based on the region wise as well as year wise.</w:t>
      </w:r>
    </w:p>
    <w:p w14:paraId="46240D9C" w14:textId="77777777" w:rsidR="00C86743" w:rsidRPr="00461271" w:rsidRDefault="00C86743" w:rsidP="00C86743">
      <w:pPr>
        <w:spacing w:before="240" w:line="360" w:lineRule="auto"/>
        <w:jc w:val="both"/>
        <w:rPr>
          <w:rFonts w:ascii="Times New Roman" w:hAnsi="Times New Roman"/>
          <w:b/>
          <w:bCs/>
          <w:sz w:val="24"/>
          <w:szCs w:val="24"/>
        </w:rPr>
      </w:pPr>
      <w:r w:rsidRPr="00461271">
        <w:rPr>
          <w:rFonts w:ascii="Times New Roman" w:hAnsi="Times New Roman"/>
          <w:b/>
          <w:bCs/>
          <w:sz w:val="24"/>
          <w:szCs w:val="24"/>
        </w:rPr>
        <w:lastRenderedPageBreak/>
        <w:t>Step 7: Results</w:t>
      </w:r>
    </w:p>
    <w:p w14:paraId="702AEF63" w14:textId="77777777" w:rsidR="00C86743" w:rsidRPr="00461271" w:rsidRDefault="00C86743" w:rsidP="00C86743">
      <w:pPr>
        <w:spacing w:before="240" w:line="360" w:lineRule="auto"/>
        <w:ind w:firstLine="720"/>
        <w:jc w:val="both"/>
        <w:rPr>
          <w:rFonts w:ascii="Times New Roman" w:eastAsia="Arial Unicode MS" w:hAnsi="Times New Roman"/>
          <w:color w:val="333333"/>
          <w:sz w:val="24"/>
          <w:szCs w:val="24"/>
          <w:shd w:val="clear" w:color="auto" w:fill="FFFFFF"/>
        </w:rPr>
      </w:pPr>
      <w:r w:rsidRPr="00461271">
        <w:rPr>
          <w:rFonts w:ascii="Times New Roman" w:eastAsia="Arial Unicode MS" w:hAnsi="Times New Roman"/>
          <w:color w:val="333333"/>
          <w:sz w:val="24"/>
          <w:szCs w:val="24"/>
          <w:shd w:val="clear" w:color="auto" w:fill="FFFFFF"/>
        </w:rPr>
        <w:t>2 algorithms will be used for processing datasets and results will be compared to identify better algorithm.</w:t>
      </w:r>
    </w:p>
    <w:p w14:paraId="3A2EA160" w14:textId="77777777" w:rsidR="00C86743" w:rsidRPr="00461271" w:rsidRDefault="00C86743" w:rsidP="00C86743">
      <w:pPr>
        <w:spacing w:before="240" w:line="360" w:lineRule="auto"/>
        <w:jc w:val="both"/>
        <w:rPr>
          <w:rFonts w:ascii="Times New Roman" w:hAnsi="Times New Roman"/>
          <w:b/>
          <w:bCs/>
        </w:rPr>
      </w:pPr>
      <w:r w:rsidRPr="00461271">
        <w:rPr>
          <w:rFonts w:ascii="Times New Roman" w:hAnsi="Times New Roman"/>
          <w:b/>
          <w:bCs/>
          <w:sz w:val="24"/>
          <w:szCs w:val="24"/>
        </w:rPr>
        <w:t>Step 8: Visual Representation</w:t>
      </w:r>
    </w:p>
    <w:p w14:paraId="29F1B5D2" w14:textId="77777777" w:rsidR="00C86743" w:rsidRPr="00461271" w:rsidRDefault="00C86743" w:rsidP="00C86743">
      <w:pPr>
        <w:spacing w:before="240" w:line="360" w:lineRule="auto"/>
        <w:ind w:firstLine="720"/>
        <w:jc w:val="both"/>
        <w:rPr>
          <w:rFonts w:ascii="Times New Roman" w:hAnsi="Times New Roman"/>
          <w:shd w:val="clear" w:color="auto" w:fill="FFFFFF"/>
        </w:rPr>
      </w:pPr>
      <w:r w:rsidRPr="00461271">
        <w:rPr>
          <w:rFonts w:ascii="Times New Roman" w:hAnsi="Times New Roman"/>
          <w:sz w:val="24"/>
          <w:szCs w:val="24"/>
          <w:shd w:val="clear" w:color="auto" w:fill="FFFFFF"/>
        </w:rPr>
        <w:t xml:space="preserve">Cropping patterns for the farmers on GUI. When users gets login to the application system recommends </w:t>
      </w:r>
      <w:r w:rsidRPr="00461271">
        <w:rPr>
          <w:rFonts w:ascii="Times New Roman" w:hAnsi="Times New Roman"/>
          <w:sz w:val="24"/>
          <w:szCs w:val="24"/>
        </w:rPr>
        <w:t xml:space="preserve">suitable and high profit crops for the farmers </w:t>
      </w:r>
      <w:r w:rsidRPr="00461271">
        <w:rPr>
          <w:rFonts w:ascii="Times New Roman" w:hAnsi="Times New Roman"/>
          <w:sz w:val="24"/>
          <w:szCs w:val="24"/>
          <w:shd w:val="clear" w:color="auto" w:fill="FFFFFF"/>
        </w:rPr>
        <w:t>on a GUI.</w:t>
      </w:r>
    </w:p>
    <w:p w14:paraId="38D8F9E1" w14:textId="77777777" w:rsidR="00C86743" w:rsidRPr="00461271" w:rsidRDefault="00C86743" w:rsidP="00DE59EB">
      <w:pPr>
        <w:spacing w:before="240" w:line="360" w:lineRule="auto"/>
        <w:jc w:val="both"/>
        <w:rPr>
          <w:rFonts w:ascii="Times New Roman" w:hAnsi="Times New Roman"/>
          <w:b/>
          <w:sz w:val="24"/>
          <w:szCs w:val="24"/>
          <w:shd w:val="clear" w:color="auto" w:fill="FFFFFF"/>
        </w:rPr>
      </w:pPr>
    </w:p>
    <w:p w14:paraId="76F6F63D" w14:textId="77777777" w:rsidR="00DE59EB" w:rsidRPr="00461271" w:rsidRDefault="00DE59EB" w:rsidP="00DE59EB">
      <w:pPr>
        <w:spacing w:before="240" w:line="360" w:lineRule="auto"/>
        <w:jc w:val="both"/>
        <w:rPr>
          <w:rFonts w:ascii="Times New Roman" w:hAnsi="Times New Roman"/>
          <w:sz w:val="24"/>
          <w:szCs w:val="24"/>
          <w:shd w:val="clear" w:color="auto" w:fill="FFFFFF"/>
        </w:rPr>
      </w:pPr>
    </w:p>
    <w:p w14:paraId="7B5189A1" w14:textId="77777777" w:rsidR="006E5249" w:rsidRPr="00461271" w:rsidRDefault="006E5249" w:rsidP="003D3F58">
      <w:pPr>
        <w:spacing w:line="360" w:lineRule="auto"/>
        <w:rPr>
          <w:rFonts w:ascii="Times New Roman" w:hAnsi="Times New Roman"/>
        </w:rPr>
      </w:pPr>
    </w:p>
    <w:p w14:paraId="0219CEEB" w14:textId="77777777" w:rsidR="005411F7" w:rsidRPr="00461271" w:rsidRDefault="005411F7" w:rsidP="005411F7">
      <w:pPr>
        <w:spacing w:before="240" w:line="360" w:lineRule="auto"/>
        <w:jc w:val="both"/>
        <w:rPr>
          <w:rFonts w:ascii="Times New Roman" w:hAnsi="Times New Roman"/>
          <w:bCs/>
          <w:sz w:val="24"/>
          <w:szCs w:val="24"/>
          <w:shd w:val="clear" w:color="auto" w:fill="FFFFFF"/>
        </w:rPr>
      </w:pPr>
    </w:p>
    <w:p w14:paraId="3323B05D" w14:textId="77777777" w:rsidR="0032207A" w:rsidRPr="00461271" w:rsidRDefault="0032207A" w:rsidP="0032207A">
      <w:pPr>
        <w:pStyle w:val="BodyText"/>
        <w:tabs>
          <w:tab w:val="left" w:pos="8931"/>
        </w:tabs>
        <w:spacing w:after="0" w:line="360" w:lineRule="auto"/>
        <w:ind w:right="-45" w:firstLine="719"/>
        <w:jc w:val="both"/>
      </w:pPr>
    </w:p>
    <w:p w14:paraId="7B31B2F4" w14:textId="77777777" w:rsidR="00ED6D7B" w:rsidRPr="00461271" w:rsidRDefault="00ED6D7B" w:rsidP="0032207A">
      <w:pPr>
        <w:pStyle w:val="BodyText"/>
        <w:tabs>
          <w:tab w:val="left" w:pos="8931"/>
        </w:tabs>
        <w:spacing w:after="0" w:line="360" w:lineRule="auto"/>
        <w:ind w:right="-45" w:firstLine="719"/>
        <w:jc w:val="both"/>
      </w:pPr>
    </w:p>
    <w:p w14:paraId="3CAB434F" w14:textId="77777777" w:rsidR="00ED6D7B" w:rsidRPr="00461271" w:rsidRDefault="00ED6D7B" w:rsidP="0032207A">
      <w:pPr>
        <w:pStyle w:val="BodyText"/>
        <w:tabs>
          <w:tab w:val="left" w:pos="8931"/>
        </w:tabs>
        <w:spacing w:after="0" w:line="360" w:lineRule="auto"/>
        <w:ind w:right="-45" w:firstLine="719"/>
        <w:jc w:val="both"/>
      </w:pPr>
    </w:p>
    <w:p w14:paraId="11421388" w14:textId="77777777" w:rsidR="00ED6D7B" w:rsidRPr="00461271" w:rsidRDefault="00ED6D7B" w:rsidP="0032207A">
      <w:pPr>
        <w:pStyle w:val="BodyText"/>
        <w:tabs>
          <w:tab w:val="left" w:pos="8931"/>
        </w:tabs>
        <w:spacing w:after="0" w:line="360" w:lineRule="auto"/>
        <w:ind w:right="-45" w:firstLine="719"/>
        <w:jc w:val="both"/>
      </w:pPr>
    </w:p>
    <w:p w14:paraId="2EF3F61D" w14:textId="77777777" w:rsidR="00ED6D7B" w:rsidRPr="00461271" w:rsidRDefault="00ED6D7B" w:rsidP="0032207A">
      <w:pPr>
        <w:pStyle w:val="BodyText"/>
        <w:tabs>
          <w:tab w:val="left" w:pos="8931"/>
        </w:tabs>
        <w:spacing w:after="0" w:line="360" w:lineRule="auto"/>
        <w:ind w:right="-45" w:firstLine="719"/>
        <w:jc w:val="both"/>
      </w:pPr>
    </w:p>
    <w:p w14:paraId="603588BB" w14:textId="77777777" w:rsidR="00ED6D7B" w:rsidRPr="00461271" w:rsidRDefault="00ED6D7B" w:rsidP="0032207A">
      <w:pPr>
        <w:pStyle w:val="BodyText"/>
        <w:tabs>
          <w:tab w:val="left" w:pos="8931"/>
        </w:tabs>
        <w:spacing w:after="0" w:line="360" w:lineRule="auto"/>
        <w:ind w:right="-45" w:firstLine="719"/>
        <w:jc w:val="both"/>
      </w:pPr>
    </w:p>
    <w:p w14:paraId="00CB51BE" w14:textId="77777777" w:rsidR="00ED6D7B" w:rsidRPr="00461271" w:rsidRDefault="00ED6D7B" w:rsidP="0032207A">
      <w:pPr>
        <w:pStyle w:val="BodyText"/>
        <w:tabs>
          <w:tab w:val="left" w:pos="8931"/>
        </w:tabs>
        <w:spacing w:after="0" w:line="360" w:lineRule="auto"/>
        <w:ind w:right="-45" w:firstLine="719"/>
        <w:jc w:val="both"/>
      </w:pPr>
    </w:p>
    <w:p w14:paraId="130B9767" w14:textId="77777777" w:rsidR="00ED6D7B" w:rsidRPr="00461271" w:rsidRDefault="00ED6D7B" w:rsidP="0032207A">
      <w:pPr>
        <w:pStyle w:val="BodyText"/>
        <w:tabs>
          <w:tab w:val="left" w:pos="8931"/>
        </w:tabs>
        <w:spacing w:after="0" w:line="360" w:lineRule="auto"/>
        <w:ind w:right="-45" w:firstLine="719"/>
        <w:jc w:val="both"/>
      </w:pPr>
    </w:p>
    <w:p w14:paraId="3EBC18CB" w14:textId="77777777" w:rsidR="00ED6D7B" w:rsidRPr="00461271" w:rsidRDefault="00ED6D7B" w:rsidP="0032207A">
      <w:pPr>
        <w:pStyle w:val="BodyText"/>
        <w:tabs>
          <w:tab w:val="left" w:pos="8931"/>
        </w:tabs>
        <w:spacing w:after="0" w:line="360" w:lineRule="auto"/>
        <w:ind w:right="-45" w:firstLine="719"/>
        <w:jc w:val="both"/>
      </w:pPr>
    </w:p>
    <w:p w14:paraId="511008F0" w14:textId="77777777" w:rsidR="00ED6D7B" w:rsidRPr="00461271" w:rsidRDefault="00ED6D7B" w:rsidP="0032207A">
      <w:pPr>
        <w:pStyle w:val="BodyText"/>
        <w:tabs>
          <w:tab w:val="left" w:pos="8931"/>
        </w:tabs>
        <w:spacing w:after="0" w:line="360" w:lineRule="auto"/>
        <w:ind w:right="-45" w:firstLine="719"/>
        <w:jc w:val="both"/>
      </w:pPr>
    </w:p>
    <w:p w14:paraId="6F33B19B" w14:textId="77777777" w:rsidR="00ED6D7B" w:rsidRPr="00461271" w:rsidRDefault="00ED6D7B" w:rsidP="0032207A">
      <w:pPr>
        <w:pStyle w:val="BodyText"/>
        <w:tabs>
          <w:tab w:val="left" w:pos="8931"/>
        </w:tabs>
        <w:spacing w:after="0" w:line="360" w:lineRule="auto"/>
        <w:ind w:right="-45" w:firstLine="719"/>
        <w:jc w:val="both"/>
      </w:pPr>
    </w:p>
    <w:p w14:paraId="2D318005" w14:textId="77777777" w:rsidR="00302346" w:rsidRPr="00461271" w:rsidRDefault="00302346" w:rsidP="0032207A">
      <w:pPr>
        <w:pStyle w:val="BodyText"/>
        <w:tabs>
          <w:tab w:val="left" w:pos="8931"/>
        </w:tabs>
        <w:spacing w:after="0" w:line="360" w:lineRule="auto"/>
        <w:ind w:right="-45" w:firstLine="719"/>
        <w:jc w:val="both"/>
      </w:pPr>
    </w:p>
    <w:p w14:paraId="5F090B45" w14:textId="77777777" w:rsidR="00302346" w:rsidRPr="00461271" w:rsidRDefault="00302346" w:rsidP="0032207A">
      <w:pPr>
        <w:pStyle w:val="BodyText"/>
        <w:tabs>
          <w:tab w:val="left" w:pos="8931"/>
        </w:tabs>
        <w:spacing w:after="0" w:line="360" w:lineRule="auto"/>
        <w:ind w:right="-45" w:firstLine="719"/>
        <w:jc w:val="both"/>
      </w:pPr>
    </w:p>
    <w:p w14:paraId="79022C88" w14:textId="77777777" w:rsidR="00302346" w:rsidRPr="00461271" w:rsidRDefault="00302346" w:rsidP="0032207A">
      <w:pPr>
        <w:pStyle w:val="BodyText"/>
        <w:tabs>
          <w:tab w:val="left" w:pos="8931"/>
        </w:tabs>
        <w:spacing w:after="0" w:line="360" w:lineRule="auto"/>
        <w:ind w:right="-45" w:firstLine="719"/>
        <w:jc w:val="both"/>
      </w:pPr>
    </w:p>
    <w:p w14:paraId="63734EC5" w14:textId="77777777" w:rsidR="00302346" w:rsidRPr="00461271" w:rsidRDefault="00302346" w:rsidP="0032207A">
      <w:pPr>
        <w:pStyle w:val="BodyText"/>
        <w:tabs>
          <w:tab w:val="left" w:pos="8931"/>
        </w:tabs>
        <w:spacing w:after="0" w:line="360" w:lineRule="auto"/>
        <w:ind w:right="-45" w:firstLine="719"/>
        <w:jc w:val="both"/>
      </w:pPr>
    </w:p>
    <w:p w14:paraId="59A1D506" w14:textId="77777777" w:rsidR="00302346" w:rsidRPr="00461271" w:rsidRDefault="00302346" w:rsidP="0032207A">
      <w:pPr>
        <w:pStyle w:val="BodyText"/>
        <w:tabs>
          <w:tab w:val="left" w:pos="8931"/>
        </w:tabs>
        <w:spacing w:after="0" w:line="360" w:lineRule="auto"/>
        <w:ind w:right="-45" w:firstLine="719"/>
        <w:jc w:val="both"/>
      </w:pPr>
    </w:p>
    <w:p w14:paraId="307631E1" w14:textId="77777777" w:rsidR="00302346" w:rsidRPr="00461271" w:rsidRDefault="00302346" w:rsidP="0032207A">
      <w:pPr>
        <w:pStyle w:val="BodyText"/>
        <w:tabs>
          <w:tab w:val="left" w:pos="8931"/>
        </w:tabs>
        <w:spacing w:after="0" w:line="360" w:lineRule="auto"/>
        <w:ind w:right="-45" w:firstLine="719"/>
        <w:jc w:val="both"/>
      </w:pPr>
    </w:p>
    <w:p w14:paraId="41645164" w14:textId="77777777" w:rsidR="00302346" w:rsidRPr="00461271" w:rsidRDefault="00302346" w:rsidP="0032207A">
      <w:pPr>
        <w:pStyle w:val="BodyText"/>
        <w:tabs>
          <w:tab w:val="left" w:pos="8931"/>
        </w:tabs>
        <w:spacing w:after="0" w:line="360" w:lineRule="auto"/>
        <w:ind w:right="-45" w:firstLine="719"/>
        <w:jc w:val="both"/>
      </w:pPr>
    </w:p>
    <w:p w14:paraId="40933C33" w14:textId="77777777" w:rsidR="00302346" w:rsidRPr="00461271" w:rsidRDefault="00302346" w:rsidP="0032207A">
      <w:pPr>
        <w:pStyle w:val="BodyText"/>
        <w:tabs>
          <w:tab w:val="left" w:pos="8931"/>
        </w:tabs>
        <w:spacing w:after="0" w:line="360" w:lineRule="auto"/>
        <w:ind w:right="-45" w:firstLine="719"/>
        <w:jc w:val="both"/>
      </w:pPr>
    </w:p>
    <w:p w14:paraId="6B794651" w14:textId="77777777" w:rsidR="00ED6D7B" w:rsidRPr="00461271" w:rsidRDefault="00ED6D7B" w:rsidP="0032207A">
      <w:pPr>
        <w:pStyle w:val="BodyText"/>
        <w:tabs>
          <w:tab w:val="left" w:pos="8931"/>
        </w:tabs>
        <w:spacing w:after="0" w:line="360" w:lineRule="auto"/>
        <w:ind w:right="-45" w:firstLine="719"/>
        <w:jc w:val="both"/>
      </w:pPr>
    </w:p>
    <w:p w14:paraId="21AC4942" w14:textId="2509F878" w:rsidR="00917EB7" w:rsidRDefault="00917EB7" w:rsidP="0032207A">
      <w:pPr>
        <w:autoSpaceDE w:val="0"/>
        <w:autoSpaceDN w:val="0"/>
        <w:adjustRightInd w:val="0"/>
        <w:spacing w:after="0" w:line="360" w:lineRule="auto"/>
        <w:rPr>
          <w:rFonts w:ascii="Times New Roman" w:eastAsiaTheme="minorHAnsi" w:hAnsi="Times New Roman"/>
          <w:b/>
          <w:sz w:val="32"/>
          <w:szCs w:val="32"/>
          <w:lang w:val="en-IN"/>
        </w:rPr>
      </w:pPr>
      <w:r w:rsidRPr="00461271">
        <w:rPr>
          <w:rFonts w:ascii="Times New Roman" w:eastAsiaTheme="minorHAnsi" w:hAnsi="Times New Roman"/>
          <w:b/>
          <w:sz w:val="32"/>
          <w:szCs w:val="32"/>
          <w:lang w:val="en-IN"/>
        </w:rPr>
        <w:lastRenderedPageBreak/>
        <w:t>CHAPTER 2</w:t>
      </w:r>
    </w:p>
    <w:p w14:paraId="268B90CE" w14:textId="33F90AB1" w:rsidR="0032207A" w:rsidRPr="00917EB7" w:rsidRDefault="00917EB7" w:rsidP="00917EB7">
      <w:pPr>
        <w:autoSpaceDE w:val="0"/>
        <w:autoSpaceDN w:val="0"/>
        <w:adjustRightInd w:val="0"/>
        <w:spacing w:after="0" w:line="360" w:lineRule="auto"/>
        <w:jc w:val="center"/>
        <w:rPr>
          <w:rFonts w:ascii="Times New Roman" w:hAnsi="Times New Roman"/>
          <w:b/>
          <w:sz w:val="36"/>
          <w:szCs w:val="36"/>
        </w:rPr>
      </w:pPr>
      <w:r w:rsidRPr="00917EB7">
        <w:rPr>
          <w:rFonts w:ascii="Times New Roman" w:hAnsi="Times New Roman"/>
          <w:b/>
          <w:sz w:val="36"/>
          <w:szCs w:val="36"/>
        </w:rPr>
        <w:t>LITERATURE SURVEY</w:t>
      </w:r>
    </w:p>
    <w:p w14:paraId="533F0095" w14:textId="0134EF0C" w:rsidR="00F14DE3" w:rsidRPr="00461271" w:rsidRDefault="00917EB7" w:rsidP="00F22E14">
      <w:pPr>
        <w:pStyle w:val="ListParagraph"/>
        <w:numPr>
          <w:ilvl w:val="1"/>
          <w:numId w:val="17"/>
        </w:numPr>
        <w:autoSpaceDE w:val="0"/>
        <w:autoSpaceDN w:val="0"/>
        <w:adjustRightInd w:val="0"/>
        <w:spacing w:line="360" w:lineRule="auto"/>
        <w:rPr>
          <w:b/>
          <w:sz w:val="28"/>
          <w:szCs w:val="28"/>
        </w:rPr>
      </w:pPr>
      <w:r w:rsidRPr="00461271">
        <w:rPr>
          <w:b/>
          <w:sz w:val="28"/>
          <w:szCs w:val="28"/>
        </w:rPr>
        <w:t xml:space="preserve"> SURVEY PAPERS</w:t>
      </w:r>
    </w:p>
    <w:tbl>
      <w:tblPr>
        <w:tblW w:w="9671"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844"/>
        <w:gridCol w:w="10"/>
        <w:gridCol w:w="1546"/>
        <w:gridCol w:w="10"/>
        <w:gridCol w:w="1550"/>
        <w:gridCol w:w="10"/>
        <w:gridCol w:w="1411"/>
        <w:gridCol w:w="10"/>
        <w:gridCol w:w="1546"/>
        <w:gridCol w:w="10"/>
        <w:gridCol w:w="1305"/>
        <w:gridCol w:w="10"/>
        <w:gridCol w:w="1399"/>
      </w:tblGrid>
      <w:tr w:rsidR="00A91E9C" w:rsidRPr="00461271" w14:paraId="0CDC849E" w14:textId="77777777" w:rsidTr="00B75CC9">
        <w:trPr>
          <w:gridBefore w:val="1"/>
          <w:wBefore w:w="10" w:type="dxa"/>
          <w:trHeight w:val="551"/>
        </w:trPr>
        <w:tc>
          <w:tcPr>
            <w:tcW w:w="854" w:type="dxa"/>
            <w:gridSpan w:val="2"/>
          </w:tcPr>
          <w:p w14:paraId="3306347D" w14:textId="77777777" w:rsidR="00A91E9C" w:rsidRPr="00461271" w:rsidRDefault="00A91E9C" w:rsidP="0048667B">
            <w:pPr>
              <w:pStyle w:val="TableParagraph"/>
              <w:spacing w:line="273" w:lineRule="exact"/>
              <w:ind w:left="110"/>
              <w:rPr>
                <w:sz w:val="24"/>
              </w:rPr>
            </w:pPr>
            <w:r w:rsidRPr="00461271">
              <w:rPr>
                <w:sz w:val="24"/>
              </w:rPr>
              <w:t>Serial</w:t>
            </w:r>
          </w:p>
          <w:p w14:paraId="10186984" w14:textId="77777777" w:rsidR="00A91E9C" w:rsidRPr="00461271" w:rsidRDefault="00A91E9C" w:rsidP="0048667B">
            <w:pPr>
              <w:pStyle w:val="TableParagraph"/>
              <w:spacing w:before="2" w:line="257" w:lineRule="exact"/>
              <w:ind w:left="110"/>
              <w:rPr>
                <w:sz w:val="24"/>
              </w:rPr>
            </w:pPr>
            <w:r w:rsidRPr="00461271">
              <w:rPr>
                <w:sz w:val="24"/>
              </w:rPr>
              <w:t>No.</w:t>
            </w:r>
          </w:p>
        </w:tc>
        <w:tc>
          <w:tcPr>
            <w:tcW w:w="1556" w:type="dxa"/>
            <w:gridSpan w:val="2"/>
          </w:tcPr>
          <w:p w14:paraId="1394B915" w14:textId="77777777" w:rsidR="00A91E9C" w:rsidRPr="00461271" w:rsidRDefault="00A91E9C" w:rsidP="0048667B">
            <w:pPr>
              <w:pStyle w:val="TableParagraph"/>
              <w:spacing w:line="273" w:lineRule="exact"/>
              <w:ind w:left="408"/>
              <w:rPr>
                <w:sz w:val="24"/>
              </w:rPr>
            </w:pPr>
            <w:r w:rsidRPr="00461271">
              <w:rPr>
                <w:sz w:val="24"/>
              </w:rPr>
              <w:t>Title</w:t>
            </w:r>
          </w:p>
        </w:tc>
        <w:tc>
          <w:tcPr>
            <w:tcW w:w="1560" w:type="dxa"/>
            <w:gridSpan w:val="2"/>
          </w:tcPr>
          <w:p w14:paraId="4B8D2316" w14:textId="77777777" w:rsidR="00A91E9C" w:rsidRPr="00461271" w:rsidRDefault="00A91E9C" w:rsidP="0048667B">
            <w:pPr>
              <w:pStyle w:val="TableParagraph"/>
              <w:spacing w:line="273" w:lineRule="exact"/>
              <w:ind w:left="173"/>
              <w:rPr>
                <w:sz w:val="24"/>
              </w:rPr>
            </w:pPr>
            <w:r w:rsidRPr="00461271">
              <w:rPr>
                <w:sz w:val="24"/>
              </w:rPr>
              <w:t>Author</w:t>
            </w:r>
          </w:p>
        </w:tc>
        <w:tc>
          <w:tcPr>
            <w:tcW w:w="1421" w:type="dxa"/>
            <w:gridSpan w:val="2"/>
          </w:tcPr>
          <w:p w14:paraId="0087CF46" w14:textId="77777777" w:rsidR="00A91E9C" w:rsidRPr="00461271" w:rsidRDefault="00A91E9C" w:rsidP="0048667B">
            <w:pPr>
              <w:pStyle w:val="TableParagraph"/>
              <w:spacing w:line="273" w:lineRule="exact"/>
              <w:ind w:left="111"/>
              <w:rPr>
                <w:sz w:val="24"/>
              </w:rPr>
            </w:pPr>
            <w:r w:rsidRPr="00461271">
              <w:rPr>
                <w:sz w:val="24"/>
              </w:rPr>
              <w:t>Year of</w:t>
            </w:r>
          </w:p>
          <w:p w14:paraId="75276075" w14:textId="77777777" w:rsidR="00A91E9C" w:rsidRPr="00461271" w:rsidRDefault="00A91E9C" w:rsidP="0048667B">
            <w:pPr>
              <w:pStyle w:val="TableParagraph"/>
              <w:spacing w:before="2" w:line="257" w:lineRule="exact"/>
              <w:ind w:left="111"/>
              <w:rPr>
                <w:sz w:val="24"/>
              </w:rPr>
            </w:pPr>
            <w:r w:rsidRPr="00461271">
              <w:rPr>
                <w:sz w:val="24"/>
              </w:rPr>
              <w:t>publication</w:t>
            </w:r>
          </w:p>
        </w:tc>
        <w:tc>
          <w:tcPr>
            <w:tcW w:w="1556" w:type="dxa"/>
            <w:gridSpan w:val="2"/>
          </w:tcPr>
          <w:p w14:paraId="02AC52E8" w14:textId="77777777" w:rsidR="00A91E9C" w:rsidRPr="00461271" w:rsidRDefault="00A91E9C" w:rsidP="0048667B">
            <w:pPr>
              <w:pStyle w:val="TableParagraph"/>
              <w:spacing w:line="273" w:lineRule="exact"/>
              <w:rPr>
                <w:sz w:val="24"/>
              </w:rPr>
            </w:pPr>
            <w:r w:rsidRPr="00461271">
              <w:rPr>
                <w:sz w:val="24"/>
              </w:rPr>
              <w:t>Method</w:t>
            </w:r>
          </w:p>
          <w:p w14:paraId="27F54A9A" w14:textId="77777777" w:rsidR="00A91E9C" w:rsidRPr="00461271" w:rsidRDefault="00A91E9C" w:rsidP="0048667B">
            <w:pPr>
              <w:pStyle w:val="TableParagraph"/>
              <w:spacing w:before="2" w:line="257" w:lineRule="exact"/>
              <w:rPr>
                <w:sz w:val="24"/>
              </w:rPr>
            </w:pPr>
            <w:r w:rsidRPr="00461271">
              <w:rPr>
                <w:sz w:val="24"/>
              </w:rPr>
              <w:t>Used</w:t>
            </w:r>
          </w:p>
        </w:tc>
        <w:tc>
          <w:tcPr>
            <w:tcW w:w="1315" w:type="dxa"/>
            <w:gridSpan w:val="2"/>
          </w:tcPr>
          <w:p w14:paraId="083BB1E5" w14:textId="77777777" w:rsidR="00A91E9C" w:rsidRPr="00461271" w:rsidRDefault="00A91E9C" w:rsidP="0048667B">
            <w:pPr>
              <w:pStyle w:val="TableParagraph"/>
              <w:spacing w:line="273" w:lineRule="exact"/>
              <w:ind w:left="236"/>
              <w:rPr>
                <w:sz w:val="24"/>
              </w:rPr>
            </w:pPr>
            <w:r w:rsidRPr="00461271">
              <w:rPr>
                <w:sz w:val="24"/>
              </w:rPr>
              <w:t>Result</w:t>
            </w:r>
          </w:p>
        </w:tc>
        <w:tc>
          <w:tcPr>
            <w:tcW w:w="1399" w:type="dxa"/>
          </w:tcPr>
          <w:p w14:paraId="75244E4B" w14:textId="77777777" w:rsidR="00A91E9C" w:rsidRPr="00461271" w:rsidRDefault="00A91E9C" w:rsidP="0048667B">
            <w:pPr>
              <w:pStyle w:val="TableParagraph"/>
              <w:spacing w:before="1"/>
              <w:ind w:left="280"/>
            </w:pPr>
            <w:r w:rsidRPr="00461271">
              <w:t>Remarks</w:t>
            </w:r>
          </w:p>
        </w:tc>
      </w:tr>
      <w:tr w:rsidR="00A91E9C" w:rsidRPr="00461271" w14:paraId="0EF43972" w14:textId="77777777" w:rsidTr="00B75CC9">
        <w:trPr>
          <w:gridBefore w:val="1"/>
          <w:wBefore w:w="10" w:type="dxa"/>
          <w:trHeight w:val="5794"/>
        </w:trPr>
        <w:tc>
          <w:tcPr>
            <w:tcW w:w="854" w:type="dxa"/>
            <w:gridSpan w:val="2"/>
          </w:tcPr>
          <w:p w14:paraId="02D84E22" w14:textId="77777777" w:rsidR="00A91E9C" w:rsidRPr="00461271" w:rsidRDefault="00A91E9C" w:rsidP="0048667B">
            <w:pPr>
              <w:pStyle w:val="TableParagraph"/>
              <w:spacing w:before="1"/>
              <w:ind w:left="110"/>
            </w:pPr>
            <w:r w:rsidRPr="00461271">
              <w:t>1.</w:t>
            </w:r>
          </w:p>
        </w:tc>
        <w:tc>
          <w:tcPr>
            <w:tcW w:w="1556" w:type="dxa"/>
            <w:gridSpan w:val="2"/>
          </w:tcPr>
          <w:p w14:paraId="3F3A32B0" w14:textId="77777777" w:rsidR="00A91E9C" w:rsidRPr="00461271" w:rsidRDefault="00A91E9C" w:rsidP="0048667B">
            <w:pPr>
              <w:pStyle w:val="TableParagraph"/>
              <w:spacing w:line="237" w:lineRule="auto"/>
              <w:ind w:left="106" w:right="193"/>
              <w:rPr>
                <w:sz w:val="24"/>
              </w:rPr>
            </w:pPr>
            <w:r w:rsidRPr="00461271">
              <w:rPr>
                <w:sz w:val="24"/>
              </w:rPr>
              <w:t>Data Mining Techniques and Applications to Agricultural Yield Data.</w:t>
            </w:r>
          </w:p>
        </w:tc>
        <w:tc>
          <w:tcPr>
            <w:tcW w:w="1560" w:type="dxa"/>
            <w:gridSpan w:val="2"/>
          </w:tcPr>
          <w:p w14:paraId="36B75698" w14:textId="77777777" w:rsidR="00A91E9C" w:rsidRPr="00461271" w:rsidRDefault="00A91E9C" w:rsidP="0048667B">
            <w:pPr>
              <w:pStyle w:val="TableParagraph"/>
              <w:spacing w:before="1"/>
              <w:ind w:left="115"/>
              <w:rPr>
                <w:sz w:val="24"/>
              </w:rPr>
            </w:pPr>
            <w:r w:rsidRPr="00461271">
              <w:rPr>
                <w:sz w:val="24"/>
              </w:rPr>
              <w:t>D Ramesh,</w:t>
            </w:r>
          </w:p>
          <w:p w14:paraId="3281C8BB" w14:textId="77777777" w:rsidR="00A91E9C" w:rsidRPr="00461271" w:rsidRDefault="00A91E9C" w:rsidP="0048667B">
            <w:pPr>
              <w:pStyle w:val="TableParagraph"/>
              <w:spacing w:before="118" w:line="242" w:lineRule="auto"/>
              <w:ind w:left="125" w:right="501" w:hanging="10"/>
              <w:rPr>
                <w:sz w:val="24"/>
              </w:rPr>
            </w:pPr>
            <w:r w:rsidRPr="00461271">
              <w:rPr>
                <w:sz w:val="24"/>
              </w:rPr>
              <w:t>B Vishnu Vardhan.</w:t>
            </w:r>
          </w:p>
        </w:tc>
        <w:tc>
          <w:tcPr>
            <w:tcW w:w="1421" w:type="dxa"/>
            <w:gridSpan w:val="2"/>
          </w:tcPr>
          <w:p w14:paraId="37FE7AA9" w14:textId="77777777" w:rsidR="00A91E9C" w:rsidRPr="00461271" w:rsidRDefault="00A91E9C" w:rsidP="0048667B">
            <w:pPr>
              <w:pStyle w:val="TableParagraph"/>
              <w:spacing w:line="273" w:lineRule="exact"/>
              <w:ind w:left="414"/>
              <w:rPr>
                <w:sz w:val="24"/>
              </w:rPr>
            </w:pPr>
            <w:r w:rsidRPr="00461271">
              <w:rPr>
                <w:sz w:val="24"/>
              </w:rPr>
              <w:t>2013</w:t>
            </w:r>
          </w:p>
        </w:tc>
        <w:tc>
          <w:tcPr>
            <w:tcW w:w="1556" w:type="dxa"/>
            <w:gridSpan w:val="2"/>
          </w:tcPr>
          <w:p w14:paraId="38B47F3C" w14:textId="77777777" w:rsidR="00A91E9C" w:rsidRPr="00461271" w:rsidRDefault="00A91E9C" w:rsidP="0048667B">
            <w:pPr>
              <w:pStyle w:val="TableParagraph"/>
              <w:ind w:right="425"/>
              <w:rPr>
                <w:sz w:val="24"/>
              </w:rPr>
            </w:pPr>
            <w:r w:rsidRPr="00461271">
              <w:rPr>
                <w:sz w:val="24"/>
              </w:rPr>
              <w:t>k nearest neighbor, k means algorithm.</w:t>
            </w:r>
          </w:p>
        </w:tc>
        <w:tc>
          <w:tcPr>
            <w:tcW w:w="1315" w:type="dxa"/>
            <w:gridSpan w:val="2"/>
          </w:tcPr>
          <w:p w14:paraId="7F81F277" w14:textId="77777777" w:rsidR="00A91E9C" w:rsidRPr="00461271" w:rsidRDefault="00A91E9C" w:rsidP="0048667B">
            <w:pPr>
              <w:pStyle w:val="TableParagraph"/>
              <w:ind w:left="111" w:right="147"/>
              <w:rPr>
                <w:sz w:val="24"/>
              </w:rPr>
            </w:pPr>
            <w:r w:rsidRPr="00461271">
              <w:rPr>
                <w:sz w:val="24"/>
              </w:rPr>
              <w:t xml:space="preserve">In this process, given the rainfall in a specific year the system is in a position to predict the average yield production by </w:t>
            </w:r>
            <w:proofErr w:type="spellStart"/>
            <w:r w:rsidRPr="00461271">
              <w:rPr>
                <w:sz w:val="24"/>
              </w:rPr>
              <w:t>considerin</w:t>
            </w:r>
            <w:proofErr w:type="spellEnd"/>
            <w:r w:rsidRPr="00461271">
              <w:rPr>
                <w:sz w:val="24"/>
              </w:rPr>
              <w:t xml:space="preserve"> g the cluster in which the estimated rainfall</w:t>
            </w:r>
          </w:p>
          <w:p w14:paraId="373FBEFC" w14:textId="77777777" w:rsidR="00A91E9C" w:rsidRPr="00461271" w:rsidRDefault="00A91E9C" w:rsidP="0048667B">
            <w:pPr>
              <w:pStyle w:val="TableParagraph"/>
              <w:spacing w:line="257" w:lineRule="exact"/>
              <w:ind w:left="111"/>
              <w:rPr>
                <w:sz w:val="24"/>
              </w:rPr>
            </w:pPr>
            <w:r w:rsidRPr="00461271">
              <w:rPr>
                <w:sz w:val="24"/>
              </w:rPr>
              <w:t>belongs to.</w:t>
            </w:r>
          </w:p>
        </w:tc>
        <w:tc>
          <w:tcPr>
            <w:tcW w:w="1399" w:type="dxa"/>
          </w:tcPr>
          <w:p w14:paraId="238E97D9" w14:textId="77777777" w:rsidR="00A91E9C" w:rsidRPr="00461271" w:rsidRDefault="00A91E9C" w:rsidP="0048667B">
            <w:pPr>
              <w:pStyle w:val="TableParagraph"/>
              <w:spacing w:line="237" w:lineRule="auto"/>
              <w:ind w:left="117" w:right="131"/>
              <w:rPr>
                <w:sz w:val="24"/>
              </w:rPr>
            </w:pPr>
            <w:r w:rsidRPr="00461271">
              <w:rPr>
                <w:sz w:val="24"/>
              </w:rPr>
              <w:t>The K-Means algorithm is able to partition the samples in clusters, but no considerations are made on the compounds that are responsible for this partition.</w:t>
            </w:r>
          </w:p>
          <w:p w14:paraId="3064328E" w14:textId="77777777" w:rsidR="00A91E9C" w:rsidRPr="00461271" w:rsidRDefault="00A91E9C" w:rsidP="0048667B">
            <w:pPr>
              <w:pStyle w:val="TableParagraph"/>
              <w:spacing w:before="8" w:line="237" w:lineRule="auto"/>
              <w:ind w:left="117" w:right="125"/>
              <w:rPr>
                <w:sz w:val="24"/>
              </w:rPr>
            </w:pPr>
            <w:r w:rsidRPr="00461271">
              <w:rPr>
                <w:sz w:val="24"/>
              </w:rPr>
              <w:t>Bi-clustering can provide this kind of information.</w:t>
            </w:r>
          </w:p>
        </w:tc>
      </w:tr>
      <w:tr w:rsidR="003C1D01" w:rsidRPr="00461271" w14:paraId="7E8F2ECC" w14:textId="77777777" w:rsidTr="00B75CC9">
        <w:trPr>
          <w:gridBefore w:val="1"/>
          <w:wBefore w:w="10" w:type="dxa"/>
          <w:trHeight w:val="5794"/>
        </w:trPr>
        <w:tc>
          <w:tcPr>
            <w:tcW w:w="854" w:type="dxa"/>
            <w:gridSpan w:val="2"/>
            <w:tcBorders>
              <w:top w:val="single" w:sz="4" w:space="0" w:color="000000"/>
              <w:left w:val="single" w:sz="4" w:space="0" w:color="000000"/>
              <w:bottom w:val="single" w:sz="4" w:space="0" w:color="000000"/>
              <w:right w:val="single" w:sz="4" w:space="0" w:color="000000"/>
            </w:tcBorders>
          </w:tcPr>
          <w:p w14:paraId="4A4C854F" w14:textId="77777777" w:rsidR="003C1D01" w:rsidRPr="00461271" w:rsidRDefault="003C1D01" w:rsidP="0048667B">
            <w:pPr>
              <w:pStyle w:val="TableParagraph"/>
              <w:spacing w:before="1"/>
              <w:ind w:left="110"/>
            </w:pPr>
            <w:r w:rsidRPr="00461271">
              <w:t>2.</w:t>
            </w:r>
          </w:p>
        </w:tc>
        <w:tc>
          <w:tcPr>
            <w:tcW w:w="1556" w:type="dxa"/>
            <w:gridSpan w:val="2"/>
            <w:tcBorders>
              <w:top w:val="single" w:sz="4" w:space="0" w:color="000000"/>
              <w:left w:val="single" w:sz="4" w:space="0" w:color="000000"/>
              <w:bottom w:val="single" w:sz="4" w:space="0" w:color="000000"/>
              <w:right w:val="single" w:sz="4" w:space="0" w:color="000000"/>
            </w:tcBorders>
          </w:tcPr>
          <w:p w14:paraId="74A2F8B2" w14:textId="77777777" w:rsidR="003C1D01" w:rsidRPr="00461271" w:rsidRDefault="003C1D01" w:rsidP="003C1D01">
            <w:pPr>
              <w:pStyle w:val="TableParagraph"/>
              <w:spacing w:line="237" w:lineRule="auto"/>
              <w:ind w:left="106" w:right="193"/>
              <w:rPr>
                <w:sz w:val="24"/>
              </w:rPr>
            </w:pPr>
            <w:r w:rsidRPr="00461271">
              <w:rPr>
                <w:sz w:val="24"/>
              </w:rPr>
              <w:t xml:space="preserve">Analysis of Soil </w:t>
            </w:r>
            <w:proofErr w:type="spellStart"/>
            <w:r w:rsidRPr="00461271">
              <w:rPr>
                <w:sz w:val="24"/>
              </w:rPr>
              <w:t>Behaviour</w:t>
            </w:r>
            <w:proofErr w:type="spellEnd"/>
            <w:r w:rsidRPr="00461271">
              <w:rPr>
                <w:sz w:val="24"/>
              </w:rPr>
              <w:t xml:space="preserve"> and Prediction of Crop Yield using Data Mining Approach.</w:t>
            </w:r>
          </w:p>
        </w:tc>
        <w:tc>
          <w:tcPr>
            <w:tcW w:w="1560" w:type="dxa"/>
            <w:gridSpan w:val="2"/>
            <w:tcBorders>
              <w:top w:val="single" w:sz="4" w:space="0" w:color="000000"/>
              <w:left w:val="single" w:sz="4" w:space="0" w:color="000000"/>
              <w:bottom w:val="single" w:sz="4" w:space="0" w:color="000000"/>
              <w:right w:val="single" w:sz="4" w:space="0" w:color="000000"/>
            </w:tcBorders>
          </w:tcPr>
          <w:p w14:paraId="2B2BAC11" w14:textId="77777777" w:rsidR="003C1D01" w:rsidRPr="00461271" w:rsidRDefault="003C1D01" w:rsidP="003C1D01">
            <w:pPr>
              <w:pStyle w:val="TableParagraph"/>
              <w:spacing w:before="1"/>
              <w:ind w:left="115"/>
              <w:rPr>
                <w:sz w:val="24"/>
              </w:rPr>
            </w:pPr>
            <w:r w:rsidRPr="00461271">
              <w:rPr>
                <w:sz w:val="24"/>
              </w:rPr>
              <w:t xml:space="preserve">Monali Paul, Santosh K. </w:t>
            </w:r>
            <w:proofErr w:type="spellStart"/>
            <w:r w:rsidRPr="00461271">
              <w:rPr>
                <w:sz w:val="24"/>
              </w:rPr>
              <w:t>Vishwakar</w:t>
            </w:r>
            <w:proofErr w:type="spellEnd"/>
            <w:r w:rsidRPr="00461271">
              <w:rPr>
                <w:sz w:val="24"/>
              </w:rPr>
              <w:t>- ma, Ashok Verma.</w:t>
            </w:r>
          </w:p>
        </w:tc>
        <w:tc>
          <w:tcPr>
            <w:tcW w:w="1421" w:type="dxa"/>
            <w:gridSpan w:val="2"/>
            <w:tcBorders>
              <w:top w:val="single" w:sz="4" w:space="0" w:color="000000"/>
              <w:left w:val="single" w:sz="4" w:space="0" w:color="000000"/>
              <w:bottom w:val="single" w:sz="4" w:space="0" w:color="000000"/>
              <w:right w:val="single" w:sz="4" w:space="0" w:color="000000"/>
            </w:tcBorders>
          </w:tcPr>
          <w:p w14:paraId="4574D521" w14:textId="77777777" w:rsidR="003C1D01" w:rsidRPr="00461271" w:rsidRDefault="003C1D01" w:rsidP="003C1D01">
            <w:pPr>
              <w:pStyle w:val="TableParagraph"/>
              <w:spacing w:line="273" w:lineRule="exact"/>
              <w:ind w:left="414"/>
              <w:rPr>
                <w:sz w:val="24"/>
              </w:rPr>
            </w:pPr>
            <w:r w:rsidRPr="00461271">
              <w:rPr>
                <w:sz w:val="24"/>
              </w:rPr>
              <w:t>2015</w:t>
            </w:r>
          </w:p>
        </w:tc>
        <w:tc>
          <w:tcPr>
            <w:tcW w:w="1556" w:type="dxa"/>
            <w:gridSpan w:val="2"/>
            <w:tcBorders>
              <w:top w:val="single" w:sz="4" w:space="0" w:color="000000"/>
              <w:left w:val="single" w:sz="4" w:space="0" w:color="000000"/>
              <w:bottom w:val="single" w:sz="4" w:space="0" w:color="000000"/>
              <w:right w:val="single" w:sz="4" w:space="0" w:color="000000"/>
            </w:tcBorders>
          </w:tcPr>
          <w:p w14:paraId="2E211B5F" w14:textId="77777777" w:rsidR="003C1D01" w:rsidRPr="00461271" w:rsidRDefault="003C1D01" w:rsidP="003C1D01">
            <w:pPr>
              <w:pStyle w:val="TableParagraph"/>
              <w:ind w:right="425"/>
              <w:rPr>
                <w:sz w:val="24"/>
              </w:rPr>
            </w:pPr>
            <w:r w:rsidRPr="00461271">
              <w:rPr>
                <w:sz w:val="24"/>
              </w:rPr>
              <w:t>K-Nearest Neighbor (KNN) and Naive Bayes (NB).</w:t>
            </w:r>
          </w:p>
        </w:tc>
        <w:tc>
          <w:tcPr>
            <w:tcW w:w="1315" w:type="dxa"/>
            <w:gridSpan w:val="2"/>
            <w:tcBorders>
              <w:top w:val="single" w:sz="4" w:space="0" w:color="000000"/>
              <w:left w:val="single" w:sz="4" w:space="0" w:color="000000"/>
              <w:bottom w:val="single" w:sz="4" w:space="0" w:color="000000"/>
              <w:right w:val="single" w:sz="4" w:space="0" w:color="000000"/>
            </w:tcBorders>
          </w:tcPr>
          <w:p w14:paraId="4723D0D2" w14:textId="77777777" w:rsidR="003C1D01" w:rsidRPr="00461271" w:rsidRDefault="003C1D01" w:rsidP="003C1D01">
            <w:pPr>
              <w:pStyle w:val="TableParagraph"/>
              <w:ind w:left="111" w:right="147"/>
              <w:rPr>
                <w:sz w:val="24"/>
              </w:rPr>
            </w:pPr>
            <w:r w:rsidRPr="00461271">
              <w:rPr>
                <w:sz w:val="24"/>
              </w:rPr>
              <w:t>By the results we can see that the category having maximum confidence value is predicted as the category of that</w:t>
            </w:r>
          </w:p>
          <w:p w14:paraId="440EE2CD" w14:textId="77777777" w:rsidR="003C1D01" w:rsidRPr="00461271" w:rsidRDefault="003C1D01" w:rsidP="003C1D01">
            <w:pPr>
              <w:pStyle w:val="TableParagraph"/>
              <w:ind w:left="111" w:right="147"/>
              <w:rPr>
                <w:sz w:val="24"/>
              </w:rPr>
            </w:pPr>
            <w:r w:rsidRPr="00461271">
              <w:rPr>
                <w:sz w:val="24"/>
              </w:rPr>
              <w:t>particular soil.</w:t>
            </w:r>
          </w:p>
        </w:tc>
        <w:tc>
          <w:tcPr>
            <w:tcW w:w="1399" w:type="dxa"/>
            <w:tcBorders>
              <w:top w:val="single" w:sz="4" w:space="0" w:color="000000"/>
              <w:left w:val="single" w:sz="4" w:space="0" w:color="000000"/>
              <w:bottom w:val="single" w:sz="4" w:space="0" w:color="000000"/>
              <w:right w:val="single" w:sz="4" w:space="0" w:color="000000"/>
            </w:tcBorders>
          </w:tcPr>
          <w:p w14:paraId="0A1FBC80" w14:textId="77777777" w:rsidR="003C1D01" w:rsidRPr="00461271" w:rsidRDefault="003C1D01" w:rsidP="003C1D01">
            <w:pPr>
              <w:pStyle w:val="TableParagraph"/>
              <w:spacing w:line="237" w:lineRule="auto"/>
              <w:ind w:left="117" w:right="131"/>
              <w:rPr>
                <w:sz w:val="24"/>
              </w:rPr>
            </w:pPr>
            <w:r w:rsidRPr="00461271">
              <w:rPr>
                <w:sz w:val="24"/>
              </w:rPr>
              <w:t>This study can help the soil analysts and farmers to decide sowing in which land may result in better crop production.</w:t>
            </w:r>
          </w:p>
        </w:tc>
      </w:tr>
      <w:tr w:rsidR="003C1D01" w:rsidRPr="00461271" w14:paraId="13834866" w14:textId="77777777" w:rsidTr="00B75CC9">
        <w:trPr>
          <w:gridBefore w:val="1"/>
          <w:wBefore w:w="10" w:type="dxa"/>
          <w:trHeight w:val="5794"/>
        </w:trPr>
        <w:tc>
          <w:tcPr>
            <w:tcW w:w="854" w:type="dxa"/>
            <w:gridSpan w:val="2"/>
            <w:tcBorders>
              <w:top w:val="single" w:sz="4" w:space="0" w:color="000000"/>
              <w:left w:val="single" w:sz="4" w:space="0" w:color="000000"/>
              <w:bottom w:val="single" w:sz="4" w:space="0" w:color="000000"/>
              <w:right w:val="single" w:sz="4" w:space="0" w:color="000000"/>
            </w:tcBorders>
          </w:tcPr>
          <w:p w14:paraId="56034012" w14:textId="77777777" w:rsidR="003C1D01" w:rsidRPr="00461271" w:rsidRDefault="003C1D01" w:rsidP="003C1D01">
            <w:pPr>
              <w:pStyle w:val="TableParagraph"/>
              <w:spacing w:before="1"/>
              <w:ind w:left="110"/>
            </w:pPr>
            <w:r w:rsidRPr="00461271">
              <w:lastRenderedPageBreak/>
              <w:t>3.</w:t>
            </w:r>
          </w:p>
        </w:tc>
        <w:tc>
          <w:tcPr>
            <w:tcW w:w="1556" w:type="dxa"/>
            <w:gridSpan w:val="2"/>
            <w:tcBorders>
              <w:top w:val="single" w:sz="4" w:space="0" w:color="000000"/>
              <w:left w:val="single" w:sz="4" w:space="0" w:color="000000"/>
              <w:bottom w:val="single" w:sz="4" w:space="0" w:color="000000"/>
              <w:right w:val="single" w:sz="4" w:space="0" w:color="000000"/>
            </w:tcBorders>
          </w:tcPr>
          <w:p w14:paraId="55BDC509" w14:textId="77777777" w:rsidR="003C1D01" w:rsidRPr="00461271" w:rsidRDefault="003C1D01" w:rsidP="003C1D01">
            <w:pPr>
              <w:pStyle w:val="TableParagraph"/>
              <w:spacing w:line="237" w:lineRule="auto"/>
              <w:ind w:left="106" w:right="193"/>
              <w:rPr>
                <w:sz w:val="24"/>
              </w:rPr>
            </w:pPr>
            <w:r w:rsidRPr="00461271">
              <w:rPr>
                <w:sz w:val="24"/>
              </w:rPr>
              <w:t>Brief Survey of data mining Techniques Applied to applications of Agriculture.</w:t>
            </w:r>
          </w:p>
        </w:tc>
        <w:tc>
          <w:tcPr>
            <w:tcW w:w="1560" w:type="dxa"/>
            <w:gridSpan w:val="2"/>
            <w:tcBorders>
              <w:top w:val="single" w:sz="4" w:space="0" w:color="000000"/>
              <w:left w:val="single" w:sz="4" w:space="0" w:color="000000"/>
              <w:bottom w:val="single" w:sz="4" w:space="0" w:color="000000"/>
              <w:right w:val="single" w:sz="4" w:space="0" w:color="000000"/>
            </w:tcBorders>
          </w:tcPr>
          <w:p w14:paraId="6C3CC395" w14:textId="77777777" w:rsidR="003C1D01" w:rsidRPr="00461271" w:rsidRDefault="003C1D01" w:rsidP="003C1D01">
            <w:pPr>
              <w:pStyle w:val="TableParagraph"/>
              <w:spacing w:before="1"/>
              <w:ind w:left="115"/>
              <w:rPr>
                <w:sz w:val="24"/>
              </w:rPr>
            </w:pPr>
            <w:r w:rsidRPr="00461271">
              <w:rPr>
                <w:sz w:val="24"/>
              </w:rPr>
              <w:t>Ami Mistry, Vinita Shah</w:t>
            </w:r>
          </w:p>
        </w:tc>
        <w:tc>
          <w:tcPr>
            <w:tcW w:w="1421" w:type="dxa"/>
            <w:gridSpan w:val="2"/>
            <w:tcBorders>
              <w:top w:val="single" w:sz="4" w:space="0" w:color="000000"/>
              <w:left w:val="single" w:sz="4" w:space="0" w:color="000000"/>
              <w:bottom w:val="single" w:sz="4" w:space="0" w:color="000000"/>
              <w:right w:val="single" w:sz="4" w:space="0" w:color="000000"/>
            </w:tcBorders>
          </w:tcPr>
          <w:p w14:paraId="722818BF" w14:textId="77777777" w:rsidR="003C1D01" w:rsidRPr="00461271" w:rsidRDefault="003C1D01" w:rsidP="003C1D01">
            <w:pPr>
              <w:pStyle w:val="TableParagraph"/>
              <w:spacing w:line="273" w:lineRule="exact"/>
              <w:ind w:left="414"/>
              <w:rPr>
                <w:sz w:val="24"/>
              </w:rPr>
            </w:pPr>
            <w:r w:rsidRPr="00461271">
              <w:rPr>
                <w:sz w:val="24"/>
              </w:rPr>
              <w:t>2016</w:t>
            </w:r>
          </w:p>
        </w:tc>
        <w:tc>
          <w:tcPr>
            <w:tcW w:w="1556" w:type="dxa"/>
            <w:gridSpan w:val="2"/>
            <w:tcBorders>
              <w:top w:val="single" w:sz="4" w:space="0" w:color="000000"/>
              <w:left w:val="single" w:sz="4" w:space="0" w:color="000000"/>
              <w:bottom w:val="single" w:sz="4" w:space="0" w:color="000000"/>
              <w:right w:val="single" w:sz="4" w:space="0" w:color="000000"/>
            </w:tcBorders>
          </w:tcPr>
          <w:p w14:paraId="074A4DB4" w14:textId="77777777" w:rsidR="003C1D01" w:rsidRPr="00461271" w:rsidRDefault="003C1D01" w:rsidP="003C1D01">
            <w:pPr>
              <w:pStyle w:val="TableParagraph"/>
              <w:ind w:right="425"/>
              <w:rPr>
                <w:sz w:val="24"/>
              </w:rPr>
            </w:pPr>
            <w:r w:rsidRPr="00461271">
              <w:rPr>
                <w:sz w:val="24"/>
              </w:rPr>
              <w:t>Classification technique: 1.Linear Regression</w:t>
            </w:r>
          </w:p>
          <w:p w14:paraId="48939EAC" w14:textId="77777777" w:rsidR="003C1D01" w:rsidRPr="00461271" w:rsidRDefault="003C1D01" w:rsidP="00A84465">
            <w:pPr>
              <w:pStyle w:val="TableParagraph"/>
              <w:numPr>
                <w:ilvl w:val="0"/>
                <w:numId w:val="38"/>
              </w:numPr>
              <w:tabs>
                <w:tab w:val="left" w:pos="352"/>
              </w:tabs>
              <w:spacing w:line="237" w:lineRule="auto"/>
              <w:ind w:right="141" w:firstLine="0"/>
              <w:rPr>
                <w:sz w:val="24"/>
              </w:rPr>
            </w:pPr>
            <w:r w:rsidRPr="00461271">
              <w:rPr>
                <w:sz w:val="24"/>
              </w:rPr>
              <w:t xml:space="preserve">K - nearest </w:t>
            </w:r>
            <w:proofErr w:type="spellStart"/>
            <w:r w:rsidRPr="00461271">
              <w:rPr>
                <w:sz w:val="24"/>
              </w:rPr>
              <w:t>neighbour</w:t>
            </w:r>
            <w:proofErr w:type="spellEnd"/>
            <w:r w:rsidRPr="00461271">
              <w:rPr>
                <w:sz w:val="24"/>
              </w:rPr>
              <w:t>.</w:t>
            </w:r>
          </w:p>
          <w:p w14:paraId="623B13BC" w14:textId="77777777" w:rsidR="003C1D01" w:rsidRPr="00461271" w:rsidRDefault="003C1D01" w:rsidP="00A84465">
            <w:pPr>
              <w:pStyle w:val="TableParagraph"/>
              <w:numPr>
                <w:ilvl w:val="0"/>
                <w:numId w:val="38"/>
              </w:numPr>
              <w:tabs>
                <w:tab w:val="left" w:pos="352"/>
              </w:tabs>
              <w:spacing w:before="5" w:line="237" w:lineRule="auto"/>
              <w:ind w:right="131" w:firstLine="0"/>
              <w:rPr>
                <w:sz w:val="24"/>
              </w:rPr>
            </w:pPr>
            <w:r w:rsidRPr="00461271">
              <w:rPr>
                <w:sz w:val="24"/>
              </w:rPr>
              <w:t>Regression Tree</w:t>
            </w:r>
          </w:p>
          <w:p w14:paraId="0F70F8AE" w14:textId="77777777" w:rsidR="003C1D01" w:rsidRPr="00461271" w:rsidRDefault="003C1D01" w:rsidP="00A84465">
            <w:pPr>
              <w:pStyle w:val="TableParagraph"/>
              <w:numPr>
                <w:ilvl w:val="0"/>
                <w:numId w:val="38"/>
              </w:numPr>
              <w:tabs>
                <w:tab w:val="left" w:pos="352"/>
              </w:tabs>
              <w:spacing w:before="3"/>
              <w:ind w:right="330" w:firstLine="0"/>
              <w:rPr>
                <w:sz w:val="24"/>
              </w:rPr>
            </w:pPr>
            <w:r w:rsidRPr="00461271">
              <w:rPr>
                <w:sz w:val="24"/>
              </w:rPr>
              <w:t>Support Vector Machine. Clustering Technique: 1.K- means clustering.</w:t>
            </w:r>
          </w:p>
          <w:p w14:paraId="7C00D578" w14:textId="77777777" w:rsidR="003C1D01" w:rsidRPr="00461271" w:rsidRDefault="003C1D01" w:rsidP="00A84465">
            <w:pPr>
              <w:pStyle w:val="TableParagraph"/>
              <w:numPr>
                <w:ilvl w:val="0"/>
                <w:numId w:val="37"/>
              </w:numPr>
              <w:tabs>
                <w:tab w:val="left" w:pos="352"/>
              </w:tabs>
              <w:ind w:right="506" w:firstLine="0"/>
              <w:rPr>
                <w:sz w:val="24"/>
              </w:rPr>
            </w:pPr>
            <w:r w:rsidRPr="00461271">
              <w:rPr>
                <w:sz w:val="24"/>
              </w:rPr>
              <w:t xml:space="preserve">Self </w:t>
            </w:r>
            <w:proofErr w:type="spellStart"/>
            <w:r w:rsidRPr="00461271">
              <w:rPr>
                <w:sz w:val="24"/>
              </w:rPr>
              <w:t>organised</w:t>
            </w:r>
            <w:proofErr w:type="spellEnd"/>
            <w:r w:rsidRPr="00461271">
              <w:rPr>
                <w:sz w:val="24"/>
              </w:rPr>
              <w:t xml:space="preserve"> maps.</w:t>
            </w:r>
          </w:p>
          <w:p w14:paraId="470A4784" w14:textId="77777777" w:rsidR="003C1D01" w:rsidRPr="00461271" w:rsidRDefault="003C1D01" w:rsidP="00A84465">
            <w:pPr>
              <w:pStyle w:val="TableParagraph"/>
              <w:numPr>
                <w:ilvl w:val="0"/>
                <w:numId w:val="37"/>
              </w:numPr>
              <w:tabs>
                <w:tab w:val="left" w:pos="352"/>
              </w:tabs>
              <w:spacing w:before="4" w:line="237" w:lineRule="auto"/>
              <w:ind w:right="431" w:firstLine="0"/>
              <w:rPr>
                <w:sz w:val="24"/>
              </w:rPr>
            </w:pPr>
            <w:r w:rsidRPr="00461271">
              <w:rPr>
                <w:sz w:val="24"/>
              </w:rPr>
              <w:t>Density based clustering.</w:t>
            </w:r>
          </w:p>
          <w:p w14:paraId="70667495" w14:textId="77777777" w:rsidR="003C1D01" w:rsidRPr="00461271" w:rsidRDefault="003C1D01" w:rsidP="00A84465">
            <w:pPr>
              <w:pStyle w:val="TableParagraph"/>
              <w:numPr>
                <w:ilvl w:val="0"/>
                <w:numId w:val="37"/>
              </w:numPr>
              <w:tabs>
                <w:tab w:val="left" w:pos="352"/>
              </w:tabs>
              <w:spacing w:before="4"/>
              <w:ind w:right="431" w:firstLine="0"/>
              <w:rPr>
                <w:sz w:val="24"/>
              </w:rPr>
            </w:pPr>
            <w:r w:rsidRPr="00461271">
              <w:rPr>
                <w:sz w:val="24"/>
              </w:rPr>
              <w:t>Weight based clustering.</w:t>
            </w:r>
          </w:p>
        </w:tc>
        <w:tc>
          <w:tcPr>
            <w:tcW w:w="1315" w:type="dxa"/>
            <w:gridSpan w:val="2"/>
            <w:tcBorders>
              <w:top w:val="single" w:sz="4" w:space="0" w:color="000000"/>
              <w:left w:val="single" w:sz="4" w:space="0" w:color="000000"/>
              <w:bottom w:val="single" w:sz="4" w:space="0" w:color="000000"/>
              <w:right w:val="single" w:sz="4" w:space="0" w:color="000000"/>
            </w:tcBorders>
          </w:tcPr>
          <w:p w14:paraId="25936BF8" w14:textId="77777777" w:rsidR="003C1D01" w:rsidRPr="00461271" w:rsidRDefault="003C1D01" w:rsidP="003C1D01">
            <w:pPr>
              <w:pStyle w:val="TableParagraph"/>
              <w:ind w:left="111" w:right="147"/>
              <w:rPr>
                <w:sz w:val="24"/>
              </w:rPr>
            </w:pPr>
            <w:r w:rsidRPr="00461271">
              <w:rPr>
                <w:sz w:val="24"/>
              </w:rPr>
              <w:t xml:space="preserve">The results indicate that sunshine hours and daily </w:t>
            </w:r>
            <w:proofErr w:type="spellStart"/>
            <w:r w:rsidRPr="00461271">
              <w:rPr>
                <w:sz w:val="24"/>
              </w:rPr>
              <w:t>temperatur</w:t>
            </w:r>
            <w:proofErr w:type="spellEnd"/>
            <w:r w:rsidRPr="00461271">
              <w:rPr>
                <w:sz w:val="24"/>
              </w:rPr>
              <w:t xml:space="preserve"> e range play critical roles in rice yield variability in the current study area.</w:t>
            </w:r>
          </w:p>
        </w:tc>
        <w:tc>
          <w:tcPr>
            <w:tcW w:w="1399" w:type="dxa"/>
            <w:tcBorders>
              <w:top w:val="single" w:sz="4" w:space="0" w:color="000000"/>
              <w:left w:val="single" w:sz="4" w:space="0" w:color="000000"/>
              <w:bottom w:val="single" w:sz="4" w:space="0" w:color="000000"/>
              <w:right w:val="single" w:sz="4" w:space="0" w:color="000000"/>
            </w:tcBorders>
          </w:tcPr>
          <w:p w14:paraId="23A1DC0B" w14:textId="77777777" w:rsidR="003C1D01" w:rsidRPr="00461271" w:rsidRDefault="003C1D01" w:rsidP="003C1D01">
            <w:pPr>
              <w:pStyle w:val="TableParagraph"/>
              <w:spacing w:line="237" w:lineRule="auto"/>
              <w:ind w:left="117" w:right="131"/>
              <w:rPr>
                <w:sz w:val="24"/>
              </w:rPr>
            </w:pPr>
            <w:r w:rsidRPr="00461271">
              <w:rPr>
                <w:sz w:val="24"/>
              </w:rPr>
              <w:t>Farmer could plant different crops in different districts based on simple predictions made by this research and if that does take into effect, each and every farmer would get a chance at increasing their profits and increasing the country’s overall produce. This will enable to have a better predictive model with more accurate results.</w:t>
            </w:r>
          </w:p>
        </w:tc>
      </w:tr>
      <w:tr w:rsidR="00B75CC9" w:rsidRPr="00461271" w14:paraId="28C03D7A" w14:textId="77777777" w:rsidTr="00B75CC9">
        <w:trPr>
          <w:gridBefore w:val="1"/>
          <w:wBefore w:w="10" w:type="dxa"/>
          <w:trHeight w:val="5794"/>
        </w:trPr>
        <w:tc>
          <w:tcPr>
            <w:tcW w:w="854" w:type="dxa"/>
            <w:gridSpan w:val="2"/>
            <w:tcBorders>
              <w:top w:val="single" w:sz="4" w:space="0" w:color="000000"/>
              <w:left w:val="single" w:sz="4" w:space="0" w:color="000000"/>
              <w:bottom w:val="single" w:sz="4" w:space="0" w:color="000000"/>
              <w:right w:val="single" w:sz="4" w:space="0" w:color="000000"/>
            </w:tcBorders>
          </w:tcPr>
          <w:p w14:paraId="2E7D1F96" w14:textId="77777777" w:rsidR="00B75CC9" w:rsidRPr="00461271" w:rsidRDefault="00B75CC9" w:rsidP="00B75CC9">
            <w:pPr>
              <w:pStyle w:val="TableParagraph"/>
              <w:spacing w:before="1"/>
              <w:ind w:left="110"/>
            </w:pPr>
            <w:r w:rsidRPr="00461271">
              <w:lastRenderedPageBreak/>
              <w:t>4.</w:t>
            </w:r>
          </w:p>
        </w:tc>
        <w:tc>
          <w:tcPr>
            <w:tcW w:w="1556" w:type="dxa"/>
            <w:gridSpan w:val="2"/>
            <w:tcBorders>
              <w:top w:val="single" w:sz="4" w:space="0" w:color="000000"/>
              <w:left w:val="single" w:sz="4" w:space="0" w:color="000000"/>
              <w:bottom w:val="single" w:sz="4" w:space="0" w:color="000000"/>
              <w:right w:val="single" w:sz="4" w:space="0" w:color="000000"/>
            </w:tcBorders>
          </w:tcPr>
          <w:p w14:paraId="11318F9E" w14:textId="77777777" w:rsidR="00B75CC9" w:rsidRPr="00461271" w:rsidRDefault="00B75CC9" w:rsidP="00B75CC9">
            <w:pPr>
              <w:pStyle w:val="TableParagraph"/>
              <w:spacing w:line="237" w:lineRule="auto"/>
              <w:ind w:left="106" w:right="193"/>
              <w:rPr>
                <w:sz w:val="24"/>
              </w:rPr>
            </w:pPr>
            <w:r w:rsidRPr="00461271">
              <w:rPr>
                <w:sz w:val="24"/>
              </w:rPr>
              <w:t>A Study on Various Data Mining Techniques for Crop Yield Prediction.</w:t>
            </w:r>
          </w:p>
        </w:tc>
        <w:tc>
          <w:tcPr>
            <w:tcW w:w="1560" w:type="dxa"/>
            <w:gridSpan w:val="2"/>
            <w:tcBorders>
              <w:top w:val="single" w:sz="4" w:space="0" w:color="000000"/>
              <w:left w:val="single" w:sz="4" w:space="0" w:color="000000"/>
              <w:bottom w:val="single" w:sz="4" w:space="0" w:color="000000"/>
              <w:right w:val="single" w:sz="4" w:space="0" w:color="000000"/>
            </w:tcBorders>
          </w:tcPr>
          <w:p w14:paraId="355F56DF" w14:textId="77777777" w:rsidR="00B75CC9" w:rsidRPr="00461271" w:rsidRDefault="00B75CC9" w:rsidP="00B75CC9">
            <w:pPr>
              <w:pStyle w:val="TableParagraph"/>
              <w:spacing w:before="1"/>
              <w:ind w:left="115"/>
              <w:rPr>
                <w:sz w:val="24"/>
              </w:rPr>
            </w:pPr>
            <w:r w:rsidRPr="00461271">
              <w:rPr>
                <w:sz w:val="24"/>
              </w:rPr>
              <w:t xml:space="preserve">Yogesh </w:t>
            </w:r>
            <w:proofErr w:type="spellStart"/>
            <w:r w:rsidRPr="00461271">
              <w:rPr>
                <w:sz w:val="24"/>
              </w:rPr>
              <w:t>Gandge</w:t>
            </w:r>
            <w:proofErr w:type="spellEnd"/>
            <w:r w:rsidRPr="00461271">
              <w:rPr>
                <w:sz w:val="24"/>
              </w:rPr>
              <w:t>,</w:t>
            </w:r>
          </w:p>
          <w:p w14:paraId="259484E0" w14:textId="77777777" w:rsidR="00B75CC9" w:rsidRPr="00461271" w:rsidRDefault="00B75CC9" w:rsidP="00B75CC9">
            <w:pPr>
              <w:pStyle w:val="TableParagraph"/>
              <w:spacing w:before="1"/>
              <w:ind w:left="115"/>
              <w:rPr>
                <w:sz w:val="24"/>
              </w:rPr>
            </w:pPr>
          </w:p>
          <w:p w14:paraId="4DBA5360" w14:textId="77777777" w:rsidR="00B75CC9" w:rsidRPr="00461271" w:rsidRDefault="00B75CC9" w:rsidP="00B75CC9">
            <w:pPr>
              <w:pStyle w:val="TableParagraph"/>
              <w:spacing w:before="1"/>
              <w:ind w:left="115"/>
              <w:rPr>
                <w:sz w:val="24"/>
              </w:rPr>
            </w:pPr>
            <w:r w:rsidRPr="00461271">
              <w:rPr>
                <w:sz w:val="24"/>
              </w:rPr>
              <w:t>Sandhya</w:t>
            </w:r>
          </w:p>
        </w:tc>
        <w:tc>
          <w:tcPr>
            <w:tcW w:w="1421" w:type="dxa"/>
            <w:gridSpan w:val="2"/>
            <w:tcBorders>
              <w:top w:val="single" w:sz="4" w:space="0" w:color="000000"/>
              <w:left w:val="single" w:sz="4" w:space="0" w:color="000000"/>
              <w:bottom w:val="single" w:sz="4" w:space="0" w:color="000000"/>
              <w:right w:val="single" w:sz="4" w:space="0" w:color="000000"/>
            </w:tcBorders>
          </w:tcPr>
          <w:p w14:paraId="001D6717" w14:textId="77777777" w:rsidR="00B75CC9" w:rsidRPr="00461271" w:rsidRDefault="00B75CC9" w:rsidP="00B75CC9">
            <w:pPr>
              <w:pStyle w:val="TableParagraph"/>
              <w:spacing w:line="273" w:lineRule="exact"/>
              <w:ind w:left="414"/>
              <w:rPr>
                <w:sz w:val="24"/>
              </w:rPr>
            </w:pPr>
            <w:r w:rsidRPr="00461271">
              <w:rPr>
                <w:sz w:val="24"/>
              </w:rPr>
              <w:t>2017</w:t>
            </w:r>
          </w:p>
        </w:tc>
        <w:tc>
          <w:tcPr>
            <w:tcW w:w="1556" w:type="dxa"/>
            <w:gridSpan w:val="2"/>
            <w:tcBorders>
              <w:top w:val="single" w:sz="4" w:space="0" w:color="000000"/>
              <w:left w:val="single" w:sz="4" w:space="0" w:color="000000"/>
              <w:bottom w:val="single" w:sz="4" w:space="0" w:color="000000"/>
              <w:right w:val="single" w:sz="4" w:space="0" w:color="000000"/>
            </w:tcBorders>
          </w:tcPr>
          <w:p w14:paraId="03088F56" w14:textId="77777777" w:rsidR="00B75CC9" w:rsidRPr="00461271" w:rsidRDefault="00B75CC9" w:rsidP="00B75CC9">
            <w:pPr>
              <w:pStyle w:val="TableParagraph"/>
              <w:ind w:right="425"/>
              <w:rPr>
                <w:sz w:val="24"/>
              </w:rPr>
            </w:pPr>
            <w:r w:rsidRPr="00461271">
              <w:rPr>
                <w:sz w:val="24"/>
              </w:rPr>
              <w:t>Classification Algorithm.</w:t>
            </w:r>
          </w:p>
        </w:tc>
        <w:tc>
          <w:tcPr>
            <w:tcW w:w="1315" w:type="dxa"/>
            <w:gridSpan w:val="2"/>
            <w:tcBorders>
              <w:top w:val="single" w:sz="4" w:space="0" w:color="000000"/>
              <w:left w:val="single" w:sz="4" w:space="0" w:color="000000"/>
              <w:bottom w:val="single" w:sz="4" w:space="0" w:color="000000"/>
              <w:right w:val="single" w:sz="4" w:space="0" w:color="000000"/>
            </w:tcBorders>
          </w:tcPr>
          <w:p w14:paraId="7A6F8FA3" w14:textId="77777777" w:rsidR="00B75CC9" w:rsidRPr="00461271" w:rsidRDefault="00B75CC9" w:rsidP="00B75CC9">
            <w:pPr>
              <w:pStyle w:val="TableParagraph"/>
              <w:ind w:left="111" w:right="147"/>
              <w:rPr>
                <w:sz w:val="24"/>
              </w:rPr>
            </w:pPr>
            <w:r w:rsidRPr="00461271">
              <w:rPr>
                <w:sz w:val="24"/>
              </w:rPr>
              <w:t xml:space="preserve">The output is the crop yield prediction per acre with some </w:t>
            </w:r>
            <w:proofErr w:type="spellStart"/>
            <w:r w:rsidRPr="00461271">
              <w:rPr>
                <w:sz w:val="24"/>
              </w:rPr>
              <w:t>recommen</w:t>
            </w:r>
            <w:proofErr w:type="spellEnd"/>
            <w:r w:rsidRPr="00461271">
              <w:rPr>
                <w:sz w:val="24"/>
              </w:rPr>
              <w:t xml:space="preserve"> dation.</w:t>
            </w:r>
          </w:p>
        </w:tc>
        <w:tc>
          <w:tcPr>
            <w:tcW w:w="1399" w:type="dxa"/>
            <w:tcBorders>
              <w:top w:val="single" w:sz="4" w:space="0" w:color="000000"/>
              <w:left w:val="single" w:sz="4" w:space="0" w:color="000000"/>
              <w:bottom w:val="single" w:sz="4" w:space="0" w:color="000000"/>
              <w:right w:val="single" w:sz="4" w:space="0" w:color="000000"/>
            </w:tcBorders>
          </w:tcPr>
          <w:p w14:paraId="24E64DAD" w14:textId="77777777" w:rsidR="00B75CC9" w:rsidRPr="00461271" w:rsidRDefault="00B75CC9" w:rsidP="00B75CC9">
            <w:pPr>
              <w:pStyle w:val="TableParagraph"/>
              <w:spacing w:line="237" w:lineRule="auto"/>
              <w:ind w:left="117" w:right="131"/>
              <w:rPr>
                <w:sz w:val="24"/>
              </w:rPr>
            </w:pPr>
            <w:r w:rsidRPr="00461271">
              <w:rPr>
                <w:sz w:val="24"/>
              </w:rPr>
              <w:t>It is observed that the algorithm which is used by most of the authors does not uses a unified approach where in all the factors affecting the crop yield can be utilized simultaneously for predicting</w:t>
            </w:r>
          </w:p>
          <w:p w14:paraId="323EA803" w14:textId="77777777" w:rsidR="00B75CC9" w:rsidRPr="00461271" w:rsidRDefault="00B75CC9" w:rsidP="00B75CC9">
            <w:pPr>
              <w:pStyle w:val="TableParagraph"/>
              <w:spacing w:line="237" w:lineRule="auto"/>
              <w:ind w:left="117" w:right="131"/>
              <w:rPr>
                <w:sz w:val="24"/>
              </w:rPr>
            </w:pPr>
            <w:r w:rsidRPr="00461271">
              <w:rPr>
                <w:sz w:val="24"/>
              </w:rPr>
              <w:t>the crop yield.</w:t>
            </w:r>
          </w:p>
        </w:tc>
      </w:tr>
      <w:tr w:rsidR="00B75CC9" w:rsidRPr="00461271" w14:paraId="11BBEE79" w14:textId="77777777" w:rsidTr="00B75CC9">
        <w:trPr>
          <w:gridBefore w:val="1"/>
          <w:wBefore w:w="10" w:type="dxa"/>
          <w:trHeight w:val="5794"/>
        </w:trPr>
        <w:tc>
          <w:tcPr>
            <w:tcW w:w="854" w:type="dxa"/>
            <w:gridSpan w:val="2"/>
            <w:tcBorders>
              <w:top w:val="single" w:sz="4" w:space="0" w:color="000000"/>
              <w:left w:val="single" w:sz="4" w:space="0" w:color="000000"/>
              <w:bottom w:val="single" w:sz="4" w:space="0" w:color="000000"/>
              <w:right w:val="single" w:sz="4" w:space="0" w:color="000000"/>
            </w:tcBorders>
          </w:tcPr>
          <w:p w14:paraId="7203489C" w14:textId="77777777" w:rsidR="00B75CC9" w:rsidRPr="00461271" w:rsidRDefault="00B75CC9" w:rsidP="00B75CC9">
            <w:pPr>
              <w:pStyle w:val="TableParagraph"/>
              <w:spacing w:before="1"/>
              <w:ind w:left="110"/>
            </w:pPr>
            <w:r w:rsidRPr="00461271">
              <w:t>5.</w:t>
            </w:r>
          </w:p>
        </w:tc>
        <w:tc>
          <w:tcPr>
            <w:tcW w:w="1556" w:type="dxa"/>
            <w:gridSpan w:val="2"/>
            <w:tcBorders>
              <w:top w:val="single" w:sz="4" w:space="0" w:color="000000"/>
              <w:left w:val="single" w:sz="4" w:space="0" w:color="000000"/>
              <w:bottom w:val="single" w:sz="4" w:space="0" w:color="000000"/>
              <w:right w:val="single" w:sz="4" w:space="0" w:color="000000"/>
            </w:tcBorders>
          </w:tcPr>
          <w:p w14:paraId="030579F8" w14:textId="77777777" w:rsidR="00B75CC9" w:rsidRPr="00461271" w:rsidRDefault="00B75CC9" w:rsidP="00B75CC9">
            <w:pPr>
              <w:pStyle w:val="TableParagraph"/>
              <w:spacing w:line="237" w:lineRule="auto"/>
              <w:ind w:left="106" w:right="193"/>
              <w:rPr>
                <w:sz w:val="24"/>
              </w:rPr>
            </w:pPr>
            <w:r w:rsidRPr="00461271">
              <w:rPr>
                <w:sz w:val="24"/>
              </w:rPr>
              <w:t>Agricultural Production Output Prediction Using Supervised Machine Learning Techniques.</w:t>
            </w:r>
          </w:p>
        </w:tc>
        <w:tc>
          <w:tcPr>
            <w:tcW w:w="1560" w:type="dxa"/>
            <w:gridSpan w:val="2"/>
            <w:tcBorders>
              <w:top w:val="single" w:sz="4" w:space="0" w:color="000000"/>
              <w:left w:val="single" w:sz="4" w:space="0" w:color="000000"/>
              <w:bottom w:val="single" w:sz="4" w:space="0" w:color="000000"/>
              <w:right w:val="single" w:sz="4" w:space="0" w:color="000000"/>
            </w:tcBorders>
          </w:tcPr>
          <w:p w14:paraId="0424C4C9" w14:textId="77777777" w:rsidR="00B75CC9" w:rsidRPr="00461271" w:rsidRDefault="00B75CC9" w:rsidP="00B75CC9">
            <w:pPr>
              <w:pStyle w:val="TableParagraph"/>
              <w:spacing w:before="1"/>
              <w:ind w:left="115"/>
              <w:rPr>
                <w:sz w:val="24"/>
              </w:rPr>
            </w:pPr>
            <w:r w:rsidRPr="00461271">
              <w:rPr>
                <w:sz w:val="24"/>
              </w:rPr>
              <w:t xml:space="preserve">Md. Tahmid Shakoor, Karishma Rahman, Sumaiya Nasrin </w:t>
            </w:r>
            <w:proofErr w:type="spellStart"/>
            <w:r w:rsidRPr="00461271">
              <w:rPr>
                <w:sz w:val="24"/>
              </w:rPr>
              <w:t>Rayta</w:t>
            </w:r>
            <w:proofErr w:type="spellEnd"/>
            <w:r w:rsidRPr="00461271">
              <w:rPr>
                <w:sz w:val="24"/>
              </w:rPr>
              <w:t>, Amitabha Chakrabarty.</w:t>
            </w:r>
          </w:p>
        </w:tc>
        <w:tc>
          <w:tcPr>
            <w:tcW w:w="1421" w:type="dxa"/>
            <w:gridSpan w:val="2"/>
            <w:tcBorders>
              <w:top w:val="single" w:sz="4" w:space="0" w:color="000000"/>
              <w:left w:val="single" w:sz="4" w:space="0" w:color="000000"/>
              <w:bottom w:val="single" w:sz="4" w:space="0" w:color="000000"/>
              <w:right w:val="single" w:sz="4" w:space="0" w:color="000000"/>
            </w:tcBorders>
          </w:tcPr>
          <w:p w14:paraId="119E1483" w14:textId="77777777" w:rsidR="00B75CC9" w:rsidRPr="00461271" w:rsidRDefault="00B75CC9" w:rsidP="00B75CC9">
            <w:pPr>
              <w:pStyle w:val="TableParagraph"/>
              <w:spacing w:line="273" w:lineRule="exact"/>
              <w:ind w:left="414"/>
              <w:rPr>
                <w:sz w:val="24"/>
              </w:rPr>
            </w:pPr>
            <w:r w:rsidRPr="00461271">
              <w:rPr>
                <w:sz w:val="24"/>
              </w:rPr>
              <w:t>2017</w:t>
            </w:r>
          </w:p>
        </w:tc>
        <w:tc>
          <w:tcPr>
            <w:tcW w:w="1556" w:type="dxa"/>
            <w:gridSpan w:val="2"/>
            <w:tcBorders>
              <w:top w:val="single" w:sz="4" w:space="0" w:color="000000"/>
              <w:left w:val="single" w:sz="4" w:space="0" w:color="000000"/>
              <w:bottom w:val="single" w:sz="4" w:space="0" w:color="000000"/>
              <w:right w:val="single" w:sz="4" w:space="0" w:color="000000"/>
            </w:tcBorders>
          </w:tcPr>
          <w:p w14:paraId="7885A69D" w14:textId="77777777" w:rsidR="00B75CC9" w:rsidRPr="00461271" w:rsidRDefault="00B75CC9" w:rsidP="00B75CC9">
            <w:pPr>
              <w:pStyle w:val="TableParagraph"/>
              <w:ind w:right="425"/>
              <w:rPr>
                <w:sz w:val="24"/>
              </w:rPr>
            </w:pPr>
            <w:r w:rsidRPr="00461271">
              <w:rPr>
                <w:sz w:val="24"/>
              </w:rPr>
              <w:t xml:space="preserve">k-Nearest Neighbor, Decision Tree algorithm, ID3(Iterative </w:t>
            </w:r>
            <w:proofErr w:type="spellStart"/>
            <w:r w:rsidRPr="00461271">
              <w:rPr>
                <w:sz w:val="24"/>
              </w:rPr>
              <w:t>Dichotomis</w:t>
            </w:r>
            <w:proofErr w:type="spellEnd"/>
            <w:r w:rsidRPr="00461271">
              <w:rPr>
                <w:sz w:val="24"/>
              </w:rPr>
              <w:t>) algorithm.</w:t>
            </w:r>
          </w:p>
        </w:tc>
        <w:tc>
          <w:tcPr>
            <w:tcW w:w="1315" w:type="dxa"/>
            <w:gridSpan w:val="2"/>
            <w:tcBorders>
              <w:top w:val="single" w:sz="4" w:space="0" w:color="000000"/>
              <w:left w:val="single" w:sz="4" w:space="0" w:color="000000"/>
              <w:bottom w:val="single" w:sz="4" w:space="0" w:color="000000"/>
              <w:right w:val="single" w:sz="4" w:space="0" w:color="000000"/>
            </w:tcBorders>
          </w:tcPr>
          <w:p w14:paraId="3A55DF77" w14:textId="77777777" w:rsidR="00B75CC9" w:rsidRPr="00461271" w:rsidRDefault="00B75CC9" w:rsidP="00B75CC9">
            <w:pPr>
              <w:pStyle w:val="TableParagraph"/>
              <w:ind w:left="111" w:right="147"/>
              <w:rPr>
                <w:sz w:val="24"/>
              </w:rPr>
            </w:pPr>
            <w:r w:rsidRPr="00461271">
              <w:rPr>
                <w:sz w:val="24"/>
              </w:rPr>
              <w:t>The result shows that Decision Tree Learning- ID3</w:t>
            </w:r>
          </w:p>
          <w:p w14:paraId="0B6AB538" w14:textId="77777777" w:rsidR="00B75CC9" w:rsidRPr="00461271" w:rsidRDefault="00B75CC9" w:rsidP="00B75CC9">
            <w:pPr>
              <w:pStyle w:val="TableParagraph"/>
              <w:ind w:left="111" w:right="147"/>
              <w:rPr>
                <w:sz w:val="24"/>
              </w:rPr>
            </w:pPr>
            <w:r w:rsidRPr="00461271">
              <w:rPr>
                <w:sz w:val="24"/>
              </w:rPr>
              <w:t>algorithm gives a less value for percentage error than the KNN algorithm without omitting the outliers of the</w:t>
            </w:r>
          </w:p>
          <w:p w14:paraId="17B6E8C8" w14:textId="77777777" w:rsidR="00B75CC9" w:rsidRPr="00461271" w:rsidRDefault="00B75CC9" w:rsidP="00B75CC9">
            <w:pPr>
              <w:pStyle w:val="TableParagraph"/>
              <w:ind w:left="111" w:right="147"/>
              <w:rPr>
                <w:sz w:val="24"/>
              </w:rPr>
            </w:pPr>
            <w:r w:rsidRPr="00461271">
              <w:rPr>
                <w:sz w:val="24"/>
              </w:rPr>
              <w:t>dataset.</w:t>
            </w:r>
          </w:p>
        </w:tc>
        <w:tc>
          <w:tcPr>
            <w:tcW w:w="1399" w:type="dxa"/>
            <w:tcBorders>
              <w:top w:val="single" w:sz="4" w:space="0" w:color="000000"/>
              <w:left w:val="single" w:sz="4" w:space="0" w:color="000000"/>
              <w:bottom w:val="single" w:sz="4" w:space="0" w:color="000000"/>
              <w:right w:val="single" w:sz="4" w:space="0" w:color="000000"/>
            </w:tcBorders>
          </w:tcPr>
          <w:p w14:paraId="5F0D066A" w14:textId="77777777" w:rsidR="00B75CC9" w:rsidRPr="00461271" w:rsidRDefault="00B75CC9" w:rsidP="00B75CC9">
            <w:pPr>
              <w:pStyle w:val="TableParagraph"/>
              <w:spacing w:line="237" w:lineRule="auto"/>
              <w:ind w:left="117" w:right="131"/>
              <w:rPr>
                <w:sz w:val="24"/>
              </w:rPr>
            </w:pPr>
            <w:r w:rsidRPr="00461271">
              <w:rPr>
                <w:sz w:val="24"/>
              </w:rPr>
              <w:t xml:space="preserve">Though the research is limited to some fixed dataset, the future ahead promises addition of more data that can be </w:t>
            </w:r>
            <w:proofErr w:type="spellStart"/>
            <w:r w:rsidRPr="00461271">
              <w:rPr>
                <w:sz w:val="24"/>
              </w:rPr>
              <w:t>analysed</w:t>
            </w:r>
            <w:proofErr w:type="spellEnd"/>
            <w:r w:rsidRPr="00461271">
              <w:rPr>
                <w:sz w:val="24"/>
              </w:rPr>
              <w:t xml:space="preserve"> with more machine learning techniques to generate crop predictions with better precision.</w:t>
            </w:r>
          </w:p>
        </w:tc>
      </w:tr>
      <w:tr w:rsidR="00B75CC9" w:rsidRPr="00461271" w14:paraId="471CD87C" w14:textId="77777777" w:rsidTr="00B75CC9">
        <w:trPr>
          <w:gridBefore w:val="1"/>
          <w:wBefore w:w="10" w:type="dxa"/>
          <w:trHeight w:val="5794"/>
        </w:trPr>
        <w:tc>
          <w:tcPr>
            <w:tcW w:w="854" w:type="dxa"/>
            <w:gridSpan w:val="2"/>
            <w:tcBorders>
              <w:top w:val="single" w:sz="4" w:space="0" w:color="000000"/>
              <w:left w:val="single" w:sz="4" w:space="0" w:color="000000"/>
              <w:bottom w:val="single" w:sz="4" w:space="0" w:color="000000"/>
              <w:right w:val="single" w:sz="4" w:space="0" w:color="000000"/>
            </w:tcBorders>
          </w:tcPr>
          <w:p w14:paraId="71B842E3" w14:textId="77777777" w:rsidR="00B75CC9" w:rsidRPr="00461271" w:rsidRDefault="00B75CC9" w:rsidP="00B75CC9">
            <w:pPr>
              <w:pStyle w:val="TableParagraph"/>
              <w:spacing w:before="1"/>
              <w:ind w:left="110"/>
            </w:pPr>
            <w:r w:rsidRPr="00461271">
              <w:lastRenderedPageBreak/>
              <w:t>6.</w:t>
            </w:r>
          </w:p>
        </w:tc>
        <w:tc>
          <w:tcPr>
            <w:tcW w:w="1556" w:type="dxa"/>
            <w:gridSpan w:val="2"/>
            <w:tcBorders>
              <w:top w:val="single" w:sz="4" w:space="0" w:color="000000"/>
              <w:left w:val="single" w:sz="4" w:space="0" w:color="000000"/>
              <w:bottom w:val="single" w:sz="4" w:space="0" w:color="000000"/>
              <w:right w:val="single" w:sz="4" w:space="0" w:color="000000"/>
            </w:tcBorders>
          </w:tcPr>
          <w:p w14:paraId="44EB01BD" w14:textId="77777777" w:rsidR="00B75CC9" w:rsidRPr="00461271" w:rsidRDefault="00B75CC9" w:rsidP="00B75CC9">
            <w:pPr>
              <w:pStyle w:val="TableParagraph"/>
              <w:spacing w:line="237" w:lineRule="auto"/>
              <w:ind w:left="106" w:right="193"/>
              <w:rPr>
                <w:sz w:val="24"/>
              </w:rPr>
            </w:pPr>
            <w:r w:rsidRPr="00461271">
              <w:rPr>
                <w:sz w:val="24"/>
              </w:rPr>
              <w:t>Rice Yield Prediction Model Using Data Mining.</w:t>
            </w:r>
          </w:p>
        </w:tc>
        <w:tc>
          <w:tcPr>
            <w:tcW w:w="1560" w:type="dxa"/>
            <w:gridSpan w:val="2"/>
            <w:tcBorders>
              <w:top w:val="single" w:sz="4" w:space="0" w:color="000000"/>
              <w:left w:val="single" w:sz="4" w:space="0" w:color="000000"/>
              <w:bottom w:val="single" w:sz="4" w:space="0" w:color="000000"/>
              <w:right w:val="single" w:sz="4" w:space="0" w:color="000000"/>
            </w:tcBorders>
          </w:tcPr>
          <w:p w14:paraId="06AE927F" w14:textId="77777777" w:rsidR="00B75CC9" w:rsidRPr="00461271" w:rsidRDefault="00B75CC9" w:rsidP="00B75CC9">
            <w:pPr>
              <w:pStyle w:val="TableParagraph"/>
              <w:spacing w:before="1"/>
              <w:ind w:left="115"/>
              <w:rPr>
                <w:sz w:val="24"/>
              </w:rPr>
            </w:pPr>
            <w:r w:rsidRPr="00461271">
              <w:rPr>
                <w:sz w:val="24"/>
              </w:rPr>
              <w:t>Umid Kumar Dey, Abdullah Hasan Masud, Mohammed Nazim Uddin</w:t>
            </w:r>
          </w:p>
        </w:tc>
        <w:tc>
          <w:tcPr>
            <w:tcW w:w="1421" w:type="dxa"/>
            <w:gridSpan w:val="2"/>
            <w:tcBorders>
              <w:top w:val="single" w:sz="4" w:space="0" w:color="000000"/>
              <w:left w:val="single" w:sz="4" w:space="0" w:color="000000"/>
              <w:bottom w:val="single" w:sz="4" w:space="0" w:color="000000"/>
              <w:right w:val="single" w:sz="4" w:space="0" w:color="000000"/>
            </w:tcBorders>
          </w:tcPr>
          <w:p w14:paraId="7236B5A6" w14:textId="77777777" w:rsidR="00B75CC9" w:rsidRPr="00461271" w:rsidRDefault="00B75CC9" w:rsidP="00B75CC9">
            <w:pPr>
              <w:pStyle w:val="TableParagraph"/>
              <w:spacing w:line="273" w:lineRule="exact"/>
              <w:ind w:left="414"/>
              <w:rPr>
                <w:sz w:val="24"/>
              </w:rPr>
            </w:pPr>
            <w:r w:rsidRPr="00461271">
              <w:rPr>
                <w:sz w:val="24"/>
              </w:rPr>
              <w:t>2017</w:t>
            </w:r>
          </w:p>
        </w:tc>
        <w:tc>
          <w:tcPr>
            <w:tcW w:w="1556" w:type="dxa"/>
            <w:gridSpan w:val="2"/>
            <w:tcBorders>
              <w:top w:val="single" w:sz="4" w:space="0" w:color="000000"/>
              <w:left w:val="single" w:sz="4" w:space="0" w:color="000000"/>
              <w:bottom w:val="single" w:sz="4" w:space="0" w:color="000000"/>
              <w:right w:val="single" w:sz="4" w:space="0" w:color="000000"/>
            </w:tcBorders>
          </w:tcPr>
          <w:p w14:paraId="37E3A541" w14:textId="77777777" w:rsidR="00B75CC9" w:rsidRPr="00461271" w:rsidRDefault="00B75CC9" w:rsidP="00B75CC9">
            <w:pPr>
              <w:pStyle w:val="TableParagraph"/>
              <w:ind w:right="425"/>
              <w:rPr>
                <w:sz w:val="24"/>
              </w:rPr>
            </w:pPr>
            <w:r w:rsidRPr="00461271">
              <w:rPr>
                <w:sz w:val="24"/>
              </w:rPr>
              <w:t>k means algorithm, Multiple Linear Regression, Algorithm, SVM</w:t>
            </w:r>
          </w:p>
          <w:p w14:paraId="33478382" w14:textId="77777777" w:rsidR="00B75CC9" w:rsidRPr="00461271" w:rsidRDefault="00B75CC9" w:rsidP="00B75CC9">
            <w:pPr>
              <w:pStyle w:val="TableParagraph"/>
              <w:ind w:right="425"/>
              <w:rPr>
                <w:sz w:val="24"/>
              </w:rPr>
            </w:pPr>
            <w:r w:rsidRPr="00461271">
              <w:rPr>
                <w:sz w:val="24"/>
              </w:rPr>
              <w:t>Regression, Modified Nonlinear regression.</w:t>
            </w:r>
          </w:p>
        </w:tc>
        <w:tc>
          <w:tcPr>
            <w:tcW w:w="1315" w:type="dxa"/>
            <w:gridSpan w:val="2"/>
            <w:tcBorders>
              <w:top w:val="single" w:sz="4" w:space="0" w:color="000000"/>
              <w:left w:val="single" w:sz="4" w:space="0" w:color="000000"/>
              <w:bottom w:val="single" w:sz="4" w:space="0" w:color="000000"/>
              <w:right w:val="single" w:sz="4" w:space="0" w:color="000000"/>
            </w:tcBorders>
          </w:tcPr>
          <w:p w14:paraId="598CE459" w14:textId="77777777" w:rsidR="00B75CC9" w:rsidRPr="00461271" w:rsidRDefault="00B75CC9" w:rsidP="00B75CC9">
            <w:pPr>
              <w:pStyle w:val="TableParagraph"/>
              <w:ind w:left="111" w:right="147"/>
              <w:rPr>
                <w:sz w:val="24"/>
              </w:rPr>
            </w:pPr>
            <w:r w:rsidRPr="00461271">
              <w:rPr>
                <w:sz w:val="24"/>
              </w:rPr>
              <w:t>It is observed that it does an admirable job by predicting the yield with SVM regression providing best values.</w:t>
            </w:r>
          </w:p>
        </w:tc>
        <w:tc>
          <w:tcPr>
            <w:tcW w:w="1399" w:type="dxa"/>
            <w:tcBorders>
              <w:top w:val="single" w:sz="4" w:space="0" w:color="000000"/>
              <w:left w:val="single" w:sz="4" w:space="0" w:color="000000"/>
              <w:bottom w:val="single" w:sz="4" w:space="0" w:color="000000"/>
              <w:right w:val="single" w:sz="4" w:space="0" w:color="000000"/>
            </w:tcBorders>
          </w:tcPr>
          <w:p w14:paraId="0D21072C" w14:textId="77777777" w:rsidR="00B75CC9" w:rsidRPr="00461271" w:rsidRDefault="00B75CC9" w:rsidP="00B75CC9">
            <w:pPr>
              <w:pStyle w:val="TableParagraph"/>
              <w:spacing w:line="237" w:lineRule="auto"/>
              <w:ind w:left="117" w:right="131"/>
              <w:rPr>
                <w:sz w:val="24"/>
              </w:rPr>
            </w:pPr>
            <w:r w:rsidRPr="00461271">
              <w:rPr>
                <w:sz w:val="24"/>
              </w:rPr>
              <w:t>It could be concluded that using modified Nonlinear Regression equations works better than the other three predefined models. It also proves that the MNR equation is the best fit.</w:t>
            </w:r>
          </w:p>
        </w:tc>
      </w:tr>
      <w:tr w:rsidR="00B75CC9" w:rsidRPr="00461271" w14:paraId="5F750266" w14:textId="77777777" w:rsidTr="00B75CC9">
        <w:trPr>
          <w:trHeight w:val="557"/>
        </w:trPr>
        <w:tc>
          <w:tcPr>
            <w:tcW w:w="854" w:type="dxa"/>
            <w:gridSpan w:val="2"/>
          </w:tcPr>
          <w:p w14:paraId="38A9DB0C" w14:textId="77777777" w:rsidR="00B75CC9" w:rsidRPr="00461271" w:rsidRDefault="00B75CC9" w:rsidP="0048667B">
            <w:pPr>
              <w:pStyle w:val="TableParagraph"/>
              <w:spacing w:line="273" w:lineRule="exact"/>
              <w:ind w:left="110"/>
              <w:rPr>
                <w:sz w:val="24"/>
              </w:rPr>
            </w:pPr>
            <w:r w:rsidRPr="00461271">
              <w:rPr>
                <w:sz w:val="24"/>
              </w:rPr>
              <w:t>7.</w:t>
            </w:r>
          </w:p>
        </w:tc>
        <w:tc>
          <w:tcPr>
            <w:tcW w:w="1556" w:type="dxa"/>
            <w:gridSpan w:val="2"/>
          </w:tcPr>
          <w:p w14:paraId="67453891" w14:textId="77777777" w:rsidR="00B75CC9" w:rsidRPr="00461271" w:rsidRDefault="00B75CC9" w:rsidP="0048667B">
            <w:pPr>
              <w:pStyle w:val="TableParagraph"/>
              <w:ind w:left="106" w:right="194"/>
              <w:rPr>
                <w:sz w:val="24"/>
              </w:rPr>
            </w:pPr>
            <w:r w:rsidRPr="00461271">
              <w:rPr>
                <w:sz w:val="24"/>
              </w:rPr>
              <w:t>Effect of Temperature and Rainfall on Paddy Yield using Data Mining</w:t>
            </w:r>
          </w:p>
        </w:tc>
        <w:tc>
          <w:tcPr>
            <w:tcW w:w="1560" w:type="dxa"/>
            <w:gridSpan w:val="2"/>
          </w:tcPr>
          <w:p w14:paraId="65981161" w14:textId="77777777" w:rsidR="00B75CC9" w:rsidRPr="00461271" w:rsidRDefault="00B75CC9" w:rsidP="0048667B">
            <w:pPr>
              <w:pStyle w:val="TableParagraph"/>
              <w:spacing w:line="273" w:lineRule="exact"/>
              <w:ind w:left="110"/>
              <w:rPr>
                <w:sz w:val="24"/>
              </w:rPr>
            </w:pPr>
            <w:proofErr w:type="spellStart"/>
            <w:r w:rsidRPr="00461271">
              <w:rPr>
                <w:sz w:val="24"/>
              </w:rPr>
              <w:t>Kuljit</w:t>
            </w:r>
            <w:proofErr w:type="spellEnd"/>
            <w:r w:rsidRPr="00461271">
              <w:rPr>
                <w:sz w:val="24"/>
              </w:rPr>
              <w:t xml:space="preserve"> Kaur,</w:t>
            </w:r>
          </w:p>
          <w:p w14:paraId="15DF9600" w14:textId="77777777" w:rsidR="00B75CC9" w:rsidRPr="00461271" w:rsidRDefault="00B75CC9" w:rsidP="0048667B">
            <w:pPr>
              <w:pStyle w:val="TableParagraph"/>
              <w:ind w:left="0"/>
              <w:rPr>
                <w:sz w:val="24"/>
              </w:rPr>
            </w:pPr>
          </w:p>
          <w:p w14:paraId="3D8A36B9" w14:textId="77777777" w:rsidR="00B75CC9" w:rsidRPr="00461271" w:rsidRDefault="00B75CC9" w:rsidP="0048667B">
            <w:pPr>
              <w:pStyle w:val="TableParagraph"/>
              <w:spacing w:line="242" w:lineRule="auto"/>
              <w:ind w:left="110" w:right="146"/>
              <w:rPr>
                <w:sz w:val="24"/>
              </w:rPr>
            </w:pPr>
            <w:r w:rsidRPr="00461271">
              <w:rPr>
                <w:sz w:val="24"/>
              </w:rPr>
              <w:t xml:space="preserve">Kanwalpreet Singh </w:t>
            </w:r>
            <w:proofErr w:type="spellStart"/>
            <w:r w:rsidRPr="00461271">
              <w:rPr>
                <w:sz w:val="24"/>
              </w:rPr>
              <w:t>Attwal</w:t>
            </w:r>
            <w:proofErr w:type="spellEnd"/>
          </w:p>
        </w:tc>
        <w:tc>
          <w:tcPr>
            <w:tcW w:w="1421" w:type="dxa"/>
            <w:gridSpan w:val="2"/>
          </w:tcPr>
          <w:p w14:paraId="7A621DF0" w14:textId="77777777" w:rsidR="00B75CC9" w:rsidRPr="00461271" w:rsidRDefault="00B75CC9" w:rsidP="0048667B">
            <w:pPr>
              <w:pStyle w:val="TableParagraph"/>
              <w:spacing w:line="273" w:lineRule="exact"/>
              <w:ind w:left="414"/>
              <w:rPr>
                <w:sz w:val="24"/>
              </w:rPr>
            </w:pPr>
            <w:r w:rsidRPr="00461271">
              <w:rPr>
                <w:sz w:val="24"/>
              </w:rPr>
              <w:t>2017</w:t>
            </w:r>
          </w:p>
        </w:tc>
        <w:tc>
          <w:tcPr>
            <w:tcW w:w="1556" w:type="dxa"/>
            <w:gridSpan w:val="2"/>
          </w:tcPr>
          <w:p w14:paraId="21236C03" w14:textId="77777777" w:rsidR="00B75CC9" w:rsidRPr="00461271" w:rsidRDefault="00B75CC9" w:rsidP="0048667B">
            <w:pPr>
              <w:pStyle w:val="TableParagraph"/>
              <w:spacing w:line="242" w:lineRule="auto"/>
              <w:ind w:right="359"/>
              <w:rPr>
                <w:sz w:val="24"/>
              </w:rPr>
            </w:pPr>
            <w:proofErr w:type="spellStart"/>
            <w:r w:rsidRPr="00461271">
              <w:rPr>
                <w:sz w:val="24"/>
              </w:rPr>
              <w:t>Apriori</w:t>
            </w:r>
            <w:proofErr w:type="spellEnd"/>
            <w:r w:rsidRPr="00461271">
              <w:rPr>
                <w:sz w:val="24"/>
              </w:rPr>
              <w:t xml:space="preserve"> Algorithm.</w:t>
            </w:r>
          </w:p>
        </w:tc>
        <w:tc>
          <w:tcPr>
            <w:tcW w:w="1315" w:type="dxa"/>
            <w:gridSpan w:val="2"/>
          </w:tcPr>
          <w:p w14:paraId="66F37140" w14:textId="77777777" w:rsidR="00B75CC9" w:rsidRPr="00461271" w:rsidRDefault="00B75CC9" w:rsidP="0048667B">
            <w:pPr>
              <w:pStyle w:val="TableParagraph"/>
              <w:ind w:left="111" w:right="87"/>
              <w:rPr>
                <w:sz w:val="24"/>
              </w:rPr>
            </w:pPr>
            <w:r w:rsidRPr="00461271">
              <w:rPr>
                <w:sz w:val="24"/>
              </w:rPr>
              <w:t xml:space="preserve">The result shows that it predicts the growth of paddy yield. It depends on various parameters such as Rainfall and </w:t>
            </w:r>
            <w:proofErr w:type="spellStart"/>
            <w:r w:rsidRPr="00461271">
              <w:rPr>
                <w:sz w:val="24"/>
              </w:rPr>
              <w:t>Temperatu</w:t>
            </w:r>
            <w:proofErr w:type="spellEnd"/>
            <w:r w:rsidRPr="00461271">
              <w:rPr>
                <w:sz w:val="24"/>
              </w:rPr>
              <w:t xml:space="preserve"> re.</w:t>
            </w:r>
          </w:p>
        </w:tc>
        <w:tc>
          <w:tcPr>
            <w:tcW w:w="1409" w:type="dxa"/>
            <w:gridSpan w:val="2"/>
          </w:tcPr>
          <w:p w14:paraId="244C8D00" w14:textId="77777777" w:rsidR="00B75CC9" w:rsidRPr="00461271" w:rsidRDefault="00B75CC9" w:rsidP="0048667B">
            <w:pPr>
              <w:pStyle w:val="TableParagraph"/>
              <w:ind w:left="112" w:right="90"/>
              <w:rPr>
                <w:sz w:val="24"/>
              </w:rPr>
            </w:pPr>
            <w:r w:rsidRPr="00461271">
              <w:rPr>
                <w:sz w:val="24"/>
              </w:rPr>
              <w:t>With increase in Rainfall the paddy yield also increased.</w:t>
            </w:r>
          </w:p>
          <w:p w14:paraId="27CA104B" w14:textId="77777777" w:rsidR="00B75CC9" w:rsidRPr="00461271" w:rsidRDefault="00B75CC9" w:rsidP="0048667B">
            <w:pPr>
              <w:pStyle w:val="TableParagraph"/>
              <w:ind w:left="112" w:right="126"/>
              <w:rPr>
                <w:sz w:val="24"/>
              </w:rPr>
            </w:pPr>
            <w:r w:rsidRPr="00461271">
              <w:rPr>
                <w:sz w:val="24"/>
              </w:rPr>
              <w:t xml:space="preserve">During Reproductive phase the rainfall and temperature did not influence. During maturation phase, paddy yield was better expected at lower temp. </w:t>
            </w:r>
            <w:r w:rsidRPr="00461271">
              <w:rPr>
                <w:spacing w:val="-7"/>
                <w:sz w:val="24"/>
              </w:rPr>
              <w:t xml:space="preserve">and </w:t>
            </w:r>
            <w:r w:rsidRPr="00461271">
              <w:rPr>
                <w:sz w:val="24"/>
              </w:rPr>
              <w:t>worse at high temp. Paddy yield was found to be high at low rainfall</w:t>
            </w:r>
            <w:r w:rsidRPr="00461271">
              <w:rPr>
                <w:spacing w:val="-1"/>
                <w:sz w:val="24"/>
              </w:rPr>
              <w:t xml:space="preserve"> </w:t>
            </w:r>
            <w:r w:rsidRPr="00461271">
              <w:rPr>
                <w:sz w:val="24"/>
              </w:rPr>
              <w:t>and</w:t>
            </w:r>
          </w:p>
          <w:p w14:paraId="0DDFD82E" w14:textId="77777777" w:rsidR="00B75CC9" w:rsidRPr="00461271" w:rsidRDefault="00B75CC9" w:rsidP="0048667B">
            <w:pPr>
              <w:pStyle w:val="TableParagraph"/>
              <w:spacing w:line="278" w:lineRule="exact"/>
              <w:ind w:left="112" w:right="129"/>
              <w:rPr>
                <w:sz w:val="24"/>
              </w:rPr>
            </w:pPr>
            <w:r w:rsidRPr="00461271">
              <w:rPr>
                <w:sz w:val="24"/>
              </w:rPr>
              <w:t xml:space="preserve">low during high </w:t>
            </w:r>
            <w:r w:rsidRPr="00461271">
              <w:rPr>
                <w:sz w:val="24"/>
              </w:rPr>
              <w:lastRenderedPageBreak/>
              <w:t>rainfall.</w:t>
            </w:r>
          </w:p>
        </w:tc>
      </w:tr>
    </w:tbl>
    <w:p w14:paraId="26E9EAE8" w14:textId="5E08A8B9" w:rsidR="00E81B4E" w:rsidRPr="00461271" w:rsidRDefault="00917EB7" w:rsidP="00E81B4E">
      <w:pPr>
        <w:spacing w:before="240" w:line="360" w:lineRule="auto"/>
        <w:jc w:val="both"/>
        <w:rPr>
          <w:rFonts w:ascii="Times New Roman" w:hAnsi="Times New Roman"/>
          <w:b/>
          <w:bCs/>
          <w:sz w:val="28"/>
          <w:szCs w:val="28"/>
          <w:shd w:val="clear" w:color="auto" w:fill="FFFFFF"/>
        </w:rPr>
      </w:pPr>
      <w:r w:rsidRPr="00461271">
        <w:rPr>
          <w:rFonts w:ascii="Times New Roman" w:hAnsi="Times New Roman"/>
          <w:b/>
          <w:bCs/>
          <w:sz w:val="28"/>
          <w:szCs w:val="28"/>
          <w:shd w:val="clear" w:color="auto" w:fill="FFFFFF"/>
        </w:rPr>
        <w:lastRenderedPageBreak/>
        <w:t>2.2 PROPOSED SYSTEM ENHANCEMENTS</w:t>
      </w:r>
    </w:p>
    <w:p w14:paraId="76E596AD" w14:textId="77777777" w:rsidR="00003C4A" w:rsidRPr="00461271" w:rsidRDefault="00003C4A" w:rsidP="00003C4A">
      <w:pPr>
        <w:jc w:val="both"/>
        <w:rPr>
          <w:rFonts w:ascii="Times New Roman" w:hAnsi="Times New Roman"/>
          <w:b/>
          <w:bCs/>
          <w:sz w:val="24"/>
          <w:szCs w:val="24"/>
        </w:rPr>
      </w:pPr>
      <w:r w:rsidRPr="00461271">
        <w:rPr>
          <w:rFonts w:ascii="Times New Roman" w:hAnsi="Times New Roman"/>
          <w:b/>
          <w:bCs/>
          <w:sz w:val="24"/>
          <w:szCs w:val="24"/>
        </w:rPr>
        <w:t>Difference between Existing Works and Proposed Work</w:t>
      </w:r>
    </w:p>
    <w:p w14:paraId="60D2673A"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 xml:space="preserve">Many existing research works presented an idea of recommending suitable crops for the farmers in the agriculture sector, but no implementation is done. </w:t>
      </w:r>
    </w:p>
    <w:p w14:paraId="02CF09FF"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All existing works used supervised learning algorithms for crop recommendations, but in our project we use unsupervised learning for cropping patterns prediction.</w:t>
      </w:r>
    </w:p>
    <w:p w14:paraId="5BBF1AA8"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 xml:space="preserve">In many existing works implementation is done but Algorithms used were not programmed, they have used ready libraries for algorithms and tools used for algorithms. But in the proposed system we program the algorithm means we write our own logic for the algorithm and results will be tested. </w:t>
      </w:r>
    </w:p>
    <w:p w14:paraId="4D6E8084"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 xml:space="preserve">Many research works uses less amount of training data-sets, in the proposed system we use huge data-sets for processing. </w:t>
      </w:r>
    </w:p>
    <w:p w14:paraId="23451E7F"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All existing works uses PYTHON or R Language or Ready Data science tools for prediction and which works for static datasets, but in the proposed system we implement the concept for dynamic datasets (real time application).</w:t>
      </w:r>
    </w:p>
    <w:p w14:paraId="2DAFC01C"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All existing works are just model development, can’t be used in real time. Here we build this concept as real time application using front end technology as "</w:t>
      </w:r>
      <w:r w:rsidRPr="00461271">
        <w:rPr>
          <w:rFonts w:ascii="Times New Roman" w:hAnsi="Times New Roman"/>
          <w:i/>
          <w:iCs/>
          <w:sz w:val="24"/>
          <w:szCs w:val="24"/>
        </w:rPr>
        <w:t>visual Studio</w:t>
      </w:r>
      <w:r w:rsidRPr="00461271">
        <w:rPr>
          <w:rFonts w:ascii="Times New Roman" w:hAnsi="Times New Roman"/>
          <w:sz w:val="24"/>
          <w:szCs w:val="24"/>
        </w:rPr>
        <w:t>" and back end technology as "</w:t>
      </w:r>
      <w:r w:rsidRPr="00461271">
        <w:rPr>
          <w:rFonts w:ascii="Times New Roman" w:hAnsi="Times New Roman"/>
          <w:i/>
          <w:iCs/>
          <w:sz w:val="24"/>
          <w:szCs w:val="24"/>
        </w:rPr>
        <w:t>SQL Server</w:t>
      </w:r>
      <w:r w:rsidRPr="00461271">
        <w:rPr>
          <w:rFonts w:ascii="Times New Roman" w:hAnsi="Times New Roman"/>
          <w:sz w:val="24"/>
          <w:szCs w:val="24"/>
        </w:rPr>
        <w:t>" and C# as programming language.</w:t>
      </w:r>
    </w:p>
    <w:p w14:paraId="4A69C112" w14:textId="77777777" w:rsidR="00003C4A" w:rsidRPr="00461271" w:rsidRDefault="00003C4A" w:rsidP="00A84465">
      <w:pPr>
        <w:numPr>
          <w:ilvl w:val="0"/>
          <w:numId w:val="39"/>
        </w:numPr>
        <w:suppressAutoHyphens/>
        <w:spacing w:before="120" w:after="120" w:line="360" w:lineRule="auto"/>
        <w:jc w:val="both"/>
        <w:rPr>
          <w:rFonts w:ascii="Times New Roman" w:hAnsi="Times New Roman"/>
          <w:sz w:val="24"/>
          <w:szCs w:val="24"/>
        </w:rPr>
      </w:pPr>
      <w:r w:rsidRPr="00461271">
        <w:rPr>
          <w:rFonts w:ascii="Times New Roman" w:hAnsi="Times New Roman"/>
          <w:sz w:val="24"/>
          <w:szCs w:val="24"/>
        </w:rPr>
        <w:t>Proposed system is a real world application with model using Microsoft technologies useful for agriculture sector and farmers.</w:t>
      </w:r>
    </w:p>
    <w:p w14:paraId="5620B3A4" w14:textId="102704E3" w:rsidR="007F39BA" w:rsidRPr="00461271" w:rsidRDefault="00917EB7" w:rsidP="007F39BA">
      <w:pPr>
        <w:spacing w:before="240" w:line="360" w:lineRule="auto"/>
        <w:jc w:val="both"/>
        <w:rPr>
          <w:rFonts w:ascii="Times New Roman" w:hAnsi="Times New Roman"/>
          <w:b/>
          <w:bCs/>
          <w:sz w:val="28"/>
          <w:szCs w:val="28"/>
          <w:shd w:val="clear" w:color="auto" w:fill="FFFFFF"/>
        </w:rPr>
      </w:pPr>
      <w:r w:rsidRPr="00461271">
        <w:rPr>
          <w:rFonts w:ascii="Times New Roman" w:hAnsi="Times New Roman"/>
          <w:b/>
          <w:bCs/>
          <w:sz w:val="28"/>
          <w:szCs w:val="28"/>
          <w:shd w:val="clear" w:color="auto" w:fill="FFFFFF"/>
        </w:rPr>
        <w:t xml:space="preserve">2.3 TECHNOLOGY SURVEY </w:t>
      </w:r>
    </w:p>
    <w:p w14:paraId="3F988E31" w14:textId="77777777" w:rsidR="007F39BA" w:rsidRPr="00461271" w:rsidRDefault="007F39BA" w:rsidP="007F39BA">
      <w:pPr>
        <w:spacing w:before="240" w:line="360" w:lineRule="auto"/>
        <w:jc w:val="both"/>
        <w:rPr>
          <w:rFonts w:ascii="Times New Roman" w:hAnsi="Times New Roman"/>
          <w:b/>
          <w:bCs/>
          <w:sz w:val="24"/>
          <w:szCs w:val="24"/>
          <w:shd w:val="clear" w:color="auto" w:fill="FFFFFF"/>
        </w:rPr>
      </w:pPr>
      <w:r w:rsidRPr="00461271">
        <w:rPr>
          <w:rFonts w:ascii="Times New Roman" w:hAnsi="Times New Roman"/>
          <w:b/>
          <w:bCs/>
          <w:sz w:val="24"/>
          <w:szCs w:val="24"/>
          <w:shd w:val="clear" w:color="auto" w:fill="FFFFFF"/>
        </w:rPr>
        <w:t>2.3.1 Tools &amp; Technologies</w:t>
      </w:r>
    </w:p>
    <w:p w14:paraId="5A93D20E" w14:textId="77777777" w:rsidR="007F39BA" w:rsidRPr="00461271" w:rsidRDefault="007F39BA" w:rsidP="007F39BA">
      <w:pPr>
        <w:spacing w:before="240" w:line="360" w:lineRule="auto"/>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 xml:space="preserve">Microsoft has a time-honored reputation for creating innovative technologies and wrapping them in buzzwords that confuse everyone. Microsoft now has a whole new technology called .NET. The .NET Framework is not a single application—it’s actually a collection of technologies bundled into one marketing term. </w:t>
      </w:r>
    </w:p>
    <w:p w14:paraId="73EE3E45" w14:textId="77777777" w:rsidR="007F39BA" w:rsidRPr="00461271" w:rsidRDefault="007F39BA" w:rsidP="007F39BA">
      <w:pPr>
        <w:spacing w:before="240" w:line="360" w:lineRule="auto"/>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 xml:space="preserve">The .NET Framework includes languages such as C# and VB .NET, an engine for hosting programmable web pages and web services (ASP.NET), a model for interacting with databases </w:t>
      </w:r>
      <w:r w:rsidRPr="00461271">
        <w:rPr>
          <w:rFonts w:ascii="Times New Roman" w:hAnsi="Times New Roman"/>
          <w:bCs/>
          <w:sz w:val="24"/>
          <w:szCs w:val="24"/>
          <w:shd w:val="clear" w:color="auto" w:fill="FFFFFF"/>
        </w:rPr>
        <w:lastRenderedPageBreak/>
        <w:t>(ADO.NET), and a class library stocked with tools for everything from writing files to reading XML.</w:t>
      </w:r>
    </w:p>
    <w:p w14:paraId="15D7DF72"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t>DOT NET framework is designed to deploy application across the enterprise and to scale to nearly size needed. Among the modern programming environments, .NET framework plays a pivotal role. In the field of development, it can apply in to multiple purposes very easily. Like any other product of Microsoft, .NET framework is also very easy to use. We can easily develop the application and enhance it using .NET technologies.</w:t>
      </w:r>
    </w:p>
    <w:p w14:paraId="15A3CDFE" w14:textId="77777777" w:rsidR="007F39BA" w:rsidRPr="00461271" w:rsidRDefault="007F39BA" w:rsidP="002E2D3E">
      <w:pPr>
        <w:spacing w:line="360" w:lineRule="auto"/>
        <w:jc w:val="center"/>
        <w:rPr>
          <w:rFonts w:ascii="Times New Roman" w:hAnsi="Times New Roman"/>
          <w:sz w:val="24"/>
          <w:szCs w:val="24"/>
        </w:rPr>
      </w:pPr>
      <w:r w:rsidRPr="00461271">
        <w:rPr>
          <w:rFonts w:ascii="Times New Roman" w:hAnsi="Times New Roman"/>
          <w:noProof/>
          <w:sz w:val="24"/>
          <w:szCs w:val="24"/>
          <w:lang w:val="en-IN" w:eastAsia="en-IN"/>
        </w:rPr>
        <w:drawing>
          <wp:inline distT="0" distB="0" distL="114300" distR="114300" wp14:anchorId="2DA8B5AB" wp14:editId="3C4E2A54">
            <wp:extent cx="5622290" cy="3991555"/>
            <wp:effectExtent l="0" t="0" r="0" b="9525"/>
            <wp:docPr id="48" name="Picture 16" descr="dotNET2-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dotNET2-intro"/>
                    <pic:cNvPicPr>
                      <a:picLocks noChangeAspect="1"/>
                    </pic:cNvPicPr>
                  </pic:nvPicPr>
                  <pic:blipFill>
                    <a:blip r:embed="rId10"/>
                    <a:stretch>
                      <a:fillRect/>
                    </a:stretch>
                  </pic:blipFill>
                  <pic:spPr>
                    <a:xfrm>
                      <a:off x="0" y="0"/>
                      <a:ext cx="5651168" cy="4012057"/>
                    </a:xfrm>
                    <a:prstGeom prst="rect">
                      <a:avLst/>
                    </a:prstGeom>
                    <a:noFill/>
                    <a:ln>
                      <a:noFill/>
                    </a:ln>
                  </pic:spPr>
                </pic:pic>
              </a:graphicData>
            </a:graphic>
          </wp:inline>
        </w:drawing>
      </w:r>
    </w:p>
    <w:p w14:paraId="482237E1" w14:textId="16A3F450" w:rsidR="00EE1D82" w:rsidRPr="00461271" w:rsidRDefault="00EE1D82" w:rsidP="002E2D3E">
      <w:pPr>
        <w:spacing w:line="360" w:lineRule="auto"/>
        <w:jc w:val="center"/>
        <w:rPr>
          <w:rFonts w:ascii="Times New Roman" w:hAnsi="Times New Roman"/>
          <w:i/>
          <w:sz w:val="24"/>
          <w:szCs w:val="24"/>
        </w:rPr>
      </w:pPr>
      <w:r w:rsidRPr="00461271">
        <w:rPr>
          <w:rFonts w:ascii="Times New Roman" w:hAnsi="Times New Roman"/>
          <w:i/>
          <w:sz w:val="24"/>
          <w:szCs w:val="24"/>
        </w:rPr>
        <w:t>Fig</w:t>
      </w:r>
      <w:r w:rsidR="00917EB7">
        <w:rPr>
          <w:rFonts w:ascii="Times New Roman" w:hAnsi="Times New Roman"/>
          <w:i/>
          <w:sz w:val="24"/>
          <w:szCs w:val="24"/>
        </w:rPr>
        <w:t xml:space="preserve"> 2.3.1</w:t>
      </w:r>
      <w:r w:rsidRPr="00461271">
        <w:rPr>
          <w:rFonts w:ascii="Times New Roman" w:hAnsi="Times New Roman"/>
          <w:i/>
          <w:sz w:val="24"/>
          <w:szCs w:val="24"/>
        </w:rPr>
        <w:t xml:space="preserve"> System Framework Diagram</w:t>
      </w:r>
    </w:p>
    <w:p w14:paraId="63C68BD3" w14:textId="407934BF" w:rsidR="007F39BA" w:rsidRPr="00461271" w:rsidRDefault="00917EB7" w:rsidP="007F39BA">
      <w:pPr>
        <w:spacing w:line="360" w:lineRule="auto"/>
        <w:jc w:val="both"/>
        <w:rPr>
          <w:rFonts w:ascii="Times New Roman" w:hAnsi="Times New Roman"/>
          <w:b/>
          <w:sz w:val="24"/>
          <w:szCs w:val="24"/>
        </w:rPr>
      </w:pPr>
      <w:r w:rsidRPr="00461271">
        <w:rPr>
          <w:rFonts w:ascii="Times New Roman" w:hAnsi="Times New Roman"/>
          <w:b/>
          <w:sz w:val="24"/>
          <w:szCs w:val="24"/>
        </w:rPr>
        <w:t>2.3.2 INTRODUCTION TO C#</w:t>
      </w:r>
    </w:p>
    <w:p w14:paraId="52EF1CBB" w14:textId="77777777" w:rsidR="007F39BA" w:rsidRPr="00461271" w:rsidRDefault="007F39BA" w:rsidP="007F39BA">
      <w:pPr>
        <w:spacing w:line="360" w:lineRule="auto"/>
        <w:jc w:val="both"/>
        <w:rPr>
          <w:rFonts w:ascii="Times New Roman" w:hAnsi="Times New Roman"/>
          <w:sz w:val="24"/>
          <w:szCs w:val="24"/>
        </w:rPr>
      </w:pPr>
      <w:r w:rsidRPr="00461271">
        <w:rPr>
          <w:rFonts w:ascii="Times New Roman" w:hAnsi="Times New Roman"/>
          <w:sz w:val="24"/>
          <w:szCs w:val="24"/>
        </w:rPr>
        <w:tab/>
        <w:t xml:space="preserve">C#, (pronounced as C Sharp) the new language introduced in the .NET Framework, is derived from C++. However, C# is a modern, objected-oriented type-safe language C# represents the next step in the ongoing revolution of programming languages. </w:t>
      </w:r>
    </w:p>
    <w:p w14:paraId="3A2E0E2C"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bCs/>
          <w:sz w:val="24"/>
          <w:szCs w:val="24"/>
        </w:rPr>
        <w:t>It is created by Microsoft to support development of its. NET Framework, C# leverages time-tested features with cutting-edge innovations. It provides a highly usable, efficient way to write programs for the modern computing environment, which includes windows, the Internets, components, and so on. In the process C# redefined the programming landscape.</w:t>
      </w:r>
    </w:p>
    <w:p w14:paraId="13E27877"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lastRenderedPageBreak/>
        <w:t>C# is a modern, object oriented language that enables programmers to quickly build a wide range of applications for the new Microsoft .NET platform, which provides tools and services that fully exploit both computing and communications. The C# language is an evolution of C and C++.</w:t>
      </w:r>
    </w:p>
    <w:p w14:paraId="723435D5" w14:textId="26002ABB" w:rsidR="007F39BA" w:rsidRPr="00461271" w:rsidRDefault="00917EB7" w:rsidP="007F39BA">
      <w:pPr>
        <w:spacing w:line="360" w:lineRule="auto"/>
        <w:jc w:val="both"/>
        <w:rPr>
          <w:rFonts w:ascii="Times New Roman" w:hAnsi="Times New Roman"/>
          <w:sz w:val="24"/>
          <w:szCs w:val="24"/>
        </w:rPr>
      </w:pPr>
      <w:r w:rsidRPr="00461271">
        <w:rPr>
          <w:rFonts w:ascii="Times New Roman" w:hAnsi="Times New Roman"/>
          <w:b/>
          <w:bCs/>
          <w:iCs/>
          <w:sz w:val="24"/>
          <w:szCs w:val="24"/>
        </w:rPr>
        <w:t>PLATFORM INDEPENDENCE</w:t>
      </w:r>
      <w:r>
        <w:rPr>
          <w:rFonts w:ascii="Times New Roman" w:hAnsi="Times New Roman"/>
          <w:b/>
          <w:bCs/>
          <w:iCs/>
          <w:sz w:val="24"/>
          <w:szCs w:val="24"/>
        </w:rPr>
        <w:t xml:space="preserve"> :</w:t>
      </w:r>
    </w:p>
    <w:p w14:paraId="58022CF4" w14:textId="77777777" w:rsidR="007F39BA" w:rsidRPr="00461271" w:rsidRDefault="007F39BA" w:rsidP="007F39BA">
      <w:pPr>
        <w:spacing w:line="360" w:lineRule="auto"/>
        <w:jc w:val="both"/>
        <w:rPr>
          <w:rFonts w:ascii="Times New Roman" w:hAnsi="Times New Roman"/>
          <w:sz w:val="24"/>
          <w:szCs w:val="24"/>
        </w:rPr>
      </w:pPr>
      <w:r w:rsidRPr="00461271">
        <w:rPr>
          <w:rFonts w:ascii="Times New Roman" w:hAnsi="Times New Roman"/>
          <w:sz w:val="24"/>
          <w:szCs w:val="24"/>
        </w:rPr>
        <w:tab/>
        <w:t>One of the most compelling reasons to move to C# is its platform independence. C# runs on major hardware and software platforms.</w:t>
      </w:r>
    </w:p>
    <w:p w14:paraId="66838127" w14:textId="199E310A" w:rsidR="007F39BA" w:rsidRPr="00461271" w:rsidRDefault="00917EB7" w:rsidP="007F39BA">
      <w:pPr>
        <w:spacing w:line="360" w:lineRule="auto"/>
        <w:jc w:val="both"/>
        <w:rPr>
          <w:rFonts w:ascii="Times New Roman" w:hAnsi="Times New Roman"/>
          <w:sz w:val="24"/>
          <w:szCs w:val="24"/>
        </w:rPr>
      </w:pPr>
      <w:r w:rsidRPr="00461271">
        <w:rPr>
          <w:rFonts w:ascii="Times New Roman" w:hAnsi="Times New Roman"/>
          <w:b/>
          <w:iCs/>
          <w:sz w:val="24"/>
          <w:szCs w:val="24"/>
        </w:rPr>
        <w:t>OBJECT ORIENTATION</w:t>
      </w:r>
      <w:r>
        <w:rPr>
          <w:rFonts w:ascii="Times New Roman" w:hAnsi="Times New Roman"/>
          <w:b/>
          <w:iCs/>
          <w:sz w:val="24"/>
          <w:szCs w:val="24"/>
        </w:rPr>
        <w:t xml:space="preserve"> :</w:t>
      </w:r>
    </w:p>
    <w:p w14:paraId="5DFEA050" w14:textId="77777777" w:rsidR="007F39BA" w:rsidRPr="00461271" w:rsidRDefault="007F39BA" w:rsidP="007F39BA">
      <w:pPr>
        <w:spacing w:line="360" w:lineRule="auto"/>
        <w:jc w:val="both"/>
        <w:rPr>
          <w:rFonts w:ascii="Times New Roman" w:hAnsi="Times New Roman"/>
          <w:bCs/>
          <w:sz w:val="24"/>
          <w:szCs w:val="24"/>
        </w:rPr>
      </w:pPr>
      <w:r w:rsidRPr="00461271">
        <w:rPr>
          <w:rFonts w:ascii="Times New Roman" w:hAnsi="Times New Roman"/>
          <w:bCs/>
          <w:sz w:val="24"/>
          <w:szCs w:val="24"/>
        </w:rPr>
        <w:tab/>
        <w:t>C# is a true object oriented language. It does not merely provide the capability to implement object oriented principles, it enforces this principles.</w:t>
      </w:r>
    </w:p>
    <w:p w14:paraId="0C591387" w14:textId="07CB6A03" w:rsidR="007F39BA" w:rsidRPr="00461271" w:rsidRDefault="00917EB7" w:rsidP="007F39BA">
      <w:pPr>
        <w:spacing w:line="360" w:lineRule="auto"/>
        <w:jc w:val="both"/>
        <w:rPr>
          <w:rFonts w:ascii="Times New Roman" w:hAnsi="Times New Roman"/>
          <w:bCs/>
          <w:sz w:val="24"/>
          <w:szCs w:val="24"/>
        </w:rPr>
      </w:pPr>
      <w:r w:rsidRPr="00461271">
        <w:rPr>
          <w:rFonts w:ascii="Times New Roman" w:hAnsi="Times New Roman"/>
          <w:b/>
          <w:iCs/>
          <w:sz w:val="24"/>
          <w:szCs w:val="24"/>
        </w:rPr>
        <w:t>SECURITY</w:t>
      </w:r>
      <w:r>
        <w:rPr>
          <w:rFonts w:ascii="Times New Roman" w:hAnsi="Times New Roman"/>
          <w:b/>
          <w:iCs/>
          <w:sz w:val="24"/>
          <w:szCs w:val="24"/>
        </w:rPr>
        <w:t xml:space="preserve"> :</w:t>
      </w:r>
    </w:p>
    <w:p w14:paraId="504EDC30" w14:textId="77777777" w:rsidR="007F39BA" w:rsidRPr="00461271" w:rsidRDefault="007F39BA" w:rsidP="007F39BA">
      <w:pPr>
        <w:spacing w:line="360" w:lineRule="auto"/>
        <w:jc w:val="both"/>
        <w:rPr>
          <w:rFonts w:ascii="Times New Roman" w:hAnsi="Times New Roman"/>
          <w:bCs/>
          <w:sz w:val="24"/>
          <w:szCs w:val="24"/>
        </w:rPr>
      </w:pPr>
      <w:r w:rsidRPr="00461271">
        <w:rPr>
          <w:rFonts w:ascii="Times New Roman" w:hAnsi="Times New Roman"/>
          <w:bCs/>
          <w:sz w:val="24"/>
          <w:szCs w:val="24"/>
        </w:rPr>
        <w:tab/>
        <w:t>C# considers security as part of its language. C# language compiler, interpreter and run time environment were each developed in security in mind.</w:t>
      </w:r>
    </w:p>
    <w:p w14:paraId="7C61F57A" w14:textId="3438362D" w:rsidR="007F39BA" w:rsidRPr="00461271" w:rsidRDefault="00917EB7" w:rsidP="007F39BA">
      <w:pPr>
        <w:spacing w:line="360" w:lineRule="auto"/>
        <w:jc w:val="both"/>
        <w:rPr>
          <w:rFonts w:ascii="Times New Roman" w:hAnsi="Times New Roman"/>
          <w:bCs/>
          <w:sz w:val="24"/>
          <w:szCs w:val="24"/>
        </w:rPr>
      </w:pPr>
      <w:r w:rsidRPr="00461271">
        <w:rPr>
          <w:rFonts w:ascii="Times New Roman" w:hAnsi="Times New Roman"/>
          <w:b/>
          <w:iCs/>
          <w:sz w:val="24"/>
          <w:szCs w:val="24"/>
        </w:rPr>
        <w:t>RELIABILITY</w:t>
      </w:r>
      <w:r>
        <w:rPr>
          <w:rFonts w:ascii="Times New Roman" w:hAnsi="Times New Roman"/>
          <w:b/>
          <w:iCs/>
          <w:sz w:val="24"/>
          <w:szCs w:val="24"/>
        </w:rPr>
        <w:t xml:space="preserve"> :</w:t>
      </w:r>
    </w:p>
    <w:p w14:paraId="55133391" w14:textId="77777777" w:rsidR="007F39BA" w:rsidRPr="00461271" w:rsidRDefault="007F39BA" w:rsidP="007F39BA">
      <w:pPr>
        <w:spacing w:line="360" w:lineRule="auto"/>
        <w:jc w:val="both"/>
        <w:rPr>
          <w:rFonts w:ascii="Times New Roman" w:hAnsi="Times New Roman"/>
          <w:b/>
          <w:iCs/>
          <w:sz w:val="24"/>
          <w:szCs w:val="24"/>
        </w:rPr>
      </w:pPr>
      <w:r w:rsidRPr="00461271">
        <w:rPr>
          <w:rFonts w:ascii="Times New Roman" w:hAnsi="Times New Roman"/>
          <w:bCs/>
          <w:sz w:val="24"/>
          <w:szCs w:val="24"/>
        </w:rPr>
        <w:tab/>
        <w:t>Security and Reliability go in hand in hand. Security measures cannot be implemented with any degree of assurance without a reliable framework for programming execution. . NET framework provides multilevel of reliability measures, beginning with C# itself.</w:t>
      </w:r>
    </w:p>
    <w:p w14:paraId="5CAE3164" w14:textId="21B1B8E8" w:rsidR="007F39BA" w:rsidRPr="00461271" w:rsidRDefault="00917EB7" w:rsidP="007F39BA">
      <w:pPr>
        <w:spacing w:line="360" w:lineRule="auto"/>
        <w:jc w:val="both"/>
        <w:rPr>
          <w:rFonts w:ascii="Times New Roman" w:hAnsi="Times New Roman"/>
          <w:b/>
          <w:iCs/>
          <w:sz w:val="24"/>
          <w:szCs w:val="24"/>
        </w:rPr>
      </w:pPr>
      <w:r w:rsidRPr="00461271">
        <w:rPr>
          <w:rFonts w:ascii="Times New Roman" w:hAnsi="Times New Roman"/>
          <w:b/>
          <w:iCs/>
          <w:sz w:val="24"/>
          <w:szCs w:val="24"/>
        </w:rPr>
        <w:t>SIMPLICITY</w:t>
      </w:r>
    </w:p>
    <w:p w14:paraId="21A9C2DD" w14:textId="77777777" w:rsidR="007F39BA" w:rsidRPr="00461271" w:rsidRDefault="007F39BA" w:rsidP="007F39BA">
      <w:pPr>
        <w:spacing w:line="360" w:lineRule="auto"/>
        <w:ind w:firstLine="720"/>
        <w:jc w:val="both"/>
        <w:rPr>
          <w:rFonts w:ascii="Times New Roman" w:hAnsi="Times New Roman"/>
          <w:b/>
          <w:iCs/>
          <w:sz w:val="24"/>
          <w:szCs w:val="24"/>
        </w:rPr>
      </w:pPr>
      <w:r w:rsidRPr="00461271">
        <w:rPr>
          <w:rFonts w:ascii="Times New Roman" w:hAnsi="Times New Roman"/>
          <w:bCs/>
          <w:sz w:val="24"/>
          <w:szCs w:val="24"/>
        </w:rPr>
        <w:t>The C# was designed to be a simple language to learn, building on the syntax and many features of C++. However in order to promote security, reliability and simplicity C# has left out those elements of C and C++ that contribute to errors and program complexity.</w:t>
      </w:r>
    </w:p>
    <w:p w14:paraId="08A56397" w14:textId="7CCEE4F7" w:rsidR="007F39BA" w:rsidRPr="00461271" w:rsidRDefault="00917EB7" w:rsidP="007F39BA">
      <w:pPr>
        <w:spacing w:line="360" w:lineRule="auto"/>
        <w:jc w:val="both"/>
        <w:rPr>
          <w:rFonts w:ascii="Times New Roman" w:hAnsi="Times New Roman"/>
          <w:b/>
          <w:iCs/>
          <w:sz w:val="24"/>
          <w:szCs w:val="24"/>
        </w:rPr>
      </w:pPr>
      <w:r w:rsidRPr="00461271">
        <w:rPr>
          <w:rFonts w:ascii="Times New Roman" w:hAnsi="Times New Roman"/>
          <w:b/>
          <w:iCs/>
          <w:sz w:val="24"/>
          <w:szCs w:val="24"/>
        </w:rPr>
        <w:t>LANGUAGE FEATURES</w:t>
      </w:r>
    </w:p>
    <w:p w14:paraId="4BEA6063" w14:textId="77777777" w:rsidR="007F39BA" w:rsidRPr="00461271" w:rsidRDefault="007F39BA" w:rsidP="007F39BA">
      <w:pPr>
        <w:spacing w:line="360" w:lineRule="auto"/>
        <w:jc w:val="both"/>
        <w:rPr>
          <w:rFonts w:ascii="Times New Roman" w:hAnsi="Times New Roman"/>
          <w:bCs/>
          <w:sz w:val="24"/>
          <w:szCs w:val="24"/>
        </w:rPr>
      </w:pPr>
      <w:r w:rsidRPr="00461271">
        <w:rPr>
          <w:rFonts w:ascii="Times New Roman" w:hAnsi="Times New Roman"/>
          <w:bCs/>
          <w:sz w:val="24"/>
          <w:szCs w:val="24"/>
        </w:rPr>
        <w:tab/>
        <w:t xml:space="preserve">The C# provides many language features </w:t>
      </w:r>
      <w:proofErr w:type="spellStart"/>
      <w:r w:rsidRPr="00461271">
        <w:rPr>
          <w:rFonts w:ascii="Times New Roman" w:hAnsi="Times New Roman"/>
          <w:bCs/>
          <w:sz w:val="24"/>
          <w:szCs w:val="24"/>
        </w:rPr>
        <w:t>tat</w:t>
      </w:r>
      <w:proofErr w:type="spellEnd"/>
      <w:r w:rsidRPr="00461271">
        <w:rPr>
          <w:rFonts w:ascii="Times New Roman" w:hAnsi="Times New Roman"/>
          <w:bCs/>
          <w:sz w:val="24"/>
          <w:szCs w:val="24"/>
        </w:rPr>
        <w:t xml:space="preserve"> make it preferable to C or C++ for modern software development. On the top of this list is C# intrinsic support for multithreading which is lacking in both C and C++.</w:t>
      </w:r>
    </w:p>
    <w:p w14:paraId="79808935" w14:textId="4358E923" w:rsidR="007F39BA" w:rsidRPr="00461271" w:rsidRDefault="00917EB7" w:rsidP="007F39BA">
      <w:pPr>
        <w:spacing w:line="360" w:lineRule="auto"/>
        <w:jc w:val="both"/>
        <w:rPr>
          <w:rFonts w:ascii="Times New Roman" w:hAnsi="Times New Roman"/>
          <w:bCs/>
          <w:sz w:val="24"/>
          <w:szCs w:val="24"/>
        </w:rPr>
      </w:pPr>
      <w:r w:rsidRPr="00461271">
        <w:rPr>
          <w:rFonts w:ascii="Times New Roman" w:hAnsi="Times New Roman"/>
          <w:b/>
          <w:bCs/>
          <w:sz w:val="24"/>
          <w:szCs w:val="24"/>
        </w:rPr>
        <w:t>INTRODUCTION TO ASP.NET</w:t>
      </w:r>
    </w:p>
    <w:p w14:paraId="531CAEE3" w14:textId="77777777" w:rsidR="007F39BA" w:rsidRPr="00461271" w:rsidRDefault="007F39BA" w:rsidP="007F39BA">
      <w:pPr>
        <w:spacing w:line="360" w:lineRule="auto"/>
        <w:jc w:val="both"/>
        <w:rPr>
          <w:rFonts w:ascii="Times New Roman" w:hAnsi="Times New Roman"/>
          <w:bCs/>
          <w:sz w:val="24"/>
          <w:szCs w:val="24"/>
        </w:rPr>
      </w:pPr>
      <w:r w:rsidRPr="00461271">
        <w:rPr>
          <w:rFonts w:ascii="Times New Roman" w:hAnsi="Times New Roman"/>
          <w:bCs/>
          <w:sz w:val="24"/>
          <w:szCs w:val="24"/>
        </w:rPr>
        <w:tab/>
        <w:t xml:space="preserve">The original definition of ASP.NET, right at the start of the chapter, portrayed ASP.Net as a powerful and flexible technology for creating dynamic web pages, and this holds true. However </w:t>
      </w:r>
      <w:r w:rsidRPr="00461271">
        <w:rPr>
          <w:rFonts w:ascii="Times New Roman" w:hAnsi="Times New Roman"/>
          <w:bCs/>
          <w:sz w:val="24"/>
          <w:szCs w:val="24"/>
        </w:rPr>
        <w:lastRenderedPageBreak/>
        <w:t xml:space="preserve">as you know it isn’t the only way to develop </w:t>
      </w:r>
      <w:proofErr w:type="spellStart"/>
      <w:r w:rsidRPr="00461271">
        <w:rPr>
          <w:rFonts w:ascii="Times New Roman" w:hAnsi="Times New Roman"/>
          <w:bCs/>
          <w:sz w:val="24"/>
          <w:szCs w:val="24"/>
        </w:rPr>
        <w:t>WebPages</w:t>
      </w:r>
      <w:proofErr w:type="spellEnd"/>
      <w:r w:rsidRPr="00461271">
        <w:rPr>
          <w:rFonts w:ascii="Times New Roman" w:hAnsi="Times New Roman"/>
          <w:bCs/>
          <w:sz w:val="24"/>
          <w:szCs w:val="24"/>
        </w:rPr>
        <w:t xml:space="preserve">, so </w:t>
      </w:r>
      <w:proofErr w:type="spellStart"/>
      <w:r w:rsidRPr="00461271">
        <w:rPr>
          <w:rFonts w:ascii="Times New Roman" w:hAnsi="Times New Roman"/>
          <w:bCs/>
          <w:sz w:val="24"/>
          <w:szCs w:val="24"/>
        </w:rPr>
        <w:t>lets</w:t>
      </w:r>
      <w:proofErr w:type="spellEnd"/>
      <w:r w:rsidRPr="00461271">
        <w:rPr>
          <w:rFonts w:ascii="Times New Roman" w:hAnsi="Times New Roman"/>
          <w:bCs/>
          <w:sz w:val="24"/>
          <w:szCs w:val="24"/>
        </w:rPr>
        <w:t xml:space="preserve"> refine our definition a little so it reads as follows. </w:t>
      </w:r>
    </w:p>
    <w:p w14:paraId="0E6E2564" w14:textId="77777777" w:rsidR="007F39BA" w:rsidRPr="00461271" w:rsidRDefault="007F39BA" w:rsidP="007F39BA">
      <w:pPr>
        <w:spacing w:line="360" w:lineRule="auto"/>
        <w:ind w:firstLine="720"/>
        <w:jc w:val="both"/>
        <w:rPr>
          <w:rFonts w:ascii="Times New Roman" w:hAnsi="Times New Roman"/>
          <w:bCs/>
          <w:sz w:val="24"/>
          <w:szCs w:val="24"/>
        </w:rPr>
      </w:pPr>
      <w:r w:rsidRPr="00461271">
        <w:rPr>
          <w:rFonts w:ascii="Times New Roman" w:hAnsi="Times New Roman"/>
          <w:bCs/>
          <w:sz w:val="24"/>
          <w:szCs w:val="24"/>
        </w:rPr>
        <w:t>ASP.NET is a powerful and flexible server side technology for creating dynamic web pages. Secondly, ASP.Net is one of a set of technology that comprises the dot net framework. For now, you can now think of it as a giant tool kit for creating all sort of applications and in particular, for creating applications on the web. When you install ASP.Net you will install .Net framework at the same time. You will use bits and pieces of .Net framework.</w:t>
      </w:r>
    </w:p>
    <w:p w14:paraId="329D2886" w14:textId="7D3B1531" w:rsidR="007F39BA" w:rsidRPr="00461271" w:rsidRDefault="00917EB7" w:rsidP="007F39BA">
      <w:pPr>
        <w:spacing w:line="360" w:lineRule="auto"/>
        <w:jc w:val="both"/>
        <w:rPr>
          <w:rFonts w:ascii="Times New Roman" w:hAnsi="Times New Roman"/>
          <w:b/>
          <w:bCs/>
          <w:sz w:val="24"/>
          <w:szCs w:val="24"/>
        </w:rPr>
      </w:pPr>
      <w:r w:rsidRPr="00461271">
        <w:rPr>
          <w:rFonts w:ascii="Times New Roman" w:hAnsi="Times New Roman"/>
          <w:b/>
          <w:bCs/>
          <w:sz w:val="24"/>
          <w:szCs w:val="24"/>
        </w:rPr>
        <w:t>FEATURES</w:t>
      </w:r>
    </w:p>
    <w:p w14:paraId="52286330" w14:textId="77777777" w:rsidR="007F39BA" w:rsidRPr="00461271" w:rsidRDefault="007F39BA" w:rsidP="007F39BA">
      <w:pPr>
        <w:spacing w:line="360" w:lineRule="auto"/>
        <w:jc w:val="both"/>
        <w:rPr>
          <w:rFonts w:ascii="Times New Roman" w:hAnsi="Times New Roman"/>
          <w:b/>
          <w:bCs/>
          <w:sz w:val="24"/>
          <w:szCs w:val="24"/>
        </w:rPr>
      </w:pPr>
      <w:r w:rsidRPr="00461271">
        <w:rPr>
          <w:rFonts w:ascii="Times New Roman" w:hAnsi="Times New Roman"/>
          <w:bCs/>
          <w:sz w:val="24"/>
          <w:szCs w:val="24"/>
        </w:rPr>
        <w:t>ASP.NET combines unprecedented developer productivity with performance reliability and development.</w:t>
      </w:r>
    </w:p>
    <w:p w14:paraId="7271FF5A" w14:textId="77777777" w:rsidR="007F39BA" w:rsidRPr="00461271" w:rsidRDefault="007F39BA" w:rsidP="00A84465">
      <w:pPr>
        <w:numPr>
          <w:ilvl w:val="0"/>
          <w:numId w:val="25"/>
        </w:numPr>
        <w:suppressAutoHyphens/>
        <w:spacing w:after="0" w:line="360" w:lineRule="auto"/>
        <w:jc w:val="both"/>
        <w:rPr>
          <w:rFonts w:ascii="Times New Roman" w:hAnsi="Times New Roman"/>
          <w:sz w:val="24"/>
          <w:szCs w:val="24"/>
        </w:rPr>
      </w:pPr>
      <w:r w:rsidRPr="00461271">
        <w:rPr>
          <w:rFonts w:ascii="Times New Roman" w:hAnsi="Times New Roman"/>
          <w:sz w:val="24"/>
          <w:szCs w:val="24"/>
        </w:rPr>
        <w:t>Developer Productivity:</w:t>
      </w:r>
    </w:p>
    <w:p w14:paraId="1A5E1483" w14:textId="77777777" w:rsidR="007F39BA" w:rsidRPr="00461271" w:rsidRDefault="007F39BA" w:rsidP="00A84465">
      <w:pPr>
        <w:numPr>
          <w:ilvl w:val="0"/>
          <w:numId w:val="26"/>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Easy programming</w:t>
      </w:r>
    </w:p>
    <w:p w14:paraId="26459FF6" w14:textId="77777777" w:rsidR="007F39BA" w:rsidRPr="00461271" w:rsidRDefault="007F39BA" w:rsidP="00A84465">
      <w:pPr>
        <w:numPr>
          <w:ilvl w:val="0"/>
          <w:numId w:val="26"/>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Flexible language option</w:t>
      </w:r>
    </w:p>
    <w:p w14:paraId="581666F3" w14:textId="77777777" w:rsidR="007F39BA" w:rsidRPr="00461271" w:rsidRDefault="007F39BA" w:rsidP="00A84465">
      <w:pPr>
        <w:numPr>
          <w:ilvl w:val="0"/>
          <w:numId w:val="26"/>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Great tool</w:t>
      </w:r>
    </w:p>
    <w:p w14:paraId="6E785629" w14:textId="77777777" w:rsidR="007F39BA" w:rsidRPr="00461271" w:rsidRDefault="007F39BA" w:rsidP="00A84465">
      <w:pPr>
        <w:numPr>
          <w:ilvl w:val="0"/>
          <w:numId w:val="26"/>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Rich class framework</w:t>
      </w:r>
    </w:p>
    <w:p w14:paraId="198E5397" w14:textId="77777777" w:rsidR="007F39BA" w:rsidRPr="00461271" w:rsidRDefault="007F39BA" w:rsidP="00A84465">
      <w:pPr>
        <w:numPr>
          <w:ilvl w:val="0"/>
          <w:numId w:val="25"/>
        </w:numPr>
        <w:suppressAutoHyphens/>
        <w:spacing w:after="0" w:line="360" w:lineRule="auto"/>
        <w:jc w:val="both"/>
        <w:rPr>
          <w:rFonts w:ascii="Times New Roman" w:hAnsi="Times New Roman"/>
          <w:sz w:val="24"/>
          <w:szCs w:val="24"/>
        </w:rPr>
      </w:pPr>
      <w:r w:rsidRPr="00461271">
        <w:rPr>
          <w:rFonts w:ascii="Times New Roman" w:hAnsi="Times New Roman"/>
          <w:sz w:val="24"/>
          <w:szCs w:val="24"/>
        </w:rPr>
        <w:t>Improved Performance and scalability</w:t>
      </w:r>
    </w:p>
    <w:p w14:paraId="04298287" w14:textId="77777777" w:rsidR="007F39BA" w:rsidRPr="00461271" w:rsidRDefault="007F39BA" w:rsidP="00A84465">
      <w:pPr>
        <w:numPr>
          <w:ilvl w:val="0"/>
          <w:numId w:val="27"/>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 xml:space="preserve">Compiled execution, </w:t>
      </w:r>
    </w:p>
    <w:p w14:paraId="47813123" w14:textId="77777777" w:rsidR="007F39BA" w:rsidRPr="00461271" w:rsidRDefault="007F39BA" w:rsidP="00A84465">
      <w:pPr>
        <w:numPr>
          <w:ilvl w:val="0"/>
          <w:numId w:val="27"/>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Rich output caching</w:t>
      </w:r>
    </w:p>
    <w:p w14:paraId="4246D91E" w14:textId="77777777" w:rsidR="007F39BA" w:rsidRPr="00461271" w:rsidRDefault="007F39BA" w:rsidP="00A84465">
      <w:pPr>
        <w:numPr>
          <w:ilvl w:val="0"/>
          <w:numId w:val="25"/>
        </w:numPr>
        <w:suppressAutoHyphens/>
        <w:spacing w:after="0" w:line="360" w:lineRule="auto"/>
        <w:jc w:val="both"/>
        <w:rPr>
          <w:rFonts w:ascii="Times New Roman" w:hAnsi="Times New Roman"/>
          <w:sz w:val="24"/>
          <w:szCs w:val="24"/>
        </w:rPr>
      </w:pPr>
      <w:r w:rsidRPr="00461271">
        <w:rPr>
          <w:rFonts w:ascii="Times New Roman" w:hAnsi="Times New Roman"/>
          <w:sz w:val="24"/>
          <w:szCs w:val="24"/>
        </w:rPr>
        <w:t xml:space="preserve">Enhanced Reliability: </w:t>
      </w:r>
    </w:p>
    <w:p w14:paraId="33041FBA" w14:textId="77777777" w:rsidR="007F39BA" w:rsidRPr="00461271" w:rsidRDefault="007F39BA" w:rsidP="00A84465">
      <w:pPr>
        <w:numPr>
          <w:ilvl w:val="0"/>
          <w:numId w:val="28"/>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Avoids memory leak,</w:t>
      </w:r>
    </w:p>
    <w:p w14:paraId="4041F584" w14:textId="77777777" w:rsidR="007F39BA" w:rsidRPr="00461271" w:rsidRDefault="007F39BA" w:rsidP="00A84465">
      <w:pPr>
        <w:numPr>
          <w:ilvl w:val="0"/>
          <w:numId w:val="28"/>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 xml:space="preserve">Avoids deadlock </w:t>
      </w:r>
    </w:p>
    <w:p w14:paraId="3D74A5B7" w14:textId="77777777" w:rsidR="007F39BA" w:rsidRPr="00461271" w:rsidRDefault="007F39BA" w:rsidP="00A84465">
      <w:pPr>
        <w:numPr>
          <w:ilvl w:val="0"/>
          <w:numId w:val="28"/>
        </w:numPr>
        <w:suppressAutoHyphens/>
        <w:spacing w:after="0" w:line="360" w:lineRule="auto"/>
        <w:jc w:val="both"/>
        <w:rPr>
          <w:rFonts w:ascii="Times New Roman" w:hAnsi="Times New Roman"/>
          <w:bCs/>
          <w:sz w:val="24"/>
          <w:szCs w:val="24"/>
        </w:rPr>
      </w:pPr>
      <w:r w:rsidRPr="00461271">
        <w:rPr>
          <w:rFonts w:ascii="Times New Roman" w:hAnsi="Times New Roman"/>
          <w:bCs/>
          <w:sz w:val="24"/>
          <w:szCs w:val="24"/>
        </w:rPr>
        <w:t>Crash protection.</w:t>
      </w:r>
    </w:p>
    <w:p w14:paraId="3F063260" w14:textId="77777777" w:rsidR="007F39BA" w:rsidRPr="00461271" w:rsidRDefault="007F39BA" w:rsidP="00A84465">
      <w:pPr>
        <w:numPr>
          <w:ilvl w:val="0"/>
          <w:numId w:val="25"/>
        </w:numPr>
        <w:suppressAutoHyphens/>
        <w:spacing w:after="0" w:line="360" w:lineRule="auto"/>
        <w:jc w:val="both"/>
        <w:rPr>
          <w:rFonts w:ascii="Times New Roman" w:hAnsi="Times New Roman"/>
          <w:sz w:val="24"/>
          <w:szCs w:val="24"/>
        </w:rPr>
      </w:pPr>
      <w:r w:rsidRPr="00461271">
        <w:rPr>
          <w:rFonts w:ascii="Times New Roman" w:hAnsi="Times New Roman"/>
          <w:sz w:val="24"/>
          <w:szCs w:val="24"/>
        </w:rPr>
        <w:t>Easy Deployment</w:t>
      </w:r>
    </w:p>
    <w:p w14:paraId="6BC75EFE" w14:textId="77777777" w:rsidR="007F39BA" w:rsidRPr="00461271" w:rsidRDefault="007F39BA" w:rsidP="00A84465">
      <w:pPr>
        <w:pStyle w:val="ListParagraph1"/>
        <w:numPr>
          <w:ilvl w:val="0"/>
          <w:numId w:val="29"/>
        </w:numPr>
        <w:spacing w:after="0" w:line="360" w:lineRule="auto"/>
        <w:ind w:left="1440"/>
        <w:jc w:val="both"/>
        <w:rPr>
          <w:rFonts w:ascii="Times New Roman" w:hAnsi="Times New Roman" w:cs="Times New Roman"/>
          <w:sz w:val="24"/>
          <w:szCs w:val="24"/>
        </w:rPr>
      </w:pPr>
      <w:r w:rsidRPr="00461271">
        <w:rPr>
          <w:rFonts w:ascii="Times New Roman" w:hAnsi="Times New Roman" w:cs="Times New Roman"/>
          <w:bCs/>
          <w:sz w:val="24"/>
          <w:szCs w:val="24"/>
        </w:rPr>
        <w:t>Dynamic update of application.</w:t>
      </w:r>
    </w:p>
    <w:p w14:paraId="5A943979" w14:textId="77777777" w:rsidR="007F39BA" w:rsidRPr="00461271" w:rsidRDefault="007F39BA" w:rsidP="007F39BA">
      <w:pPr>
        <w:pStyle w:val="ListParagraph1"/>
        <w:spacing w:line="360" w:lineRule="auto"/>
        <w:ind w:left="1440"/>
        <w:jc w:val="both"/>
        <w:rPr>
          <w:rFonts w:ascii="Times New Roman" w:hAnsi="Times New Roman" w:cs="Times New Roman"/>
          <w:bCs/>
          <w:sz w:val="24"/>
          <w:szCs w:val="24"/>
        </w:rPr>
      </w:pPr>
    </w:p>
    <w:p w14:paraId="036DB2E6" w14:textId="408CF2CC" w:rsidR="007F39BA" w:rsidRPr="00461271" w:rsidRDefault="00917EB7" w:rsidP="007F39BA">
      <w:pPr>
        <w:spacing w:line="360" w:lineRule="auto"/>
        <w:jc w:val="both"/>
        <w:rPr>
          <w:rFonts w:ascii="Times New Roman" w:hAnsi="Times New Roman"/>
          <w:b/>
          <w:bCs/>
          <w:sz w:val="24"/>
          <w:szCs w:val="24"/>
        </w:rPr>
      </w:pPr>
      <w:r w:rsidRPr="00461271">
        <w:rPr>
          <w:rFonts w:ascii="Times New Roman" w:hAnsi="Times New Roman"/>
          <w:b/>
          <w:bCs/>
          <w:sz w:val="24"/>
          <w:szCs w:val="24"/>
        </w:rPr>
        <w:t>2.3.4 ADVANTAGES OF USING ASP.NET</w:t>
      </w:r>
    </w:p>
    <w:p w14:paraId="2274D02A" w14:textId="37F37407" w:rsidR="007F39BA" w:rsidRPr="00461271" w:rsidRDefault="00917EB7" w:rsidP="007F39BA">
      <w:pPr>
        <w:spacing w:line="360" w:lineRule="auto"/>
        <w:jc w:val="both"/>
        <w:rPr>
          <w:rFonts w:ascii="Times New Roman" w:hAnsi="Times New Roman"/>
          <w:sz w:val="24"/>
          <w:szCs w:val="24"/>
        </w:rPr>
      </w:pPr>
      <w:r w:rsidRPr="00461271">
        <w:rPr>
          <w:rFonts w:ascii="Times New Roman" w:hAnsi="Times New Roman"/>
          <w:b/>
          <w:bCs/>
          <w:sz w:val="24"/>
          <w:szCs w:val="24"/>
        </w:rPr>
        <w:t>1. NET COMPATIBLE</w:t>
      </w:r>
    </w:p>
    <w:p w14:paraId="76628DFB" w14:textId="77777777" w:rsidR="007F39BA" w:rsidRPr="00461271" w:rsidRDefault="007F39BA" w:rsidP="007F39BA">
      <w:pPr>
        <w:spacing w:line="360" w:lineRule="auto"/>
        <w:jc w:val="both"/>
        <w:rPr>
          <w:rFonts w:ascii="Times New Roman" w:hAnsi="Times New Roman"/>
          <w:sz w:val="24"/>
          <w:szCs w:val="24"/>
        </w:rPr>
      </w:pPr>
      <w:r w:rsidRPr="00461271">
        <w:rPr>
          <w:rFonts w:ascii="Times New Roman" w:hAnsi="Times New Roman"/>
          <w:sz w:val="24"/>
          <w:szCs w:val="24"/>
        </w:rPr>
        <w:tab/>
        <w:t>.NET compatibility feature of ASP.NET provides application to use the features provided by .NET. Some of these features are multi-language support, compiled code, automatic memory management, and .NET base class library.</w:t>
      </w:r>
    </w:p>
    <w:p w14:paraId="3DEDD543"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lastRenderedPageBreak/>
        <w:t>All ASP.NET code is compiled, rather than interpreted, which allow early binding, strong typing and Just-in-time (JIT) compilation to native code, automatic memory management, and caching. The .NET base class library (BCL) provides hundreds of useful classes. This library can be accessed form any.NET-supported language.</w:t>
      </w:r>
    </w:p>
    <w:p w14:paraId="681B4793" w14:textId="33A93F35" w:rsidR="007F39BA" w:rsidRPr="00461271" w:rsidRDefault="00917EB7" w:rsidP="007F39BA">
      <w:pPr>
        <w:spacing w:line="360" w:lineRule="auto"/>
        <w:ind w:left="360"/>
        <w:jc w:val="both"/>
        <w:rPr>
          <w:rFonts w:ascii="Times New Roman" w:hAnsi="Times New Roman"/>
          <w:b/>
          <w:bCs/>
          <w:sz w:val="24"/>
          <w:szCs w:val="24"/>
        </w:rPr>
      </w:pPr>
      <w:r w:rsidRPr="00461271">
        <w:rPr>
          <w:rFonts w:ascii="Times New Roman" w:hAnsi="Times New Roman"/>
          <w:b/>
          <w:bCs/>
          <w:sz w:val="24"/>
          <w:szCs w:val="24"/>
        </w:rPr>
        <w:t>2. POWERFUL DATABASE-DRIVEN FUNCTIONALITY</w:t>
      </w:r>
    </w:p>
    <w:p w14:paraId="7995C33E" w14:textId="77777777" w:rsidR="007F39BA" w:rsidRPr="00461271" w:rsidRDefault="007F39BA" w:rsidP="007F39BA">
      <w:pPr>
        <w:spacing w:line="360" w:lineRule="auto"/>
        <w:ind w:left="360"/>
        <w:jc w:val="both"/>
        <w:rPr>
          <w:rFonts w:ascii="Times New Roman" w:hAnsi="Times New Roman"/>
          <w:sz w:val="24"/>
          <w:szCs w:val="24"/>
        </w:rPr>
      </w:pPr>
      <w:r w:rsidRPr="00461271">
        <w:rPr>
          <w:rFonts w:ascii="Times New Roman" w:hAnsi="Times New Roman"/>
          <w:sz w:val="24"/>
          <w:szCs w:val="24"/>
        </w:rPr>
        <w:tab/>
        <w:t>ASP.Net allows programmers to develop web applications that interface with a database. The advantages of ASP.Net are that it is object-oriented and has many programming tools that allow for faster development and more functionality.</w:t>
      </w:r>
    </w:p>
    <w:p w14:paraId="0170107F" w14:textId="0D3F53B8" w:rsidR="007F39BA" w:rsidRPr="00461271" w:rsidRDefault="00917EB7" w:rsidP="007F39BA">
      <w:pPr>
        <w:spacing w:line="360" w:lineRule="auto"/>
        <w:ind w:left="360"/>
        <w:jc w:val="both"/>
        <w:rPr>
          <w:rFonts w:ascii="Times New Roman" w:hAnsi="Times New Roman"/>
          <w:sz w:val="24"/>
          <w:szCs w:val="24"/>
        </w:rPr>
      </w:pPr>
      <w:r w:rsidRPr="00461271">
        <w:rPr>
          <w:rFonts w:ascii="Times New Roman" w:hAnsi="Times New Roman"/>
          <w:b/>
          <w:bCs/>
          <w:sz w:val="24"/>
          <w:szCs w:val="24"/>
        </w:rPr>
        <w:t>3. FASTER WEB APPLICATIONS</w:t>
      </w:r>
    </w:p>
    <w:p w14:paraId="43358C10" w14:textId="77777777" w:rsidR="007F39BA" w:rsidRPr="00461271" w:rsidRDefault="007F39BA" w:rsidP="007F39BA">
      <w:pPr>
        <w:spacing w:line="360" w:lineRule="auto"/>
        <w:ind w:left="360" w:firstLine="720"/>
        <w:jc w:val="both"/>
        <w:rPr>
          <w:rFonts w:ascii="Times New Roman" w:hAnsi="Times New Roman"/>
          <w:sz w:val="24"/>
          <w:szCs w:val="24"/>
        </w:rPr>
      </w:pPr>
      <w:r w:rsidRPr="00461271">
        <w:rPr>
          <w:rFonts w:ascii="Times New Roman" w:hAnsi="Times New Roman"/>
          <w:sz w:val="24"/>
          <w:szCs w:val="24"/>
        </w:rPr>
        <w:t>Two aspects of ASP.Net make it fast –compiled code and caching. In the past was interpreted into “machine language” before the user visits the site. Caching is the storage of information that will be reused in a memory location for faster access in the future.</w:t>
      </w:r>
    </w:p>
    <w:p w14:paraId="784B16EE" w14:textId="09C415F2" w:rsidR="007F39BA" w:rsidRPr="00461271" w:rsidRDefault="00917EB7" w:rsidP="007F39BA">
      <w:pPr>
        <w:spacing w:line="360" w:lineRule="auto"/>
        <w:ind w:left="360"/>
        <w:jc w:val="both"/>
        <w:rPr>
          <w:rFonts w:ascii="Times New Roman" w:hAnsi="Times New Roman"/>
          <w:sz w:val="24"/>
          <w:szCs w:val="24"/>
        </w:rPr>
      </w:pPr>
      <w:r w:rsidRPr="00461271">
        <w:rPr>
          <w:rFonts w:ascii="Times New Roman" w:hAnsi="Times New Roman"/>
          <w:b/>
          <w:bCs/>
          <w:sz w:val="24"/>
          <w:szCs w:val="24"/>
        </w:rPr>
        <w:t>4. MULTIPLE LANGUAGE SUPPORT</w:t>
      </w:r>
    </w:p>
    <w:p w14:paraId="73BB9AF3" w14:textId="77777777" w:rsidR="007F39BA" w:rsidRPr="00461271" w:rsidRDefault="007F39BA" w:rsidP="007F39BA">
      <w:pPr>
        <w:spacing w:line="360" w:lineRule="auto"/>
        <w:ind w:left="360"/>
        <w:jc w:val="both"/>
        <w:rPr>
          <w:rFonts w:ascii="Times New Roman" w:hAnsi="Times New Roman"/>
          <w:sz w:val="24"/>
          <w:szCs w:val="24"/>
        </w:rPr>
      </w:pPr>
      <w:r w:rsidRPr="00461271">
        <w:rPr>
          <w:rFonts w:ascii="Times New Roman" w:hAnsi="Times New Roman"/>
          <w:sz w:val="24"/>
          <w:szCs w:val="24"/>
        </w:rPr>
        <w:tab/>
        <w:t>Programmers can actually write their code in more than 25 .Net languages (Including VB.Net, C# and JScript.net). This allows the programmers to develop the site in the language they know the best.</w:t>
      </w:r>
    </w:p>
    <w:p w14:paraId="7F344B18" w14:textId="57EE5E0E" w:rsidR="007F39BA" w:rsidRPr="00461271" w:rsidRDefault="00917EB7" w:rsidP="007F39BA">
      <w:pPr>
        <w:spacing w:line="360" w:lineRule="auto"/>
        <w:ind w:left="360"/>
        <w:jc w:val="both"/>
        <w:rPr>
          <w:rFonts w:ascii="Times New Roman" w:hAnsi="Times New Roman"/>
          <w:sz w:val="24"/>
          <w:szCs w:val="24"/>
        </w:rPr>
      </w:pPr>
      <w:r w:rsidRPr="00461271">
        <w:rPr>
          <w:rFonts w:ascii="Times New Roman" w:hAnsi="Times New Roman"/>
          <w:b/>
          <w:bCs/>
          <w:sz w:val="24"/>
          <w:szCs w:val="24"/>
        </w:rPr>
        <w:t>INTERNET INFORMATION SERVER [IIS]</w:t>
      </w:r>
    </w:p>
    <w:p w14:paraId="1431CA70" w14:textId="77777777" w:rsidR="007F39BA" w:rsidRPr="00461271" w:rsidRDefault="007F39BA" w:rsidP="007F39BA">
      <w:pPr>
        <w:spacing w:line="360" w:lineRule="auto"/>
        <w:ind w:left="360"/>
        <w:jc w:val="both"/>
        <w:rPr>
          <w:rFonts w:ascii="Times New Roman" w:hAnsi="Times New Roman"/>
          <w:bCs/>
          <w:sz w:val="24"/>
          <w:szCs w:val="24"/>
        </w:rPr>
      </w:pPr>
      <w:r w:rsidRPr="00461271">
        <w:rPr>
          <w:rFonts w:ascii="Times New Roman" w:hAnsi="Times New Roman"/>
          <w:bCs/>
          <w:sz w:val="24"/>
          <w:szCs w:val="24"/>
        </w:rPr>
        <w:tab/>
        <w:t>IIS server includes a broad range of administrative features for managing Web sites and your Web server. With programmatic features like ASP, ASP.NET, you can create and deploy scalable, flexible Web applications.</w:t>
      </w:r>
    </w:p>
    <w:p w14:paraId="552FE1C2" w14:textId="1CB965FB" w:rsidR="007F39BA" w:rsidRPr="00461271" w:rsidRDefault="000840C5" w:rsidP="007F39BA">
      <w:pPr>
        <w:spacing w:line="360" w:lineRule="auto"/>
        <w:ind w:left="360"/>
        <w:jc w:val="both"/>
        <w:rPr>
          <w:rFonts w:ascii="Times New Roman" w:hAnsi="Times New Roman"/>
          <w:bCs/>
          <w:sz w:val="24"/>
          <w:szCs w:val="24"/>
        </w:rPr>
      </w:pPr>
      <w:r w:rsidRPr="00461271">
        <w:rPr>
          <w:rFonts w:ascii="Times New Roman" w:hAnsi="Times New Roman"/>
          <w:b/>
          <w:bCs/>
          <w:sz w:val="24"/>
          <w:szCs w:val="24"/>
        </w:rPr>
        <w:t>ADO.NET</w:t>
      </w:r>
    </w:p>
    <w:p w14:paraId="28F4BCB9" w14:textId="77777777" w:rsidR="007F39BA" w:rsidRPr="00461271" w:rsidRDefault="007F39BA" w:rsidP="007F39BA">
      <w:pPr>
        <w:spacing w:line="360" w:lineRule="auto"/>
        <w:ind w:left="360" w:firstLine="720"/>
        <w:jc w:val="both"/>
        <w:rPr>
          <w:rFonts w:ascii="Times New Roman" w:hAnsi="Times New Roman"/>
          <w:b/>
          <w:bCs/>
          <w:sz w:val="24"/>
          <w:szCs w:val="24"/>
        </w:rPr>
      </w:pPr>
      <w:r w:rsidRPr="00461271">
        <w:rPr>
          <w:rFonts w:ascii="Times New Roman" w:hAnsi="Times New Roman"/>
          <w:bCs/>
          <w:sz w:val="24"/>
          <w:szCs w:val="24"/>
        </w:rPr>
        <w:t>Accessing a database in an Internet application is a completely different scenario than accessing a database in a typical desktop or client/server program.</w:t>
      </w:r>
    </w:p>
    <w:p w14:paraId="4FF8D89A" w14:textId="77777777" w:rsidR="007F39BA" w:rsidRPr="00461271" w:rsidRDefault="007F39BA" w:rsidP="007F39BA">
      <w:pPr>
        <w:spacing w:line="360" w:lineRule="auto"/>
        <w:ind w:left="360" w:firstLine="720"/>
        <w:jc w:val="both"/>
        <w:rPr>
          <w:rFonts w:ascii="Times New Roman" w:hAnsi="Times New Roman"/>
          <w:bCs/>
          <w:sz w:val="24"/>
          <w:szCs w:val="24"/>
        </w:rPr>
      </w:pPr>
      <w:r w:rsidRPr="00461271">
        <w:rPr>
          <w:rFonts w:ascii="Times New Roman" w:hAnsi="Times New Roman"/>
          <w:bCs/>
          <w:sz w:val="24"/>
          <w:szCs w:val="24"/>
        </w:rPr>
        <w:t>ADO.NET is the Microsoft’s latest data access model. ADO.NET allows you to interact with relational databases and other data sources. Quite simply, ADO.NET is the technology that ASP.NET applications use to communicate with a database, whether they need to add a new customer record, log a purchase, or display a product catalog.</w:t>
      </w:r>
    </w:p>
    <w:p w14:paraId="189A6C28" w14:textId="77777777" w:rsidR="007F39BA" w:rsidRPr="00461271" w:rsidRDefault="007F39BA" w:rsidP="007F39BA">
      <w:pPr>
        <w:spacing w:line="360" w:lineRule="auto"/>
        <w:ind w:left="360" w:firstLine="720"/>
        <w:jc w:val="both"/>
        <w:rPr>
          <w:rFonts w:ascii="Times New Roman" w:hAnsi="Times New Roman"/>
          <w:bCs/>
          <w:sz w:val="24"/>
          <w:szCs w:val="24"/>
        </w:rPr>
      </w:pPr>
      <w:r w:rsidRPr="00461271">
        <w:rPr>
          <w:rFonts w:ascii="Times New Roman" w:hAnsi="Times New Roman"/>
          <w:sz w:val="24"/>
          <w:szCs w:val="24"/>
        </w:rPr>
        <w:lastRenderedPageBreak/>
        <w:t>The .NET framework contains several Name spaces with dozen of classes devoted to database access. Microsoft has created separate name spaces that are optimized for working with different data providers.</w:t>
      </w:r>
    </w:p>
    <w:p w14:paraId="7733F6B2" w14:textId="77777777" w:rsidR="007F39BA" w:rsidRPr="00461271" w:rsidRDefault="007F39BA" w:rsidP="00A84465">
      <w:pPr>
        <w:numPr>
          <w:ilvl w:val="0"/>
          <w:numId w:val="30"/>
        </w:numPr>
        <w:suppressAutoHyphens/>
        <w:spacing w:after="0" w:line="360" w:lineRule="auto"/>
        <w:jc w:val="both"/>
        <w:rPr>
          <w:rFonts w:ascii="Times New Roman" w:hAnsi="Times New Roman"/>
          <w:bCs/>
          <w:sz w:val="24"/>
          <w:szCs w:val="24"/>
        </w:rPr>
      </w:pPr>
      <w:proofErr w:type="spellStart"/>
      <w:r w:rsidRPr="00461271">
        <w:rPr>
          <w:rFonts w:ascii="Times New Roman" w:hAnsi="Times New Roman"/>
          <w:bCs/>
          <w:sz w:val="24"/>
          <w:szCs w:val="24"/>
        </w:rPr>
        <w:t>System.Data.SqlClient</w:t>
      </w:r>
      <w:proofErr w:type="spellEnd"/>
      <w:r w:rsidRPr="00461271">
        <w:rPr>
          <w:rFonts w:ascii="Times New Roman" w:hAnsi="Times New Roman"/>
          <w:bCs/>
          <w:sz w:val="24"/>
          <w:szCs w:val="24"/>
        </w:rPr>
        <w:t xml:space="preserve"> – contains classes for connecting to Microsoft SQL SERVER Version 7.0 or Higher.</w:t>
      </w:r>
    </w:p>
    <w:p w14:paraId="1F8C0566" w14:textId="77777777" w:rsidR="007F39BA" w:rsidRPr="00461271" w:rsidRDefault="007F39BA" w:rsidP="00A84465">
      <w:pPr>
        <w:numPr>
          <w:ilvl w:val="0"/>
          <w:numId w:val="30"/>
        </w:numPr>
        <w:suppressAutoHyphens/>
        <w:spacing w:after="0" w:line="360" w:lineRule="auto"/>
        <w:jc w:val="both"/>
        <w:rPr>
          <w:rFonts w:ascii="Times New Roman" w:hAnsi="Times New Roman"/>
          <w:bCs/>
          <w:sz w:val="24"/>
          <w:szCs w:val="24"/>
        </w:rPr>
      </w:pPr>
      <w:proofErr w:type="spellStart"/>
      <w:r w:rsidRPr="00461271">
        <w:rPr>
          <w:rFonts w:ascii="Times New Roman" w:hAnsi="Times New Roman"/>
          <w:bCs/>
          <w:sz w:val="24"/>
          <w:szCs w:val="24"/>
        </w:rPr>
        <w:t>System.Data.Oledb</w:t>
      </w:r>
      <w:proofErr w:type="spellEnd"/>
      <w:r w:rsidRPr="00461271">
        <w:rPr>
          <w:rFonts w:ascii="Times New Roman" w:hAnsi="Times New Roman"/>
          <w:bCs/>
          <w:sz w:val="24"/>
          <w:szCs w:val="24"/>
        </w:rPr>
        <w:t xml:space="preserve"> – contains classes for connecting to a data source that has an </w:t>
      </w:r>
      <w:proofErr w:type="spellStart"/>
      <w:r w:rsidRPr="00461271">
        <w:rPr>
          <w:rFonts w:ascii="Times New Roman" w:hAnsi="Times New Roman"/>
          <w:bCs/>
          <w:sz w:val="24"/>
          <w:szCs w:val="24"/>
        </w:rPr>
        <w:t>Oledb</w:t>
      </w:r>
      <w:proofErr w:type="spellEnd"/>
      <w:r w:rsidRPr="00461271">
        <w:rPr>
          <w:rFonts w:ascii="Times New Roman" w:hAnsi="Times New Roman"/>
          <w:bCs/>
          <w:sz w:val="24"/>
          <w:szCs w:val="24"/>
        </w:rPr>
        <w:t xml:space="preserve"> Provider.</w:t>
      </w:r>
    </w:p>
    <w:p w14:paraId="59B7E1E9" w14:textId="77777777" w:rsidR="007F39BA" w:rsidRPr="00461271" w:rsidRDefault="007F39BA" w:rsidP="00A84465">
      <w:pPr>
        <w:numPr>
          <w:ilvl w:val="0"/>
          <w:numId w:val="30"/>
        </w:numPr>
        <w:suppressAutoHyphens/>
        <w:spacing w:after="0" w:line="360" w:lineRule="auto"/>
        <w:jc w:val="both"/>
        <w:rPr>
          <w:rFonts w:ascii="Times New Roman" w:hAnsi="Times New Roman"/>
          <w:sz w:val="24"/>
          <w:szCs w:val="24"/>
        </w:rPr>
      </w:pPr>
      <w:proofErr w:type="spellStart"/>
      <w:r w:rsidRPr="00461271">
        <w:rPr>
          <w:rFonts w:ascii="Times New Roman" w:hAnsi="Times New Roman"/>
          <w:bCs/>
          <w:sz w:val="24"/>
          <w:szCs w:val="24"/>
        </w:rPr>
        <w:t>Sytem.Data.ODBC</w:t>
      </w:r>
      <w:proofErr w:type="spellEnd"/>
      <w:r w:rsidRPr="00461271">
        <w:rPr>
          <w:rFonts w:ascii="Times New Roman" w:hAnsi="Times New Roman"/>
          <w:bCs/>
          <w:sz w:val="24"/>
          <w:szCs w:val="24"/>
        </w:rPr>
        <w:t xml:space="preserve"> – contains classes for connecting to a data source that has ODBC driver.</w:t>
      </w:r>
    </w:p>
    <w:p w14:paraId="7E6288E6" w14:textId="77777777" w:rsidR="007F39BA" w:rsidRPr="00461271" w:rsidRDefault="007F39BA" w:rsidP="00A84465">
      <w:pPr>
        <w:numPr>
          <w:ilvl w:val="0"/>
          <w:numId w:val="30"/>
        </w:numPr>
        <w:suppressAutoHyphens/>
        <w:spacing w:after="0" w:line="360" w:lineRule="auto"/>
        <w:jc w:val="both"/>
        <w:rPr>
          <w:rFonts w:ascii="Times New Roman" w:hAnsi="Times New Roman"/>
          <w:sz w:val="24"/>
          <w:szCs w:val="24"/>
        </w:rPr>
      </w:pPr>
      <w:proofErr w:type="spellStart"/>
      <w:r w:rsidRPr="00461271">
        <w:rPr>
          <w:rFonts w:ascii="Times New Roman" w:hAnsi="Times New Roman"/>
          <w:bCs/>
          <w:sz w:val="24"/>
          <w:szCs w:val="24"/>
        </w:rPr>
        <w:t>System.Data.OracleClient</w:t>
      </w:r>
      <w:proofErr w:type="spellEnd"/>
      <w:r w:rsidRPr="00461271">
        <w:rPr>
          <w:rFonts w:ascii="Times New Roman" w:hAnsi="Times New Roman"/>
          <w:bCs/>
          <w:sz w:val="24"/>
          <w:szCs w:val="24"/>
        </w:rPr>
        <w:t xml:space="preserve"> – contains classes for connecting to an Oracle Data Base Server.</w:t>
      </w:r>
    </w:p>
    <w:p w14:paraId="252AD6EB" w14:textId="77777777" w:rsidR="007F39BA" w:rsidRPr="00461271" w:rsidRDefault="007F39BA" w:rsidP="007F39BA">
      <w:pPr>
        <w:spacing w:line="360" w:lineRule="auto"/>
        <w:ind w:left="720"/>
        <w:jc w:val="both"/>
        <w:rPr>
          <w:rFonts w:ascii="Times New Roman" w:hAnsi="Times New Roman"/>
          <w:bCs/>
          <w:sz w:val="24"/>
          <w:szCs w:val="24"/>
        </w:rPr>
      </w:pPr>
    </w:p>
    <w:p w14:paraId="7783B67B" w14:textId="793D0E68" w:rsidR="007F39BA" w:rsidRPr="00461271" w:rsidRDefault="000840C5" w:rsidP="007F39BA">
      <w:pPr>
        <w:spacing w:line="360" w:lineRule="auto"/>
        <w:ind w:left="720" w:hanging="720"/>
        <w:jc w:val="both"/>
        <w:rPr>
          <w:rFonts w:ascii="Times New Roman" w:hAnsi="Times New Roman"/>
          <w:sz w:val="24"/>
          <w:szCs w:val="24"/>
        </w:rPr>
      </w:pPr>
      <w:r w:rsidRPr="00461271">
        <w:rPr>
          <w:rFonts w:ascii="Times New Roman" w:hAnsi="Times New Roman"/>
          <w:b/>
          <w:sz w:val="24"/>
          <w:szCs w:val="24"/>
        </w:rPr>
        <w:t xml:space="preserve">2.3. 5 MICROSOFT SQL SERVER </w:t>
      </w:r>
    </w:p>
    <w:p w14:paraId="12FC86F8"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t xml:space="preserve">SQL Server Express is a free, easy-to-use, simple-to-manage database without many of the features of the full-blown SQL Server such as Notification Services, Analysis Services, Integrations Services, and Reporting Services, to name only a few. SQL Server Express can function as the client database as well as a basic server database. </w:t>
      </w:r>
    </w:p>
    <w:p w14:paraId="7CD29C5A"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t xml:space="preserve">SQL Server Express is a good option when all that’s needed is a stripped-down version of SQL Server, typically among low-end server users such as small businesses, non-professional developers building web applications, and hobbyists building client applications. </w:t>
      </w:r>
    </w:p>
    <w:p w14:paraId="36C514BE"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t xml:space="preserve">MSDE first appeared with Office 2000. An updated version, known commonly as SQL Server Desktop Engine, came with Office XP. The latter was more popular than the original version, which went largely unnoticed. </w:t>
      </w:r>
    </w:p>
    <w:p w14:paraId="41B9942A" w14:textId="77777777" w:rsidR="007F39BA" w:rsidRPr="00461271" w:rsidRDefault="007F39BA" w:rsidP="007F39BA">
      <w:pPr>
        <w:spacing w:line="360" w:lineRule="auto"/>
        <w:ind w:firstLine="720"/>
        <w:jc w:val="both"/>
        <w:rPr>
          <w:rFonts w:ascii="Times New Roman" w:hAnsi="Times New Roman"/>
          <w:sz w:val="24"/>
          <w:szCs w:val="24"/>
        </w:rPr>
      </w:pPr>
      <w:r w:rsidRPr="00461271">
        <w:rPr>
          <w:rFonts w:ascii="Times New Roman" w:hAnsi="Times New Roman"/>
          <w:sz w:val="24"/>
          <w:szCs w:val="24"/>
        </w:rPr>
        <w:t xml:space="preserve">Both early versions were limited (Microsoft likes to call it </w:t>
      </w:r>
      <w:r w:rsidRPr="00461271">
        <w:rPr>
          <w:rFonts w:ascii="Times New Roman" w:hAnsi="Times New Roman"/>
          <w:iCs/>
          <w:sz w:val="24"/>
          <w:szCs w:val="24"/>
        </w:rPr>
        <w:t>optimized</w:t>
      </w:r>
      <w:r w:rsidRPr="00461271">
        <w:rPr>
          <w:rFonts w:ascii="Times New Roman" w:hAnsi="Times New Roman"/>
          <w:sz w:val="24"/>
          <w:szCs w:val="24"/>
        </w:rPr>
        <w:t>) to five concurrent</w:t>
      </w:r>
      <w:r w:rsidRPr="00461271">
        <w:rPr>
          <w:rFonts w:ascii="Times New Roman" w:hAnsi="Times New Roman"/>
          <w:iCs/>
          <w:sz w:val="24"/>
          <w:szCs w:val="24"/>
        </w:rPr>
        <w:t xml:space="preserve"> </w:t>
      </w:r>
      <w:r w:rsidRPr="00461271">
        <w:rPr>
          <w:rFonts w:ascii="Times New Roman" w:hAnsi="Times New Roman"/>
          <w:sz w:val="24"/>
          <w:szCs w:val="24"/>
        </w:rPr>
        <w:t>processes. That really means you couldn’t use MSDE or Desktop with more than a few users.</w:t>
      </w:r>
    </w:p>
    <w:p w14:paraId="0775F29E" w14:textId="77777777" w:rsidR="007F39BA" w:rsidRPr="00461271" w:rsidRDefault="007F39BA" w:rsidP="007F39BA">
      <w:pPr>
        <w:spacing w:line="360" w:lineRule="auto"/>
        <w:jc w:val="both"/>
        <w:rPr>
          <w:rFonts w:ascii="Times New Roman" w:hAnsi="Times New Roman"/>
          <w:sz w:val="24"/>
          <w:szCs w:val="24"/>
        </w:rPr>
      </w:pPr>
      <w:r w:rsidRPr="00461271">
        <w:rPr>
          <w:rFonts w:ascii="Times New Roman" w:hAnsi="Times New Roman"/>
          <w:sz w:val="24"/>
          <w:szCs w:val="24"/>
        </w:rPr>
        <w:t>SQL Server Express fills a specific niche in the database world:</w:t>
      </w:r>
    </w:p>
    <w:p w14:paraId="52E94554" w14:textId="77777777" w:rsidR="007F39BA" w:rsidRPr="00461271" w:rsidRDefault="007F39BA" w:rsidP="00A84465">
      <w:pPr>
        <w:pStyle w:val="ListParagraph1"/>
        <w:numPr>
          <w:ilvl w:val="0"/>
          <w:numId w:val="31"/>
        </w:numPr>
        <w:spacing w:after="0" w:line="360" w:lineRule="auto"/>
        <w:jc w:val="both"/>
        <w:rPr>
          <w:rFonts w:ascii="Times New Roman" w:eastAsia="ZapfDingbats" w:hAnsi="Times New Roman" w:cs="Times New Roman"/>
          <w:sz w:val="24"/>
          <w:szCs w:val="24"/>
        </w:rPr>
      </w:pPr>
      <w:r w:rsidRPr="00461271">
        <w:rPr>
          <w:rFonts w:ascii="Times New Roman" w:hAnsi="Times New Roman" w:cs="Times New Roman"/>
          <w:sz w:val="24"/>
          <w:szCs w:val="24"/>
        </w:rPr>
        <w:t>This scaled-down version of SQL Server is perfect for the small business with limited funds and personnel.</w:t>
      </w:r>
    </w:p>
    <w:p w14:paraId="5A158E9E" w14:textId="77777777" w:rsidR="007F39BA" w:rsidRPr="00461271" w:rsidRDefault="007F39BA" w:rsidP="00A84465">
      <w:pPr>
        <w:pStyle w:val="ListParagraph1"/>
        <w:numPr>
          <w:ilvl w:val="0"/>
          <w:numId w:val="31"/>
        </w:numPr>
        <w:spacing w:after="0" w:line="360" w:lineRule="auto"/>
        <w:jc w:val="both"/>
        <w:rPr>
          <w:rFonts w:ascii="Times New Roman" w:eastAsia="ZapfDingbats" w:hAnsi="Times New Roman" w:cs="Times New Roman"/>
          <w:sz w:val="24"/>
          <w:szCs w:val="24"/>
        </w:rPr>
      </w:pPr>
      <w:r w:rsidRPr="00461271">
        <w:rPr>
          <w:rFonts w:ascii="Times New Roman" w:hAnsi="Times New Roman" w:cs="Times New Roman"/>
          <w:sz w:val="24"/>
          <w:szCs w:val="24"/>
        </w:rPr>
        <w:t>Small businesses with few users will find SQL Server Express a more powerful alternative than the average desktop database.</w:t>
      </w:r>
    </w:p>
    <w:p w14:paraId="080D1AD8" w14:textId="77777777" w:rsidR="007F39BA" w:rsidRPr="00461271" w:rsidRDefault="007F39BA" w:rsidP="00A84465">
      <w:pPr>
        <w:pStyle w:val="ListParagraph1"/>
        <w:numPr>
          <w:ilvl w:val="0"/>
          <w:numId w:val="31"/>
        </w:numPr>
        <w:spacing w:after="0" w:line="360" w:lineRule="auto"/>
        <w:jc w:val="both"/>
        <w:rPr>
          <w:rFonts w:ascii="Times New Roman" w:eastAsia="ZapfDingbats" w:hAnsi="Times New Roman" w:cs="Times New Roman"/>
          <w:sz w:val="24"/>
          <w:szCs w:val="24"/>
        </w:rPr>
      </w:pPr>
      <w:r w:rsidRPr="00461271">
        <w:rPr>
          <w:rFonts w:ascii="Times New Roman" w:hAnsi="Times New Roman" w:cs="Times New Roman"/>
          <w:sz w:val="24"/>
          <w:szCs w:val="24"/>
        </w:rPr>
        <w:t>SQL Server Express is a great training tool for the full-blown version. Trainers and students</w:t>
      </w:r>
      <w:r w:rsidRPr="00461271">
        <w:rPr>
          <w:rFonts w:ascii="Times New Roman" w:eastAsia="ZapfDingbats" w:hAnsi="Times New Roman" w:cs="Times New Roman"/>
          <w:sz w:val="24"/>
          <w:szCs w:val="24"/>
        </w:rPr>
        <w:t xml:space="preserve"> </w:t>
      </w:r>
      <w:r w:rsidRPr="00461271">
        <w:rPr>
          <w:rFonts w:ascii="Times New Roman" w:hAnsi="Times New Roman" w:cs="Times New Roman"/>
          <w:sz w:val="24"/>
          <w:szCs w:val="24"/>
        </w:rPr>
        <w:t>don’t need access to the real thing to learn the basics.</w:t>
      </w:r>
    </w:p>
    <w:p w14:paraId="79CB82F8" w14:textId="77777777" w:rsidR="007F39BA" w:rsidRPr="00461271" w:rsidRDefault="007F39BA" w:rsidP="00A84465">
      <w:pPr>
        <w:pStyle w:val="ListParagraph1"/>
        <w:numPr>
          <w:ilvl w:val="0"/>
          <w:numId w:val="31"/>
        </w:numPr>
        <w:spacing w:after="0" w:line="360" w:lineRule="auto"/>
        <w:jc w:val="both"/>
        <w:rPr>
          <w:rFonts w:ascii="Times New Roman" w:eastAsia="ZapfDingbats" w:hAnsi="Times New Roman" w:cs="Times New Roman"/>
          <w:sz w:val="24"/>
          <w:szCs w:val="24"/>
        </w:rPr>
      </w:pPr>
      <w:r w:rsidRPr="00461271">
        <w:rPr>
          <w:rFonts w:ascii="Times New Roman" w:hAnsi="Times New Roman" w:cs="Times New Roman"/>
          <w:sz w:val="24"/>
          <w:szCs w:val="24"/>
        </w:rPr>
        <w:lastRenderedPageBreak/>
        <w:t>This version is ideal for building web applications. Combined with Visual Web Developer</w:t>
      </w:r>
      <w:r w:rsidRPr="00461271">
        <w:rPr>
          <w:rFonts w:ascii="Times New Roman" w:eastAsia="ZapfDingbats" w:hAnsi="Times New Roman" w:cs="Times New Roman"/>
          <w:sz w:val="24"/>
          <w:szCs w:val="24"/>
        </w:rPr>
        <w:t xml:space="preserve"> </w:t>
      </w:r>
      <w:r w:rsidRPr="00461271">
        <w:rPr>
          <w:rFonts w:ascii="Times New Roman" w:hAnsi="Times New Roman" w:cs="Times New Roman"/>
          <w:sz w:val="24"/>
          <w:szCs w:val="24"/>
        </w:rPr>
        <w:t>Express and Visual Basic Express, it forms a complete web application solution for individuals</w:t>
      </w:r>
      <w:r w:rsidRPr="00461271">
        <w:rPr>
          <w:rFonts w:ascii="Times New Roman" w:eastAsia="ZapfDingbats" w:hAnsi="Times New Roman" w:cs="Times New Roman"/>
          <w:sz w:val="24"/>
          <w:szCs w:val="24"/>
        </w:rPr>
        <w:t xml:space="preserve"> </w:t>
      </w:r>
      <w:r w:rsidRPr="00461271">
        <w:rPr>
          <w:rFonts w:ascii="Times New Roman" w:hAnsi="Times New Roman" w:cs="Times New Roman"/>
          <w:sz w:val="24"/>
          <w:szCs w:val="24"/>
        </w:rPr>
        <w:t>and small enterprises.</w:t>
      </w:r>
    </w:p>
    <w:p w14:paraId="0F6C4E45" w14:textId="77777777" w:rsidR="007F39BA" w:rsidRPr="00461271" w:rsidRDefault="007F39BA" w:rsidP="00603A97">
      <w:pPr>
        <w:spacing w:before="240" w:line="360" w:lineRule="auto"/>
        <w:jc w:val="both"/>
        <w:rPr>
          <w:rFonts w:ascii="Times New Roman" w:hAnsi="Times New Roman"/>
          <w:bCs/>
          <w:sz w:val="24"/>
          <w:szCs w:val="24"/>
          <w:shd w:val="clear" w:color="auto" w:fill="FFFFFF"/>
        </w:rPr>
      </w:pPr>
    </w:p>
    <w:p w14:paraId="49036F61" w14:textId="77777777" w:rsidR="00603A97" w:rsidRPr="00461271" w:rsidRDefault="00603A97" w:rsidP="00603A97">
      <w:pPr>
        <w:spacing w:before="240" w:line="360" w:lineRule="auto"/>
        <w:jc w:val="both"/>
        <w:rPr>
          <w:rFonts w:ascii="Times New Roman" w:hAnsi="Times New Roman"/>
          <w:bCs/>
          <w:sz w:val="24"/>
          <w:szCs w:val="24"/>
          <w:shd w:val="clear" w:color="auto" w:fill="FFFFFF"/>
        </w:rPr>
      </w:pPr>
    </w:p>
    <w:p w14:paraId="23D4AC90" w14:textId="77777777" w:rsidR="00603A97" w:rsidRPr="00461271" w:rsidRDefault="00603A97" w:rsidP="00603A97">
      <w:pPr>
        <w:spacing w:before="240" w:line="360" w:lineRule="auto"/>
        <w:jc w:val="both"/>
        <w:rPr>
          <w:rFonts w:ascii="Times New Roman" w:hAnsi="Times New Roman"/>
          <w:bCs/>
          <w:sz w:val="24"/>
          <w:szCs w:val="24"/>
          <w:shd w:val="clear" w:color="auto" w:fill="FFFFFF"/>
        </w:rPr>
      </w:pPr>
    </w:p>
    <w:p w14:paraId="30ECDF5D" w14:textId="77777777" w:rsidR="00603A97" w:rsidRPr="00461271" w:rsidRDefault="00603A97" w:rsidP="00603A97">
      <w:pPr>
        <w:spacing w:before="240" w:line="360" w:lineRule="auto"/>
        <w:jc w:val="both"/>
        <w:rPr>
          <w:rFonts w:ascii="Times New Roman" w:hAnsi="Times New Roman"/>
          <w:bCs/>
          <w:sz w:val="24"/>
          <w:szCs w:val="24"/>
          <w:shd w:val="clear" w:color="auto" w:fill="FFFFFF"/>
        </w:rPr>
      </w:pPr>
    </w:p>
    <w:p w14:paraId="0A41BE77"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1734A03E"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58F4292A"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29DC0467"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78A1BC94"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6FCC7FCF"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135026C2"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04EB8C04"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5B671705"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1CEB030B"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7EE089DE"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071617CB"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759B69E2"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663A0A92" w14:textId="77777777" w:rsidR="00185D34" w:rsidRPr="00461271" w:rsidRDefault="00185D34" w:rsidP="00603A97">
      <w:pPr>
        <w:spacing w:before="240" w:line="360" w:lineRule="auto"/>
        <w:jc w:val="both"/>
        <w:rPr>
          <w:rFonts w:ascii="Times New Roman" w:hAnsi="Times New Roman"/>
          <w:bCs/>
          <w:sz w:val="24"/>
          <w:szCs w:val="24"/>
          <w:shd w:val="clear" w:color="auto" w:fill="FFFFFF"/>
        </w:rPr>
      </w:pPr>
    </w:p>
    <w:p w14:paraId="5BB46C76" w14:textId="77777777" w:rsidR="00603A97" w:rsidRPr="00461271" w:rsidRDefault="00603A97" w:rsidP="00603A97">
      <w:pPr>
        <w:spacing w:before="240" w:line="360" w:lineRule="auto"/>
        <w:jc w:val="both"/>
        <w:rPr>
          <w:rFonts w:ascii="Times New Roman" w:hAnsi="Times New Roman"/>
          <w:bCs/>
          <w:sz w:val="24"/>
          <w:szCs w:val="24"/>
          <w:shd w:val="clear" w:color="auto" w:fill="FFFFFF"/>
        </w:rPr>
      </w:pPr>
    </w:p>
    <w:p w14:paraId="33B1DA83" w14:textId="77777777" w:rsidR="00603A97" w:rsidRPr="00461271" w:rsidRDefault="00603A97" w:rsidP="00603A97">
      <w:pPr>
        <w:spacing w:before="240" w:line="360" w:lineRule="auto"/>
        <w:jc w:val="both"/>
        <w:rPr>
          <w:rFonts w:ascii="Times New Roman" w:hAnsi="Times New Roman"/>
          <w:bCs/>
          <w:sz w:val="24"/>
          <w:szCs w:val="24"/>
          <w:shd w:val="clear" w:color="auto" w:fill="FFFFFF"/>
        </w:rPr>
      </w:pPr>
    </w:p>
    <w:p w14:paraId="0959B114" w14:textId="0F43002D" w:rsidR="000840C5" w:rsidRDefault="000840C5" w:rsidP="0032207A">
      <w:pPr>
        <w:pStyle w:val="BodyText"/>
        <w:spacing w:before="240" w:after="0" w:line="360" w:lineRule="auto"/>
        <w:ind w:right="-45"/>
        <w:rPr>
          <w:rFonts w:eastAsiaTheme="minorHAnsi"/>
          <w:b/>
          <w:sz w:val="32"/>
          <w:szCs w:val="32"/>
          <w:lang w:val="en-IN"/>
        </w:rPr>
      </w:pPr>
      <w:r w:rsidRPr="00461271">
        <w:rPr>
          <w:rFonts w:eastAsiaTheme="minorHAnsi"/>
          <w:b/>
          <w:sz w:val="32"/>
          <w:szCs w:val="32"/>
          <w:lang w:val="en-IN"/>
        </w:rPr>
        <w:lastRenderedPageBreak/>
        <w:t>CHAPTER 3</w:t>
      </w:r>
    </w:p>
    <w:p w14:paraId="49189FCB" w14:textId="5546A1F2" w:rsidR="0032207A" w:rsidRPr="000840C5" w:rsidRDefault="000840C5" w:rsidP="000840C5">
      <w:pPr>
        <w:pStyle w:val="BodyText"/>
        <w:spacing w:before="240" w:after="0" w:line="360" w:lineRule="auto"/>
        <w:ind w:right="-45"/>
        <w:jc w:val="center"/>
        <w:rPr>
          <w:rFonts w:eastAsiaTheme="minorHAnsi"/>
          <w:b/>
          <w:sz w:val="36"/>
          <w:szCs w:val="36"/>
          <w:lang w:val="en-IN"/>
        </w:rPr>
      </w:pPr>
      <w:r w:rsidRPr="000840C5">
        <w:rPr>
          <w:rFonts w:eastAsiaTheme="minorHAnsi"/>
          <w:b/>
          <w:sz w:val="36"/>
          <w:szCs w:val="36"/>
          <w:lang w:val="en-IN"/>
        </w:rPr>
        <w:t>REQUIREMENT SPECIFICATIONS</w:t>
      </w:r>
    </w:p>
    <w:p w14:paraId="50B6FE2B" w14:textId="517214AE" w:rsidR="00966235" w:rsidRPr="00461271" w:rsidRDefault="000840C5" w:rsidP="00966235">
      <w:pPr>
        <w:spacing w:before="240" w:line="360" w:lineRule="auto"/>
        <w:rPr>
          <w:rFonts w:ascii="Times New Roman" w:hAnsi="Times New Roman"/>
          <w:b/>
          <w:sz w:val="28"/>
          <w:szCs w:val="28"/>
        </w:rPr>
      </w:pPr>
      <w:r w:rsidRPr="00461271">
        <w:rPr>
          <w:rFonts w:ascii="Times New Roman" w:hAnsi="Times New Roman"/>
          <w:b/>
          <w:sz w:val="28"/>
          <w:szCs w:val="28"/>
        </w:rPr>
        <w:t>3.1 SYSTEM REQUIREMENTS</w:t>
      </w:r>
    </w:p>
    <w:p w14:paraId="1741A625" w14:textId="02DF3EE7" w:rsidR="00966235" w:rsidRPr="00461271" w:rsidRDefault="00966235" w:rsidP="00966235">
      <w:pPr>
        <w:spacing w:before="240" w:line="360" w:lineRule="auto"/>
        <w:jc w:val="both"/>
        <w:rPr>
          <w:rFonts w:ascii="Times New Roman" w:hAnsi="Times New Roman"/>
          <w:i/>
          <w:sz w:val="24"/>
          <w:szCs w:val="24"/>
        </w:rPr>
      </w:pPr>
      <w:r w:rsidRPr="00461271">
        <w:rPr>
          <w:rFonts w:ascii="Times New Roman" w:hAnsi="Times New Roman"/>
          <w:i/>
          <w:sz w:val="24"/>
          <w:szCs w:val="24"/>
        </w:rPr>
        <w:t>Software requirements</w:t>
      </w:r>
      <w:r w:rsidR="000840C5">
        <w:rPr>
          <w:rFonts w:ascii="Times New Roman" w:hAnsi="Times New Roman"/>
          <w:i/>
          <w:sz w:val="24"/>
          <w:szCs w:val="24"/>
        </w:rPr>
        <w:t xml:space="preserve"> :</w:t>
      </w:r>
    </w:p>
    <w:p w14:paraId="4C8F89D8" w14:textId="77777777" w:rsidR="00FC5ABC" w:rsidRPr="00461271" w:rsidRDefault="00FC5ABC" w:rsidP="00A84465">
      <w:pPr>
        <w:pStyle w:val="ListParagraph1"/>
        <w:numPr>
          <w:ilvl w:val="0"/>
          <w:numId w:val="40"/>
        </w:numPr>
        <w:spacing w:before="240" w:line="360" w:lineRule="auto"/>
        <w:jc w:val="both"/>
        <w:rPr>
          <w:rFonts w:ascii="Times New Roman" w:hAnsi="Times New Roman" w:cs="Times New Roman"/>
          <w:sz w:val="24"/>
          <w:szCs w:val="24"/>
        </w:rPr>
      </w:pPr>
      <w:r w:rsidRPr="00461271">
        <w:rPr>
          <w:rFonts w:ascii="Times New Roman" w:hAnsi="Times New Roman" w:cs="Times New Roman"/>
          <w:sz w:val="24"/>
          <w:szCs w:val="24"/>
        </w:rPr>
        <w:t xml:space="preserve">IDE: </w:t>
      </w:r>
      <w:r w:rsidRPr="00461271">
        <w:rPr>
          <w:rFonts w:ascii="Times New Roman" w:hAnsi="Times New Roman" w:cs="Times New Roman"/>
          <w:b/>
          <w:bCs/>
          <w:sz w:val="24"/>
          <w:szCs w:val="24"/>
        </w:rPr>
        <w:t>Visual Studio</w:t>
      </w:r>
      <w:r w:rsidRPr="00461271">
        <w:rPr>
          <w:rFonts w:ascii="Times New Roman" w:hAnsi="Times New Roman" w:cs="Times New Roman"/>
          <w:sz w:val="24"/>
          <w:szCs w:val="24"/>
        </w:rPr>
        <w:t xml:space="preserve"> (efficient tool used for the development of real time applications, Microsoft technology which supports more libraries, tools and concepts required to work with real time application compared to other technologies, we can design very good UI designs)</w:t>
      </w:r>
    </w:p>
    <w:p w14:paraId="39A80A59" w14:textId="77777777" w:rsidR="00FC5ABC" w:rsidRPr="00461271" w:rsidRDefault="00FC5ABC" w:rsidP="00A84465">
      <w:pPr>
        <w:pStyle w:val="ListParagraph1"/>
        <w:numPr>
          <w:ilvl w:val="0"/>
          <w:numId w:val="40"/>
        </w:numPr>
        <w:spacing w:before="240" w:line="360" w:lineRule="auto"/>
        <w:jc w:val="both"/>
        <w:rPr>
          <w:rFonts w:ascii="Times New Roman" w:hAnsi="Times New Roman" w:cs="Times New Roman"/>
          <w:sz w:val="24"/>
          <w:szCs w:val="24"/>
        </w:rPr>
      </w:pPr>
      <w:r w:rsidRPr="00461271">
        <w:rPr>
          <w:rFonts w:ascii="Times New Roman" w:hAnsi="Times New Roman" w:cs="Times New Roman"/>
          <w:sz w:val="24"/>
          <w:szCs w:val="24"/>
        </w:rPr>
        <w:t xml:space="preserve">Programming Language:  </w:t>
      </w:r>
      <w:r w:rsidRPr="00461271">
        <w:rPr>
          <w:rFonts w:ascii="Times New Roman" w:hAnsi="Times New Roman" w:cs="Times New Roman"/>
          <w:b/>
          <w:bCs/>
          <w:sz w:val="24"/>
          <w:szCs w:val="24"/>
        </w:rPr>
        <w:t>C#</w:t>
      </w:r>
      <w:r w:rsidRPr="00461271">
        <w:rPr>
          <w:rFonts w:ascii="Times New Roman" w:hAnsi="Times New Roman" w:cs="Times New Roman"/>
          <w:sz w:val="24"/>
          <w:szCs w:val="24"/>
        </w:rPr>
        <w:t xml:space="preserve"> (programming language which is used for processing purpose, similar to C++, more compatible and supportive with visual studio, supports all required libraries to build real time applications)</w:t>
      </w:r>
    </w:p>
    <w:p w14:paraId="7EA1BADD" w14:textId="77777777" w:rsidR="00FC5ABC" w:rsidRPr="00461271" w:rsidRDefault="00FC5ABC" w:rsidP="00A84465">
      <w:pPr>
        <w:pStyle w:val="ListParagraph1"/>
        <w:numPr>
          <w:ilvl w:val="0"/>
          <w:numId w:val="40"/>
        </w:numPr>
        <w:spacing w:before="240" w:line="360" w:lineRule="auto"/>
        <w:jc w:val="both"/>
        <w:rPr>
          <w:rFonts w:ascii="Times New Roman" w:hAnsi="Times New Roman" w:cs="Times New Roman"/>
          <w:sz w:val="24"/>
          <w:szCs w:val="24"/>
        </w:rPr>
      </w:pPr>
      <w:r w:rsidRPr="00461271">
        <w:rPr>
          <w:rFonts w:ascii="Times New Roman" w:hAnsi="Times New Roman" w:cs="Times New Roman"/>
          <w:sz w:val="24"/>
          <w:szCs w:val="24"/>
        </w:rPr>
        <w:t xml:space="preserve">Back End – </w:t>
      </w:r>
      <w:r w:rsidRPr="00461271">
        <w:rPr>
          <w:rFonts w:ascii="Times New Roman" w:hAnsi="Times New Roman" w:cs="Times New Roman"/>
          <w:b/>
          <w:bCs/>
          <w:sz w:val="24"/>
          <w:szCs w:val="24"/>
        </w:rPr>
        <w:t>MS SQL Server</w:t>
      </w:r>
      <w:r w:rsidRPr="00461271">
        <w:rPr>
          <w:rFonts w:ascii="Times New Roman" w:hAnsi="Times New Roman" w:cs="Times New Roman"/>
          <w:sz w:val="24"/>
          <w:szCs w:val="24"/>
        </w:rPr>
        <w:t xml:space="preserve"> (used to store the data, Microsoft technology more compatible with visual studio)</w:t>
      </w:r>
    </w:p>
    <w:p w14:paraId="1D8ABBE1" w14:textId="77777777" w:rsidR="00FC5ABC" w:rsidRPr="00461271" w:rsidRDefault="00FC5ABC" w:rsidP="00A84465">
      <w:pPr>
        <w:pStyle w:val="ListParagraph1"/>
        <w:numPr>
          <w:ilvl w:val="0"/>
          <w:numId w:val="40"/>
        </w:numPr>
        <w:spacing w:before="240" w:line="360" w:lineRule="auto"/>
        <w:jc w:val="both"/>
        <w:rPr>
          <w:rFonts w:ascii="Times New Roman" w:hAnsi="Times New Roman" w:cs="Times New Roman"/>
          <w:sz w:val="24"/>
          <w:szCs w:val="24"/>
        </w:rPr>
      </w:pPr>
      <w:r w:rsidRPr="00461271">
        <w:rPr>
          <w:rFonts w:ascii="Times New Roman" w:hAnsi="Times New Roman" w:cs="Times New Roman"/>
          <w:sz w:val="24"/>
          <w:szCs w:val="24"/>
        </w:rPr>
        <w:t xml:space="preserve">Front end – HTML, CSS, JS, </w:t>
      </w:r>
      <w:proofErr w:type="spellStart"/>
      <w:r w:rsidRPr="00461271">
        <w:rPr>
          <w:rFonts w:ascii="Times New Roman" w:hAnsi="Times New Roman" w:cs="Times New Roman"/>
          <w:sz w:val="24"/>
          <w:szCs w:val="24"/>
        </w:rPr>
        <w:t>JQuery</w:t>
      </w:r>
      <w:proofErr w:type="spellEnd"/>
    </w:p>
    <w:p w14:paraId="6E56697F" w14:textId="57937604" w:rsidR="00966235" w:rsidRPr="00461271" w:rsidRDefault="00966235" w:rsidP="00966235">
      <w:pPr>
        <w:spacing w:before="240" w:line="360" w:lineRule="auto"/>
        <w:rPr>
          <w:rFonts w:ascii="Times New Roman" w:hAnsi="Times New Roman"/>
          <w:i/>
          <w:sz w:val="24"/>
          <w:szCs w:val="24"/>
        </w:rPr>
      </w:pPr>
      <w:r w:rsidRPr="00461271">
        <w:rPr>
          <w:rFonts w:ascii="Times New Roman" w:hAnsi="Times New Roman"/>
          <w:i/>
          <w:sz w:val="24"/>
          <w:szCs w:val="24"/>
        </w:rPr>
        <w:t>Hardware Requirements</w:t>
      </w:r>
      <w:r w:rsidR="000840C5">
        <w:rPr>
          <w:rFonts w:ascii="Times New Roman" w:hAnsi="Times New Roman"/>
          <w:i/>
          <w:sz w:val="24"/>
          <w:szCs w:val="24"/>
        </w:rPr>
        <w:t xml:space="preserve"> :</w:t>
      </w:r>
    </w:p>
    <w:p w14:paraId="041A2746" w14:textId="77777777" w:rsidR="00966235" w:rsidRPr="00461271" w:rsidRDefault="00966235" w:rsidP="005A3F63">
      <w:pPr>
        <w:pStyle w:val="ListParagraph1"/>
        <w:numPr>
          <w:ilvl w:val="0"/>
          <w:numId w:val="2"/>
        </w:numPr>
        <w:spacing w:before="240" w:line="360" w:lineRule="auto"/>
        <w:jc w:val="both"/>
        <w:rPr>
          <w:rFonts w:ascii="Times New Roman" w:hAnsi="Times New Roman" w:cs="Times New Roman"/>
          <w:b/>
          <w:bCs/>
          <w:sz w:val="24"/>
          <w:szCs w:val="24"/>
        </w:rPr>
      </w:pPr>
      <w:r w:rsidRPr="00461271">
        <w:rPr>
          <w:rFonts w:ascii="Times New Roman" w:hAnsi="Times New Roman" w:cs="Times New Roman"/>
          <w:sz w:val="24"/>
          <w:szCs w:val="24"/>
        </w:rPr>
        <w:t xml:space="preserve">RAM: </w:t>
      </w:r>
      <w:r w:rsidRPr="00461271">
        <w:rPr>
          <w:rFonts w:ascii="Times New Roman" w:hAnsi="Times New Roman" w:cs="Times New Roman"/>
          <w:b/>
          <w:bCs/>
          <w:sz w:val="24"/>
          <w:szCs w:val="24"/>
        </w:rPr>
        <w:t>4GB+</w:t>
      </w:r>
    </w:p>
    <w:p w14:paraId="7A615EE6" w14:textId="77777777" w:rsidR="00966235" w:rsidRPr="00461271" w:rsidRDefault="00966235" w:rsidP="005A3F63">
      <w:pPr>
        <w:pStyle w:val="ListParagraph1"/>
        <w:numPr>
          <w:ilvl w:val="0"/>
          <w:numId w:val="2"/>
        </w:numPr>
        <w:spacing w:before="240" w:line="360" w:lineRule="auto"/>
        <w:jc w:val="both"/>
        <w:rPr>
          <w:rFonts w:ascii="Times New Roman" w:hAnsi="Times New Roman" w:cs="Times New Roman"/>
          <w:b/>
          <w:bCs/>
          <w:sz w:val="24"/>
          <w:szCs w:val="24"/>
        </w:rPr>
      </w:pPr>
      <w:r w:rsidRPr="00461271">
        <w:rPr>
          <w:rFonts w:ascii="Times New Roman" w:hAnsi="Times New Roman" w:cs="Times New Roman"/>
          <w:sz w:val="24"/>
          <w:szCs w:val="24"/>
        </w:rPr>
        <w:t xml:space="preserve">Processor: </w:t>
      </w:r>
      <w:r w:rsidRPr="00461271">
        <w:rPr>
          <w:rFonts w:ascii="Times New Roman" w:hAnsi="Times New Roman" w:cs="Times New Roman"/>
          <w:b/>
          <w:bCs/>
          <w:sz w:val="24"/>
          <w:szCs w:val="24"/>
        </w:rPr>
        <w:t>Intel Dual Core on wards</w:t>
      </w:r>
    </w:p>
    <w:p w14:paraId="04829FC9" w14:textId="77777777" w:rsidR="00966235" w:rsidRPr="00461271" w:rsidRDefault="00966235" w:rsidP="005A3F63">
      <w:pPr>
        <w:pStyle w:val="ListParagraph1"/>
        <w:numPr>
          <w:ilvl w:val="0"/>
          <w:numId w:val="2"/>
        </w:numPr>
        <w:spacing w:before="240" w:line="360" w:lineRule="auto"/>
        <w:jc w:val="both"/>
        <w:rPr>
          <w:rFonts w:ascii="Times New Roman" w:hAnsi="Times New Roman" w:cs="Times New Roman"/>
          <w:b/>
          <w:bCs/>
          <w:sz w:val="24"/>
          <w:szCs w:val="24"/>
        </w:rPr>
      </w:pPr>
      <w:r w:rsidRPr="00461271">
        <w:rPr>
          <w:rFonts w:ascii="Times New Roman" w:hAnsi="Times New Roman" w:cs="Times New Roman"/>
          <w:sz w:val="24"/>
          <w:szCs w:val="24"/>
        </w:rPr>
        <w:t xml:space="preserve">Processor Speed: </w:t>
      </w:r>
      <w:r w:rsidRPr="00461271">
        <w:rPr>
          <w:rFonts w:ascii="Times New Roman" w:hAnsi="Times New Roman" w:cs="Times New Roman"/>
          <w:b/>
          <w:bCs/>
          <w:sz w:val="24"/>
          <w:szCs w:val="24"/>
        </w:rPr>
        <w:t>2.4ghz+</w:t>
      </w:r>
    </w:p>
    <w:p w14:paraId="223889CF" w14:textId="77777777" w:rsidR="00966235" w:rsidRPr="00461271" w:rsidRDefault="00966235" w:rsidP="005A3F63">
      <w:pPr>
        <w:pStyle w:val="ListParagraph1"/>
        <w:numPr>
          <w:ilvl w:val="0"/>
          <w:numId w:val="2"/>
        </w:numPr>
        <w:spacing w:before="240" w:line="360" w:lineRule="auto"/>
        <w:jc w:val="both"/>
        <w:rPr>
          <w:rFonts w:ascii="Times New Roman" w:hAnsi="Times New Roman" w:cs="Times New Roman"/>
          <w:b/>
          <w:bCs/>
          <w:sz w:val="24"/>
          <w:szCs w:val="24"/>
        </w:rPr>
      </w:pPr>
      <w:r w:rsidRPr="00461271">
        <w:rPr>
          <w:rFonts w:ascii="Times New Roman" w:hAnsi="Times New Roman" w:cs="Times New Roman"/>
          <w:sz w:val="24"/>
          <w:szCs w:val="24"/>
        </w:rPr>
        <w:t xml:space="preserve">Hard Disk: </w:t>
      </w:r>
      <w:r w:rsidRPr="00461271">
        <w:rPr>
          <w:rFonts w:ascii="Times New Roman" w:hAnsi="Times New Roman" w:cs="Times New Roman"/>
          <w:b/>
          <w:bCs/>
          <w:sz w:val="24"/>
          <w:szCs w:val="24"/>
        </w:rPr>
        <w:t>500GB+</w:t>
      </w:r>
    </w:p>
    <w:p w14:paraId="6E0B8EFB" w14:textId="0292F16D" w:rsidR="00913979" w:rsidRPr="00461271" w:rsidRDefault="000840C5" w:rsidP="00913979">
      <w:pPr>
        <w:spacing w:before="240" w:line="360" w:lineRule="auto"/>
        <w:jc w:val="both"/>
        <w:rPr>
          <w:rFonts w:ascii="Times New Roman" w:hAnsi="Times New Roman"/>
          <w:b/>
          <w:sz w:val="28"/>
          <w:szCs w:val="28"/>
        </w:rPr>
      </w:pPr>
      <w:r w:rsidRPr="00461271">
        <w:rPr>
          <w:rFonts w:ascii="Times New Roman" w:hAnsi="Times New Roman"/>
          <w:b/>
          <w:sz w:val="28"/>
          <w:szCs w:val="28"/>
        </w:rPr>
        <w:t>3.2 EXISTING SYSTEM</w:t>
      </w:r>
    </w:p>
    <w:p w14:paraId="4C7929A5" w14:textId="77777777" w:rsidR="00403EBE" w:rsidRPr="00461271" w:rsidRDefault="00403EBE" w:rsidP="00403EBE">
      <w:pPr>
        <w:spacing w:before="240" w:line="360" w:lineRule="auto"/>
        <w:ind w:firstLine="720"/>
        <w:jc w:val="both"/>
        <w:rPr>
          <w:rFonts w:ascii="Times New Roman" w:eastAsia="Arial Unicode MS" w:hAnsi="Times New Roman"/>
          <w:color w:val="333333"/>
          <w:sz w:val="24"/>
          <w:szCs w:val="24"/>
          <w:shd w:val="clear" w:color="auto" w:fill="FFFFFF"/>
        </w:rPr>
      </w:pPr>
      <w:r w:rsidRPr="00461271">
        <w:rPr>
          <w:rFonts w:ascii="Times New Roman" w:eastAsia="Arial Unicode MS" w:hAnsi="Times New Roman"/>
          <w:color w:val="333333"/>
          <w:sz w:val="24"/>
          <w:szCs w:val="24"/>
          <w:shd w:val="clear" w:color="auto" w:fill="FFFFFF"/>
        </w:rPr>
        <w:t xml:space="preserve">In real time it is very important to know the cropping patterns for the farmers to earn good profits. Current system is manual system where based on the previous crop cultivations and experience farmers will decide the crop types to grow. Sometimes farmers may get good crop yield and profits but sometimes crop selection may lead to poor crop yield and loss to the farmers. Many research papers worked on this topic where they mainly concentrated on crop prediction using machine learning but not cropping patterns prediction which proposed system does. All </w:t>
      </w:r>
      <w:r w:rsidRPr="00461271">
        <w:rPr>
          <w:rFonts w:ascii="Times New Roman" w:eastAsia="Arial Unicode MS" w:hAnsi="Times New Roman"/>
          <w:color w:val="333333"/>
          <w:sz w:val="24"/>
          <w:szCs w:val="24"/>
          <w:shd w:val="clear" w:color="auto" w:fill="FFFFFF"/>
        </w:rPr>
        <w:lastRenderedPageBreak/>
        <w:t>existing works are just models but not real time implementation. We require a system that can automatically predicts the cropping patters and helps farmers to know the right crop types to grow to get better yield and profits.</w:t>
      </w:r>
    </w:p>
    <w:p w14:paraId="5F3F7F86" w14:textId="7595DDDC" w:rsidR="00390DD5" w:rsidRPr="00461271" w:rsidRDefault="000840C5" w:rsidP="00390DD5">
      <w:pPr>
        <w:spacing w:before="240" w:line="360" w:lineRule="auto"/>
        <w:jc w:val="both"/>
        <w:rPr>
          <w:rFonts w:ascii="Times New Roman" w:hAnsi="Times New Roman"/>
          <w:b/>
          <w:bCs/>
          <w:sz w:val="24"/>
          <w:szCs w:val="24"/>
          <w:shd w:val="clear" w:color="auto" w:fill="FFFFFF"/>
        </w:rPr>
      </w:pPr>
      <w:r w:rsidRPr="00461271">
        <w:rPr>
          <w:rFonts w:ascii="Times New Roman" w:hAnsi="Times New Roman"/>
          <w:b/>
          <w:bCs/>
          <w:sz w:val="24"/>
          <w:szCs w:val="24"/>
          <w:shd w:val="clear" w:color="auto" w:fill="FFFFFF"/>
        </w:rPr>
        <w:t>3.2.1 LIMITATIONS OF THE EXISTING SYSTEM</w:t>
      </w:r>
    </w:p>
    <w:p w14:paraId="220C16B1"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Only crop prediction not cropping patterns prediction</w:t>
      </w:r>
    </w:p>
    <w:p w14:paraId="44CF4411"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Manual process</w:t>
      </w:r>
    </w:p>
    <w:p w14:paraId="5E7309C1"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Previous results and experience considered</w:t>
      </w:r>
    </w:p>
    <w:p w14:paraId="7E4A192F"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Leads to wrong estimations.</w:t>
      </w:r>
    </w:p>
    <w:p w14:paraId="7BB52BBD"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Loss to farmers</w:t>
      </w:r>
    </w:p>
    <w:p w14:paraId="705BE1AD"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Less crop yield</w:t>
      </w:r>
    </w:p>
    <w:p w14:paraId="0FED98F8" w14:textId="77777777" w:rsidR="004066BC" w:rsidRPr="00461271" w:rsidRDefault="004066BC" w:rsidP="00A84465">
      <w:pPr>
        <w:pStyle w:val="ListParagraph"/>
        <w:numPr>
          <w:ilvl w:val="0"/>
          <w:numId w:val="41"/>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No real time implementations done</w:t>
      </w:r>
    </w:p>
    <w:p w14:paraId="291223F5" w14:textId="0AE011FA" w:rsidR="00913979" w:rsidRPr="00461271" w:rsidRDefault="000840C5" w:rsidP="00390DD5">
      <w:pPr>
        <w:widowControl w:val="0"/>
        <w:tabs>
          <w:tab w:val="left" w:pos="-1440"/>
          <w:tab w:val="left" w:pos="-720"/>
          <w:tab w:val="left" w:pos="0"/>
          <w:tab w:val="left" w:pos="240"/>
        </w:tabs>
        <w:autoSpaceDE w:val="0"/>
        <w:autoSpaceDN w:val="0"/>
        <w:adjustRightInd w:val="0"/>
        <w:spacing w:line="360" w:lineRule="auto"/>
        <w:jc w:val="both"/>
        <w:rPr>
          <w:rFonts w:ascii="Times New Roman" w:hAnsi="Times New Roman"/>
          <w:b/>
          <w:sz w:val="28"/>
          <w:szCs w:val="28"/>
          <w:shd w:val="clear" w:color="auto" w:fill="FFFFFF"/>
        </w:rPr>
      </w:pPr>
      <w:r w:rsidRPr="00461271">
        <w:rPr>
          <w:rFonts w:ascii="Times New Roman" w:hAnsi="Times New Roman"/>
          <w:b/>
          <w:sz w:val="28"/>
          <w:szCs w:val="28"/>
          <w:shd w:val="clear" w:color="auto" w:fill="FFFFFF"/>
        </w:rPr>
        <w:t>3.3 PROBLEM STATEMENT</w:t>
      </w:r>
    </w:p>
    <w:p w14:paraId="37FA3AE2" w14:textId="77777777" w:rsidR="00451B0A" w:rsidRPr="00461271" w:rsidRDefault="00451B0A" w:rsidP="00451B0A">
      <w:pPr>
        <w:spacing w:before="240" w:line="360" w:lineRule="auto"/>
        <w:ind w:firstLine="720"/>
        <w:jc w:val="both"/>
        <w:rPr>
          <w:rFonts w:ascii="Times New Roman" w:eastAsia="Arial Unicode MS" w:hAnsi="Times New Roman"/>
          <w:color w:val="333333"/>
          <w:sz w:val="24"/>
          <w:szCs w:val="24"/>
          <w:shd w:val="clear" w:color="auto" w:fill="FFFFFF"/>
        </w:rPr>
      </w:pPr>
      <w:r w:rsidRPr="00461271">
        <w:rPr>
          <w:rFonts w:ascii="Times New Roman" w:eastAsia="Arial Unicode MS" w:hAnsi="Times New Roman"/>
          <w:color w:val="333333"/>
          <w:sz w:val="24"/>
          <w:szCs w:val="24"/>
          <w:shd w:val="clear" w:color="auto" w:fill="FFFFFF"/>
        </w:rPr>
        <w:t>It is crucial for the farmers to know what all different types of crops can be cultivated in his/her land so as to get good crop quality and yield. As current system is the manual system which needs more time, experience and proper judgements which may lead to less crop yield and loss to farmers. There are important relationship between different types of crops so as to get better crop yields. As we do not have the proper system to find the cropping patters, we require a automation for cropping patterns prediction to help farmers to grow better crops types for better yield and profits.</w:t>
      </w:r>
    </w:p>
    <w:p w14:paraId="15B1B184" w14:textId="51C8B2EC" w:rsidR="00913979" w:rsidRPr="00461271" w:rsidRDefault="000840C5" w:rsidP="00CB2D37">
      <w:pPr>
        <w:spacing w:before="240" w:line="360" w:lineRule="auto"/>
        <w:jc w:val="both"/>
        <w:rPr>
          <w:rFonts w:ascii="Times New Roman" w:hAnsi="Times New Roman"/>
          <w:b/>
          <w:sz w:val="28"/>
          <w:szCs w:val="28"/>
          <w:shd w:val="clear" w:color="auto" w:fill="FFFFFF"/>
        </w:rPr>
      </w:pPr>
      <w:r w:rsidRPr="00461271">
        <w:rPr>
          <w:rFonts w:ascii="Times New Roman" w:hAnsi="Times New Roman"/>
          <w:b/>
          <w:sz w:val="28"/>
          <w:szCs w:val="28"/>
          <w:shd w:val="clear" w:color="auto" w:fill="FFFFFF"/>
        </w:rPr>
        <w:t>3.4 PROPOSED SYSTEM</w:t>
      </w:r>
    </w:p>
    <w:p w14:paraId="5CF3DE62"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is an automation for cropping patterns prediction to know right crops to grow in the available land.</w:t>
      </w:r>
    </w:p>
    <w:p w14:paraId="12A72FBE"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will predict the priority of crops to grow in order to get better crop yields.</w:t>
      </w:r>
    </w:p>
    <w:p w14:paraId="32DF5335"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helps the farmers in deciding better crops for cultivation.</w:t>
      </w:r>
    </w:p>
    <w:p w14:paraId="3C87E129"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is a real time application meant for agriculture departments and farmers.</w:t>
      </w:r>
    </w:p>
    <w:p w14:paraId="43D5B19E"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is a GUI based browser based application where users of the application can access using browsers such as chrome, Firefox, Opera, Edge etc...</w:t>
      </w:r>
    </w:p>
    <w:p w14:paraId="780BDE6D"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uses the datasets collected from agriculture departments.</w:t>
      </w:r>
    </w:p>
    <w:p w14:paraId="7A60E83E"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System uses all crop types such as Kharif, Zaid and Rabi.</w:t>
      </w:r>
    </w:p>
    <w:p w14:paraId="72BA7B0C"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 xml:space="preserve">System uses efficient machine learning algorithms such as </w:t>
      </w:r>
      <w:proofErr w:type="spellStart"/>
      <w:r w:rsidRPr="00461271">
        <w:rPr>
          <w:rFonts w:eastAsia="Arial Unicode MS"/>
          <w:color w:val="333333"/>
          <w:sz w:val="24"/>
          <w:shd w:val="clear" w:color="auto" w:fill="FFFFFF"/>
        </w:rPr>
        <w:t>apriori</w:t>
      </w:r>
      <w:proofErr w:type="spellEnd"/>
      <w:r w:rsidRPr="00461271">
        <w:rPr>
          <w:rFonts w:eastAsia="Arial Unicode MS"/>
          <w:color w:val="333333"/>
          <w:sz w:val="24"/>
          <w:shd w:val="clear" w:color="auto" w:fill="FFFFFF"/>
        </w:rPr>
        <w:t xml:space="preserve"> algorithm, FP algorithm or Eclat algorithm for cropping patterns prediction.</w:t>
      </w:r>
    </w:p>
    <w:p w14:paraId="770F642E"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lastRenderedPageBreak/>
        <w:t>2 algorithms will be used for processing datasets and results will be compared to identify better algorithm.</w:t>
      </w:r>
    </w:p>
    <w:p w14:paraId="24833D69" w14:textId="77777777" w:rsidR="00D54ADD" w:rsidRPr="00461271" w:rsidRDefault="00D54ADD" w:rsidP="00A84465">
      <w:pPr>
        <w:pStyle w:val="ListParagraph"/>
        <w:numPr>
          <w:ilvl w:val="0"/>
          <w:numId w:val="42"/>
        </w:numPr>
        <w:suppressAutoHyphens/>
        <w:spacing w:before="240" w:after="200" w:line="360" w:lineRule="auto"/>
        <w:jc w:val="both"/>
        <w:rPr>
          <w:rFonts w:eastAsia="Arial Unicode MS"/>
          <w:color w:val="333333"/>
          <w:sz w:val="24"/>
          <w:shd w:val="clear" w:color="auto" w:fill="FFFFFF"/>
        </w:rPr>
      </w:pPr>
      <w:r w:rsidRPr="00461271">
        <w:rPr>
          <w:rFonts w:eastAsia="Arial Unicode MS"/>
          <w:color w:val="333333"/>
          <w:sz w:val="24"/>
          <w:shd w:val="clear" w:color="auto" w:fill="FFFFFF"/>
        </w:rPr>
        <w:t xml:space="preserve">System developed using Full stack development technologies such as Visual Studio, SQL Server, HTML, CSS, JS, and </w:t>
      </w:r>
      <w:proofErr w:type="spellStart"/>
      <w:r w:rsidRPr="00461271">
        <w:rPr>
          <w:rFonts w:eastAsia="Arial Unicode MS"/>
          <w:color w:val="333333"/>
          <w:sz w:val="24"/>
          <w:shd w:val="clear" w:color="auto" w:fill="FFFFFF"/>
        </w:rPr>
        <w:t>JQuery</w:t>
      </w:r>
      <w:proofErr w:type="spellEnd"/>
      <w:r w:rsidRPr="00461271">
        <w:rPr>
          <w:rFonts w:eastAsia="Arial Unicode MS"/>
          <w:color w:val="333333"/>
          <w:sz w:val="24"/>
          <w:shd w:val="clear" w:color="auto" w:fill="FFFFFF"/>
        </w:rPr>
        <w:t>.</w:t>
      </w:r>
    </w:p>
    <w:p w14:paraId="59D7B2FE" w14:textId="22D947C7" w:rsidR="00C14CED" w:rsidRPr="00461271" w:rsidRDefault="000840C5" w:rsidP="00C14CED">
      <w:pPr>
        <w:spacing w:before="240" w:line="360" w:lineRule="auto"/>
        <w:jc w:val="both"/>
        <w:rPr>
          <w:rFonts w:ascii="Times New Roman" w:hAnsi="Times New Roman"/>
          <w:b/>
          <w:bCs/>
          <w:sz w:val="28"/>
          <w:szCs w:val="28"/>
        </w:rPr>
      </w:pPr>
      <w:r w:rsidRPr="00461271">
        <w:rPr>
          <w:rFonts w:ascii="Times New Roman" w:hAnsi="Times New Roman"/>
          <w:b/>
          <w:bCs/>
          <w:sz w:val="28"/>
          <w:szCs w:val="28"/>
        </w:rPr>
        <w:t>3.5 METHODOLOGY</w:t>
      </w:r>
    </w:p>
    <w:p w14:paraId="42FAAFE9" w14:textId="04993113" w:rsidR="00560100" w:rsidRPr="00461271" w:rsidRDefault="00560100" w:rsidP="00560100">
      <w:pPr>
        <w:spacing w:before="240" w:line="360" w:lineRule="auto"/>
        <w:jc w:val="both"/>
        <w:rPr>
          <w:rFonts w:ascii="Times New Roman" w:hAnsi="Times New Roman"/>
          <w:b/>
          <w:sz w:val="24"/>
          <w:szCs w:val="24"/>
          <w:shd w:val="clear" w:color="auto" w:fill="FFFFFF"/>
        </w:rPr>
      </w:pPr>
      <w:r w:rsidRPr="00461271">
        <w:rPr>
          <w:rFonts w:ascii="Times New Roman" w:hAnsi="Times New Roman"/>
          <w:b/>
          <w:sz w:val="24"/>
          <w:szCs w:val="24"/>
          <w:shd w:val="clear" w:color="auto" w:fill="FFFFFF"/>
        </w:rPr>
        <w:t>Machine Learning</w:t>
      </w:r>
      <w:r w:rsidR="000840C5">
        <w:rPr>
          <w:rFonts w:ascii="Times New Roman" w:hAnsi="Times New Roman"/>
          <w:b/>
          <w:sz w:val="24"/>
          <w:szCs w:val="24"/>
          <w:shd w:val="clear" w:color="auto" w:fill="FFFFFF"/>
        </w:rPr>
        <w:t xml:space="preserve"> :</w:t>
      </w:r>
    </w:p>
    <w:p w14:paraId="263B5E3B" w14:textId="77777777" w:rsidR="00560100" w:rsidRPr="00461271" w:rsidRDefault="00560100" w:rsidP="00560100">
      <w:pPr>
        <w:spacing w:before="240" w:line="360" w:lineRule="auto"/>
        <w:ind w:firstLine="720"/>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Machine learning is a process of studying a system based on data. Machine learning is a part of data science where we use machine learning algorithms to process data.</w:t>
      </w:r>
    </w:p>
    <w:p w14:paraId="4E9AB614" w14:textId="0D54EE14" w:rsidR="00560100" w:rsidRPr="00461271" w:rsidRDefault="00560100" w:rsidP="00560100">
      <w:pPr>
        <w:spacing w:before="240" w:line="360" w:lineRule="auto"/>
        <w:jc w:val="both"/>
        <w:rPr>
          <w:rFonts w:ascii="Times New Roman" w:hAnsi="Times New Roman"/>
          <w:b/>
          <w:sz w:val="24"/>
          <w:szCs w:val="24"/>
          <w:shd w:val="clear" w:color="auto" w:fill="FFFFFF"/>
        </w:rPr>
      </w:pPr>
      <w:r w:rsidRPr="00461271">
        <w:rPr>
          <w:rFonts w:ascii="Times New Roman" w:hAnsi="Times New Roman"/>
          <w:b/>
          <w:sz w:val="24"/>
          <w:szCs w:val="24"/>
          <w:shd w:val="clear" w:color="auto" w:fill="FFFFFF"/>
        </w:rPr>
        <w:t>Supervised Learning Technique</w:t>
      </w:r>
      <w:r w:rsidR="000840C5">
        <w:rPr>
          <w:rFonts w:ascii="Times New Roman" w:hAnsi="Times New Roman"/>
          <w:b/>
          <w:sz w:val="24"/>
          <w:szCs w:val="24"/>
          <w:shd w:val="clear" w:color="auto" w:fill="FFFFFF"/>
        </w:rPr>
        <w:t xml:space="preserve"> :</w:t>
      </w:r>
    </w:p>
    <w:p w14:paraId="20480365" w14:textId="77777777" w:rsidR="00560100" w:rsidRPr="00461271" w:rsidRDefault="006663B2" w:rsidP="00560100">
      <w:pPr>
        <w:spacing w:before="240" w:line="360" w:lineRule="auto"/>
        <w:ind w:firstLine="720"/>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It’s</w:t>
      </w:r>
      <w:r w:rsidR="00560100" w:rsidRPr="00461271">
        <w:rPr>
          <w:rFonts w:ascii="Times New Roman" w:hAnsi="Times New Roman"/>
          <w:bCs/>
          <w:sz w:val="24"/>
          <w:szCs w:val="24"/>
          <w:shd w:val="clear" w:color="auto" w:fill="FFFFFF"/>
        </w:rPr>
        <w:t xml:space="preserve"> a predictive model used for the tasks where it involves prediction of one value using other values in the data-set. Supervised learning will have predefined labels. It classifies an object based on the parameters to one of the predefined set of labels. We have many algorithms to build model in supervised learning such as KNN, Naive bayes, Decision Tree, ID3, Random Forest, </w:t>
      </w:r>
      <w:r w:rsidRPr="00461271">
        <w:rPr>
          <w:rFonts w:ascii="Times New Roman" w:hAnsi="Times New Roman"/>
          <w:bCs/>
          <w:sz w:val="24"/>
          <w:szCs w:val="24"/>
          <w:shd w:val="clear" w:color="auto" w:fill="FFFFFF"/>
        </w:rPr>
        <w:t>SVM,</w:t>
      </w:r>
      <w:r w:rsidR="00560100" w:rsidRPr="00461271">
        <w:rPr>
          <w:rFonts w:ascii="Times New Roman" w:hAnsi="Times New Roman"/>
          <w:bCs/>
          <w:sz w:val="24"/>
          <w:szCs w:val="24"/>
          <w:shd w:val="clear" w:color="auto" w:fill="FFFFFF"/>
        </w:rPr>
        <w:t xml:space="preserve"> Regression techniques </w:t>
      </w:r>
      <w:proofErr w:type="spellStart"/>
      <w:r w:rsidR="00560100" w:rsidRPr="00461271">
        <w:rPr>
          <w:rFonts w:ascii="Times New Roman" w:hAnsi="Times New Roman"/>
          <w:bCs/>
          <w:sz w:val="24"/>
          <w:szCs w:val="24"/>
          <w:shd w:val="clear" w:color="auto" w:fill="FFFFFF"/>
        </w:rPr>
        <w:t>etc</w:t>
      </w:r>
      <w:proofErr w:type="spellEnd"/>
      <w:r w:rsidR="00560100" w:rsidRPr="00461271">
        <w:rPr>
          <w:rFonts w:ascii="Times New Roman" w:hAnsi="Times New Roman"/>
          <w:bCs/>
          <w:sz w:val="24"/>
          <w:szCs w:val="24"/>
          <w:shd w:val="clear" w:color="auto" w:fill="FFFFFF"/>
        </w:rPr>
        <w:t>…. Depending of the requirement, labels, parameters and data-set we select the appropriate algorithm for predictions. Algorithm is used to build a model that makes predictions based on evidence in the presence of uncertainty.</w:t>
      </w:r>
    </w:p>
    <w:p w14:paraId="05B70346" w14:textId="77777777" w:rsidR="00560100" w:rsidRPr="00461271" w:rsidRDefault="00560100" w:rsidP="00560100">
      <w:pPr>
        <w:spacing w:before="240" w:line="360" w:lineRule="auto"/>
        <w:ind w:firstLine="720"/>
        <w:jc w:val="both"/>
        <w:rPr>
          <w:rFonts w:ascii="Times New Roman" w:hAnsi="Times New Roman"/>
          <w:bCs/>
          <w:sz w:val="24"/>
          <w:szCs w:val="24"/>
          <w:shd w:val="clear" w:color="auto" w:fill="FFFFFF"/>
        </w:rPr>
      </w:pPr>
      <w:r w:rsidRPr="00461271">
        <w:rPr>
          <w:rFonts w:ascii="Times New Roman" w:hAnsi="Times New Roman"/>
          <w:bCs/>
          <w:sz w:val="24"/>
          <w:szCs w:val="24"/>
          <w:shd w:val="clear" w:color="auto" w:fill="FFFFFF"/>
        </w:rPr>
        <w:t>In this project For prediction we make use to “</w:t>
      </w:r>
      <w:r w:rsidRPr="00461271">
        <w:rPr>
          <w:rFonts w:ascii="Times New Roman" w:hAnsi="Times New Roman"/>
          <w:bCs/>
          <w:i/>
          <w:iCs/>
          <w:sz w:val="24"/>
          <w:szCs w:val="24"/>
          <w:shd w:val="clear" w:color="auto" w:fill="FFFFFF"/>
        </w:rPr>
        <w:t>naive bayes algorithm OR KNN algorithm</w:t>
      </w:r>
      <w:r w:rsidRPr="00461271">
        <w:rPr>
          <w:rFonts w:ascii="Times New Roman" w:hAnsi="Times New Roman"/>
          <w:bCs/>
          <w:sz w:val="24"/>
          <w:szCs w:val="24"/>
          <w:shd w:val="clear" w:color="auto" w:fill="FFFFFF"/>
        </w:rPr>
        <w:t>” which is an efficient and works fine for all different sets of parameters. It also generates accurate results.</w:t>
      </w:r>
    </w:p>
    <w:p w14:paraId="59055624" w14:textId="0353EC09" w:rsidR="00F54928" w:rsidRPr="00461271" w:rsidRDefault="00F54928" w:rsidP="00F54928">
      <w:pPr>
        <w:spacing w:before="240" w:line="360" w:lineRule="auto"/>
        <w:jc w:val="both"/>
        <w:rPr>
          <w:rFonts w:ascii="Times New Roman" w:hAnsi="Times New Roman"/>
          <w:b/>
          <w:bCs/>
          <w:sz w:val="24"/>
          <w:szCs w:val="24"/>
          <w:shd w:val="clear" w:color="auto" w:fill="FFFFFF"/>
        </w:rPr>
      </w:pPr>
      <w:r w:rsidRPr="00461271">
        <w:rPr>
          <w:rFonts w:ascii="Times New Roman" w:hAnsi="Times New Roman"/>
          <w:b/>
          <w:bCs/>
          <w:sz w:val="24"/>
          <w:szCs w:val="24"/>
          <w:shd w:val="clear" w:color="auto" w:fill="FFFFFF"/>
        </w:rPr>
        <w:t>Unsupervised Learning Technique</w:t>
      </w:r>
      <w:r w:rsidR="000840C5">
        <w:rPr>
          <w:rFonts w:ascii="Times New Roman" w:hAnsi="Times New Roman"/>
          <w:b/>
          <w:bCs/>
          <w:sz w:val="24"/>
          <w:szCs w:val="24"/>
          <w:shd w:val="clear" w:color="auto" w:fill="FFFFFF"/>
        </w:rPr>
        <w:t xml:space="preserve"> :</w:t>
      </w:r>
    </w:p>
    <w:p w14:paraId="3CC68862" w14:textId="77777777" w:rsidR="00F54928" w:rsidRPr="00461271" w:rsidRDefault="00F54928" w:rsidP="00F54928">
      <w:pPr>
        <w:pStyle w:val="NormalWeb"/>
        <w:shd w:val="clear" w:color="auto" w:fill="FFFFFF"/>
        <w:spacing w:before="120" w:after="120" w:line="360" w:lineRule="auto"/>
        <w:ind w:firstLine="720"/>
        <w:jc w:val="both"/>
        <w:rPr>
          <w:color w:val="000000"/>
        </w:rPr>
      </w:pPr>
      <w:r w:rsidRPr="00461271">
        <w:rPr>
          <w:color w:val="000000"/>
        </w:rPr>
        <w:t xml:space="preserve">Association (or relation) is probably the better known and most familiar and straightforward data science technique. Here, we make a simple correlation between two or more items, often of the same type to identify patterns. </w:t>
      </w:r>
    </w:p>
    <w:p w14:paraId="276AE142" w14:textId="77777777" w:rsidR="00F54928" w:rsidRPr="00461271" w:rsidRDefault="00F54928" w:rsidP="00F54928">
      <w:pPr>
        <w:pStyle w:val="NormalWeb"/>
        <w:shd w:val="clear" w:color="auto" w:fill="FFFFFF"/>
        <w:spacing w:before="120" w:after="120" w:line="360" w:lineRule="auto"/>
        <w:ind w:firstLine="720"/>
        <w:jc w:val="both"/>
        <w:rPr>
          <w:color w:val="000000"/>
        </w:rPr>
      </w:pPr>
      <w:r w:rsidRPr="00461271">
        <w:rPr>
          <w:i/>
          <w:iCs/>
          <w:color w:val="000000"/>
        </w:rPr>
        <w:t>For example</w:t>
      </w:r>
      <w:r w:rsidRPr="00461271">
        <w:rPr>
          <w:color w:val="000000"/>
        </w:rPr>
        <w:t xml:space="preserve">, Market-basket analysis, where we track people's buying habits, we might identify that a customer always buys cream when they buy strawberries, and therefore suggest that the next time that they buy strawberries they might also want to buy cream. </w:t>
      </w:r>
    </w:p>
    <w:p w14:paraId="4A5069A8" w14:textId="77777777" w:rsidR="00F54928" w:rsidRPr="00461271" w:rsidRDefault="00F54928" w:rsidP="00F54928">
      <w:pPr>
        <w:pStyle w:val="NormalWeb"/>
        <w:shd w:val="clear" w:color="auto" w:fill="FFFFFF"/>
        <w:spacing w:before="120" w:after="120" w:line="360" w:lineRule="auto"/>
        <w:ind w:firstLine="720"/>
        <w:jc w:val="both"/>
        <w:rPr>
          <w:rFonts w:eastAsia="Arial Unicode MS"/>
          <w:shd w:val="clear" w:color="auto" w:fill="FFFFFF"/>
        </w:rPr>
      </w:pPr>
      <w:r w:rsidRPr="00461271">
        <w:rPr>
          <w:rFonts w:eastAsia="Arial Unicode MS"/>
          <w:shd w:val="clear" w:color="auto" w:fill="FFFFFF"/>
        </w:rPr>
        <w:t>System uses algorith</w:t>
      </w:r>
      <w:r w:rsidR="00BA1AFA" w:rsidRPr="00461271">
        <w:rPr>
          <w:rFonts w:eastAsia="Arial Unicode MS"/>
          <w:shd w:val="clear" w:color="auto" w:fill="FFFFFF"/>
        </w:rPr>
        <w:t xml:space="preserve">ms such as FP growth algorithm or </w:t>
      </w:r>
      <w:proofErr w:type="spellStart"/>
      <w:r w:rsidRPr="00461271">
        <w:rPr>
          <w:rFonts w:eastAsia="Arial Unicode MS"/>
          <w:shd w:val="clear" w:color="auto" w:fill="FFFFFF"/>
        </w:rPr>
        <w:t>Apriori</w:t>
      </w:r>
      <w:proofErr w:type="spellEnd"/>
      <w:r w:rsidRPr="00461271">
        <w:rPr>
          <w:rFonts w:eastAsia="Arial Unicode MS"/>
          <w:shd w:val="clear" w:color="auto" w:fill="FFFFFF"/>
        </w:rPr>
        <w:t xml:space="preserve"> algorithm or ECLAT algorithm or SFIT algorithms to find </w:t>
      </w:r>
      <w:r w:rsidR="00BA1AFA" w:rsidRPr="00461271">
        <w:rPr>
          <w:rFonts w:eastAsia="Arial Unicode MS"/>
          <w:shd w:val="clear" w:color="auto" w:fill="FFFFFF"/>
        </w:rPr>
        <w:t>cropping patterns</w:t>
      </w:r>
      <w:r w:rsidRPr="00461271">
        <w:rPr>
          <w:rFonts w:eastAsia="Arial Unicode MS"/>
          <w:shd w:val="clear" w:color="auto" w:fill="FFFFFF"/>
        </w:rPr>
        <w:t>.</w:t>
      </w:r>
    </w:p>
    <w:p w14:paraId="09F23338" w14:textId="77777777" w:rsidR="00F54928" w:rsidRPr="00461271" w:rsidRDefault="00F54928" w:rsidP="00F54928">
      <w:pPr>
        <w:spacing w:before="240" w:line="360" w:lineRule="auto"/>
        <w:jc w:val="both"/>
        <w:rPr>
          <w:rFonts w:ascii="Times New Roman" w:hAnsi="Times New Roman"/>
          <w:bCs/>
          <w:sz w:val="24"/>
          <w:szCs w:val="24"/>
          <w:shd w:val="clear" w:color="auto" w:fill="FFFFFF"/>
        </w:rPr>
      </w:pPr>
    </w:p>
    <w:p w14:paraId="2BA38F03" w14:textId="74B9A372" w:rsidR="00354777" w:rsidRPr="00461271" w:rsidRDefault="000840C5" w:rsidP="00550FEF">
      <w:pPr>
        <w:suppressAutoHyphens/>
        <w:spacing w:before="240" w:line="360" w:lineRule="auto"/>
        <w:jc w:val="both"/>
        <w:rPr>
          <w:rFonts w:ascii="Times New Roman" w:hAnsi="Times New Roman"/>
          <w:b/>
          <w:sz w:val="28"/>
          <w:szCs w:val="24"/>
        </w:rPr>
      </w:pPr>
      <w:r w:rsidRPr="00461271">
        <w:rPr>
          <w:rFonts w:ascii="Times New Roman" w:hAnsi="Times New Roman"/>
          <w:b/>
          <w:sz w:val="28"/>
          <w:szCs w:val="24"/>
        </w:rPr>
        <w:lastRenderedPageBreak/>
        <w:t>3.6 METHODOLOGY – WATER FALL MODEL</w:t>
      </w:r>
    </w:p>
    <w:p w14:paraId="3CB22B40" w14:textId="77777777" w:rsidR="00354777" w:rsidRPr="00461271" w:rsidRDefault="00354777" w:rsidP="00354777">
      <w:pPr>
        <w:spacing w:before="240" w:line="360" w:lineRule="auto"/>
        <w:ind w:firstLine="720"/>
        <w:jc w:val="both"/>
        <w:rPr>
          <w:rFonts w:ascii="Times New Roman" w:hAnsi="Times New Roman"/>
          <w:sz w:val="24"/>
          <w:szCs w:val="24"/>
        </w:rPr>
      </w:pPr>
      <w:r w:rsidRPr="00461271">
        <w:rPr>
          <w:rFonts w:ascii="Times New Roman" w:hAnsi="Times New Roman"/>
          <w:sz w:val="24"/>
          <w:szCs w:val="24"/>
        </w:rPr>
        <w:t>According to Software Engineering the approach adopted to develop this project is the Iterative waterfall Model. The iterative waterfall Model is a systematic approach that begins at the feasibility study phase and progress through analysis, design, coding, testing, integration and maintenance. Feedback paths are there in each phase to its preceding phase as show in the fig to allow the correction of the errors committed during a phase that are detected in later phase.</w:t>
      </w:r>
    </w:p>
    <w:p w14:paraId="1A3202D4"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935" distR="114935" simplePos="0" relativeHeight="251672576" behindDoc="0" locked="0" layoutInCell="1" allowOverlap="1" wp14:anchorId="1DBA9DC0" wp14:editId="1B42A24C">
                <wp:simplePos x="0" y="0"/>
                <wp:positionH relativeFrom="column">
                  <wp:posOffset>336550</wp:posOffset>
                </wp:positionH>
                <wp:positionV relativeFrom="paragraph">
                  <wp:posOffset>260350</wp:posOffset>
                </wp:positionV>
                <wp:extent cx="1097915" cy="507365"/>
                <wp:effectExtent l="12700" t="13970" r="13335" b="1206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507365"/>
                        </a:xfrm>
                        <a:prstGeom prst="rect">
                          <a:avLst/>
                        </a:prstGeom>
                        <a:solidFill>
                          <a:srgbClr val="FFFFFF"/>
                        </a:solidFill>
                        <a:ln w="6350" cmpd="sng">
                          <a:solidFill>
                            <a:srgbClr val="000000"/>
                          </a:solidFill>
                          <a:miter lim="800000"/>
                          <a:headEnd/>
                          <a:tailEnd/>
                        </a:ln>
                      </wps:spPr>
                      <wps:txbx>
                        <w:txbxContent>
                          <w:p w14:paraId="5009D43C" w14:textId="77777777" w:rsidR="00354777" w:rsidRDefault="00354777" w:rsidP="00354777">
                            <w:pPr>
                              <w:jc w:val="center"/>
                              <w:rPr>
                                <w:b/>
                              </w:rPr>
                            </w:pPr>
                            <w:r>
                              <w:rPr>
                                <w:b/>
                              </w:rPr>
                              <w:t>Feasibility Study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A9DC0" id="_x0000_t202" coordsize="21600,21600" o:spt="202" path="m,l,21600r21600,l21600,xe">
                <v:stroke joinstyle="miter"/>
                <v:path gradientshapeok="t" o:connecttype="rect"/>
              </v:shapetype>
              <v:shape id="Text Box 37" o:spid="_x0000_s1026" type="#_x0000_t202" style="position:absolute;left:0;text-align:left;margin-left:26.5pt;margin-top:20.5pt;width:86.45pt;height:39.95pt;z-index:2516725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" strokeweight=".5pt">
                <v:textbox inset="7.45pt,3.85pt,7.45pt,3.85pt">
                  <w:txbxContent>
                    <w:p w14:paraId="5009D43C" w14:textId="77777777" w:rsidR="00354777" w:rsidRDefault="00354777" w:rsidP="00354777">
                      <w:pPr>
                        <w:jc w:val="center"/>
                        <w:rPr>
                          <w:b/>
                        </w:rPr>
                      </w:pPr>
                      <w:r>
                        <w:rPr>
                          <w:b/>
                        </w:rPr>
                        <w:t>Feasibility Study</w:t>
                      </w:r>
                    </w:p>
                  </w:txbxContent>
                </v:textbox>
              </v:shape>
            </w:pict>
          </mc:Fallback>
        </mc:AlternateContent>
      </w:r>
    </w:p>
    <w:p w14:paraId="0BA34AEC"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300" distR="114300" simplePos="0" relativeHeight="251680768" behindDoc="0" locked="0" layoutInCell="1" allowOverlap="1" wp14:anchorId="66590563" wp14:editId="0030A79F">
                <wp:simplePos x="0" y="0"/>
                <wp:positionH relativeFrom="column">
                  <wp:posOffset>1428750</wp:posOffset>
                </wp:positionH>
                <wp:positionV relativeFrom="paragraph">
                  <wp:posOffset>114935</wp:posOffset>
                </wp:positionV>
                <wp:extent cx="391160" cy="1270"/>
                <wp:effectExtent l="9525" t="7620" r="8890" b="101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160" cy="127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E1642E8" id="_x0000_t32" coordsize="21600,21600" o:spt="32" o:oned="t" path="m,l21600,21600e" filled="f">
                <v:path arrowok="t" fillok="f" o:connecttype="none"/>
                <o:lock v:ext="edit" shapetype="t"/>
              </v:shapetype>
              <v:shape id="Straight Arrow Connector 36" o:spid="_x0000_s1026" type="#_x0000_t32" style="position:absolute;margin-left:112.5pt;margin-top:9.05pt;width:30.8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" strokeweight=".26mm">
                <v:stroke joinstyle="miter"/>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81792" behindDoc="0" locked="0" layoutInCell="1" allowOverlap="1" wp14:anchorId="659B2D84" wp14:editId="0D2E07FC">
                <wp:simplePos x="0" y="0"/>
                <wp:positionH relativeFrom="column">
                  <wp:posOffset>1819275</wp:posOffset>
                </wp:positionH>
                <wp:positionV relativeFrom="paragraph">
                  <wp:posOffset>114935</wp:posOffset>
                </wp:positionV>
                <wp:extent cx="1270" cy="553085"/>
                <wp:effectExtent l="57150" t="7620" r="55880" b="2032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5308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94FD74" id="Straight Arrow Connector 35" o:spid="_x0000_s1026" type="#_x0000_t32" style="position:absolute;margin-left:143.25pt;margin-top:9.05pt;width:.1pt;height:4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" strokeweight=".26mm">
                <v:stroke endarrow="block" joinstyle="miter"/>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89984" behindDoc="0" locked="0" layoutInCell="1" allowOverlap="1" wp14:anchorId="39F5070B" wp14:editId="081C0931">
                <wp:simplePos x="0" y="0"/>
                <wp:positionH relativeFrom="column">
                  <wp:posOffset>695325</wp:posOffset>
                </wp:positionH>
                <wp:positionV relativeFrom="paragraph">
                  <wp:posOffset>372110</wp:posOffset>
                </wp:positionV>
                <wp:extent cx="1270" cy="4858385"/>
                <wp:effectExtent l="57150" t="17145" r="55880" b="2032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858385"/>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E2FFF" id="Straight Arrow Connector 34" o:spid="_x0000_s1026" type="#_x0000_t32" style="position:absolute;margin-left:54.75pt;margin-top:29.3pt;width:.1pt;height:38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" strokeweight=".26mm">
                <v:stroke startarrow="block" endarrow="block" joinstyle="miter"/>
              </v:shape>
            </w:pict>
          </mc:Fallback>
        </mc:AlternateContent>
      </w:r>
      <w:r w:rsidRPr="00461271">
        <w:rPr>
          <w:rFonts w:ascii="Times New Roman" w:hAnsi="Times New Roman"/>
          <w:sz w:val="24"/>
          <w:szCs w:val="24"/>
        </w:rPr>
        <w:t xml:space="preserve">                                               </w:t>
      </w:r>
    </w:p>
    <w:p w14:paraId="127DF34A" w14:textId="77777777" w:rsidR="00354777" w:rsidRPr="00461271" w:rsidRDefault="00354777" w:rsidP="00354777">
      <w:pPr>
        <w:spacing w:before="240" w:line="360" w:lineRule="auto"/>
        <w:jc w:val="both"/>
        <w:rPr>
          <w:rFonts w:ascii="Times New Roman" w:hAnsi="Times New Roman"/>
          <w:sz w:val="24"/>
          <w:szCs w:val="24"/>
          <w:lang w:val="en-IN"/>
        </w:rPr>
      </w:pPr>
      <w:r w:rsidRPr="00461271">
        <w:rPr>
          <w:rFonts w:ascii="Times New Roman" w:hAnsi="Times New Roman"/>
          <w:noProof/>
          <w:lang w:val="en-IN" w:eastAsia="en-IN"/>
        </w:rPr>
        <mc:AlternateContent>
          <mc:Choice Requires="wps">
            <w:drawing>
              <wp:anchor distT="0" distB="0" distL="114935" distR="114935" simplePos="0" relativeHeight="251673600" behindDoc="0" locked="0" layoutInCell="1" allowOverlap="1" wp14:anchorId="36994843" wp14:editId="3175F34E">
                <wp:simplePos x="0" y="0"/>
                <wp:positionH relativeFrom="column">
                  <wp:posOffset>965200</wp:posOffset>
                </wp:positionH>
                <wp:positionV relativeFrom="paragraph">
                  <wp:posOffset>271145</wp:posOffset>
                </wp:positionV>
                <wp:extent cx="1145540" cy="526415"/>
                <wp:effectExtent l="12700" t="7620" r="13335" b="889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526415"/>
                        </a:xfrm>
                        <a:prstGeom prst="rect">
                          <a:avLst/>
                        </a:prstGeom>
                        <a:solidFill>
                          <a:srgbClr val="FFFFFF"/>
                        </a:solidFill>
                        <a:ln w="6350" cmpd="sng">
                          <a:solidFill>
                            <a:srgbClr val="000000"/>
                          </a:solidFill>
                          <a:miter lim="800000"/>
                          <a:headEnd/>
                          <a:tailEnd/>
                        </a:ln>
                      </wps:spPr>
                      <wps:txbx>
                        <w:txbxContent>
                          <w:p w14:paraId="76D7BB43" w14:textId="77777777" w:rsidR="00354777" w:rsidRDefault="00354777" w:rsidP="00354777">
                            <w:pPr>
                              <w:jc w:val="center"/>
                              <w:rPr>
                                <w:b/>
                              </w:rPr>
                            </w:pPr>
                            <w:r>
                              <w:rPr>
                                <w:b/>
                              </w:rPr>
                              <w:t>Analysis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994843" id="Text Box 33" o:spid="_x0000_s1027" type="#_x0000_t202" style="position:absolute;left:0;text-align:left;margin-left:76pt;margin-top:21.35pt;width:90.2pt;height:41.4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" strokeweight=".5pt">
                <v:textbox inset="7.45pt,3.85pt,7.45pt,3.85pt">
                  <w:txbxContent>
                    <w:p w14:paraId="76D7BB43" w14:textId="77777777" w:rsidR="00354777" w:rsidRDefault="00354777" w:rsidP="00354777">
                      <w:pPr>
                        <w:jc w:val="center"/>
                        <w:rPr>
                          <w:b/>
                        </w:rPr>
                      </w:pPr>
                      <w:r>
                        <w:rPr>
                          <w:b/>
                        </w:rPr>
                        <w:t>Analysis</w:t>
                      </w:r>
                    </w:p>
                  </w:txbxContent>
                </v:textbox>
              </v:shape>
            </w:pict>
          </mc:Fallback>
        </mc:AlternateContent>
      </w:r>
    </w:p>
    <w:p w14:paraId="04EB102A"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300" distR="114300" simplePos="0" relativeHeight="251678720" behindDoc="0" locked="0" layoutInCell="1" allowOverlap="1" wp14:anchorId="1503BD52" wp14:editId="4B82BF4A">
                <wp:simplePos x="0" y="0"/>
                <wp:positionH relativeFrom="column">
                  <wp:posOffset>2105025</wp:posOffset>
                </wp:positionH>
                <wp:positionV relativeFrom="paragraph">
                  <wp:posOffset>97155</wp:posOffset>
                </wp:positionV>
                <wp:extent cx="419735" cy="1270"/>
                <wp:effectExtent l="9525" t="10795" r="8890" b="698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735" cy="127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05B98A" id="Straight Arrow Connector 32" o:spid="_x0000_s1026" type="#_x0000_t32" style="position:absolute;margin-left:165.75pt;margin-top:7.65pt;width:33.05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" strokeweight=".26mm">
                <v:stroke joinstyle="miter"/>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79744" behindDoc="0" locked="0" layoutInCell="1" allowOverlap="1" wp14:anchorId="71F1652D" wp14:editId="54C373BF">
                <wp:simplePos x="0" y="0"/>
                <wp:positionH relativeFrom="column">
                  <wp:posOffset>2524125</wp:posOffset>
                </wp:positionH>
                <wp:positionV relativeFrom="paragraph">
                  <wp:posOffset>97155</wp:posOffset>
                </wp:positionV>
                <wp:extent cx="1270" cy="629285"/>
                <wp:effectExtent l="57150" t="10795" r="55880" b="1714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2928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4C6E24" id="Straight Arrow Connector 31" o:spid="_x0000_s1026" type="#_x0000_t32" style="position:absolute;margin-left:198.75pt;margin-top:7.65pt;width:.1pt;height:4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" strokeweight=".26mm">
                <v:stroke endarrow="block" joinstyle="miter"/>
              </v:shape>
            </w:pict>
          </mc:Fallback>
        </mc:AlternateContent>
      </w:r>
      <w:r w:rsidRPr="00461271">
        <w:rPr>
          <w:rFonts w:ascii="Times New Roman" w:hAnsi="Times New Roman"/>
          <w:sz w:val="24"/>
          <w:szCs w:val="24"/>
        </w:rPr>
        <w:t xml:space="preserve">                                </w:t>
      </w:r>
    </w:p>
    <w:p w14:paraId="48D7CA2A"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935" distR="114935" simplePos="0" relativeHeight="251674624" behindDoc="0" locked="0" layoutInCell="1" allowOverlap="1" wp14:anchorId="693C3EBA" wp14:editId="473F4554">
                <wp:simplePos x="0" y="0"/>
                <wp:positionH relativeFrom="column">
                  <wp:posOffset>1812925</wp:posOffset>
                </wp:positionH>
                <wp:positionV relativeFrom="paragraph">
                  <wp:posOffset>329565</wp:posOffset>
                </wp:positionV>
                <wp:extent cx="1069340" cy="469265"/>
                <wp:effectExtent l="12700" t="10795" r="13335" b="571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469265"/>
                        </a:xfrm>
                        <a:prstGeom prst="rect">
                          <a:avLst/>
                        </a:prstGeom>
                        <a:solidFill>
                          <a:srgbClr val="FFFFFF"/>
                        </a:solidFill>
                        <a:ln w="6350" cmpd="sng">
                          <a:solidFill>
                            <a:srgbClr val="000000"/>
                          </a:solidFill>
                          <a:miter lim="800000"/>
                          <a:headEnd/>
                          <a:tailEnd/>
                        </a:ln>
                      </wps:spPr>
                      <wps:txbx>
                        <w:txbxContent>
                          <w:p w14:paraId="74A9FB0E" w14:textId="77777777" w:rsidR="00354777" w:rsidRDefault="00354777" w:rsidP="00354777">
                            <w:pPr>
                              <w:jc w:val="center"/>
                              <w:rPr>
                                <w:b/>
                              </w:rPr>
                            </w:pPr>
                            <w:r>
                              <w:rPr>
                                <w:b/>
                              </w:rPr>
                              <w:t>Design</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C3EBA" id="Text Box 30" o:spid="_x0000_s1028" type="#_x0000_t202" style="position:absolute;left:0;text-align:left;margin-left:142.75pt;margin-top:25.95pt;width:84.2pt;height:36.95pt;z-index:251674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" strokeweight=".5pt">
                <v:textbox inset="7.45pt,3.85pt,7.45pt,3.85pt">
                  <w:txbxContent>
                    <w:p w14:paraId="74A9FB0E" w14:textId="77777777" w:rsidR="00354777" w:rsidRDefault="00354777" w:rsidP="00354777">
                      <w:pPr>
                        <w:jc w:val="center"/>
                        <w:rPr>
                          <w:b/>
                        </w:rPr>
                      </w:pPr>
                      <w:r>
                        <w:rPr>
                          <w:b/>
                        </w:rPr>
                        <w:t>Design</w:t>
                      </w:r>
                    </w:p>
                  </w:txbxContent>
                </v:textbox>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91008" behindDoc="0" locked="0" layoutInCell="1" allowOverlap="1" wp14:anchorId="61538699" wp14:editId="5C5F88AD">
                <wp:simplePos x="0" y="0"/>
                <wp:positionH relativeFrom="column">
                  <wp:posOffset>1495425</wp:posOffset>
                </wp:positionH>
                <wp:positionV relativeFrom="paragraph">
                  <wp:posOffset>12065</wp:posOffset>
                </wp:positionV>
                <wp:extent cx="1270" cy="4048125"/>
                <wp:effectExtent l="57150" t="17145" r="55880" b="2095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048125"/>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1A2354" id="Straight Arrow Connector 29" o:spid="_x0000_s1026" type="#_x0000_t32" style="position:absolute;margin-left:117.75pt;margin-top:.95pt;width:.1pt;height:3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" strokeweight=".26mm">
                <v:stroke startarrow="block" endarrow="block" joinstyle="miter"/>
              </v:shape>
            </w:pict>
          </mc:Fallback>
        </mc:AlternateContent>
      </w:r>
      <w:r w:rsidRPr="00461271">
        <w:rPr>
          <w:rFonts w:ascii="Times New Roman" w:hAnsi="Times New Roman"/>
          <w:sz w:val="24"/>
          <w:szCs w:val="24"/>
        </w:rPr>
        <w:t xml:space="preserve">                               </w:t>
      </w:r>
    </w:p>
    <w:p w14:paraId="19737BDC"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300" distR="114300" simplePos="0" relativeHeight="251682816" behindDoc="0" locked="0" layoutInCell="1" allowOverlap="1" wp14:anchorId="580B40AB" wp14:editId="42BCC892">
                <wp:simplePos x="0" y="0"/>
                <wp:positionH relativeFrom="column">
                  <wp:posOffset>2876550</wp:posOffset>
                </wp:positionH>
                <wp:positionV relativeFrom="paragraph">
                  <wp:posOffset>98425</wp:posOffset>
                </wp:positionV>
                <wp:extent cx="295910" cy="1270"/>
                <wp:effectExtent l="9525" t="13970" r="8890" b="1333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910" cy="127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CE56AD" id="Straight Arrow Connector 28" o:spid="_x0000_s1026" type="#_x0000_t32" style="position:absolute;margin-left:226.5pt;margin-top:7.75pt;width:23.3pt;height:.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" strokeweight=".26mm">
                <v:stroke joinstyle="miter"/>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83840" behindDoc="0" locked="0" layoutInCell="1" allowOverlap="1" wp14:anchorId="5F676AD2" wp14:editId="1D79D5B4">
                <wp:simplePos x="0" y="0"/>
                <wp:positionH relativeFrom="column">
                  <wp:posOffset>3171825</wp:posOffset>
                </wp:positionH>
                <wp:positionV relativeFrom="paragraph">
                  <wp:posOffset>98425</wp:posOffset>
                </wp:positionV>
                <wp:extent cx="1270" cy="676910"/>
                <wp:effectExtent l="57150" t="13970" r="55880"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67691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BE6D40" id="Straight Arrow Connector 27" o:spid="_x0000_s1026" type="#_x0000_t32" style="position:absolute;margin-left:249.75pt;margin-top:7.75pt;width:.1pt;height:5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" strokeweight=".26mm">
                <v:stroke endarrow="block" joinstyle="miter"/>
              </v:shape>
            </w:pict>
          </mc:Fallback>
        </mc:AlternateContent>
      </w:r>
      <w:r w:rsidRPr="00461271">
        <w:rPr>
          <w:rFonts w:ascii="Times New Roman" w:hAnsi="Times New Roman"/>
          <w:sz w:val="24"/>
          <w:szCs w:val="24"/>
        </w:rPr>
        <w:t xml:space="preserve">                                                                                                                                                                                                                                </w:t>
      </w:r>
    </w:p>
    <w:p w14:paraId="7E636F26"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935" distR="114935" simplePos="0" relativeHeight="251675648" behindDoc="0" locked="0" layoutInCell="1" allowOverlap="1" wp14:anchorId="660824F1" wp14:editId="617E277C">
                <wp:simplePos x="0" y="0"/>
                <wp:positionH relativeFrom="column">
                  <wp:posOffset>2517775</wp:posOffset>
                </wp:positionH>
                <wp:positionV relativeFrom="paragraph">
                  <wp:posOffset>378460</wp:posOffset>
                </wp:positionV>
                <wp:extent cx="1050290" cy="478790"/>
                <wp:effectExtent l="12700" t="13970" r="13335" b="1206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478790"/>
                        </a:xfrm>
                        <a:prstGeom prst="rect">
                          <a:avLst/>
                        </a:prstGeom>
                        <a:solidFill>
                          <a:srgbClr val="FFFFFF"/>
                        </a:solidFill>
                        <a:ln w="6350" cmpd="sng">
                          <a:solidFill>
                            <a:srgbClr val="000000"/>
                          </a:solidFill>
                          <a:miter lim="800000"/>
                          <a:headEnd/>
                          <a:tailEnd/>
                        </a:ln>
                      </wps:spPr>
                      <wps:txbx>
                        <w:txbxContent>
                          <w:p w14:paraId="07BC0B54" w14:textId="77777777" w:rsidR="00354777" w:rsidRDefault="00354777" w:rsidP="00354777">
                            <w:pPr>
                              <w:jc w:val="center"/>
                              <w:rPr>
                                <w:b/>
                              </w:rPr>
                            </w:pPr>
                            <w:r>
                              <w:rPr>
                                <w:b/>
                              </w:rPr>
                              <w:t>Coding</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824F1" id="Text Box 26" o:spid="_x0000_s1029" type="#_x0000_t202" style="position:absolute;left:0;text-align:left;margin-left:198.25pt;margin-top:29.8pt;width:82.7pt;height:37.7pt;z-index:2516756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" strokeweight=".5pt">
                <v:textbox inset="7.45pt,3.85pt,7.45pt,3.85pt">
                  <w:txbxContent>
                    <w:p w14:paraId="07BC0B54" w14:textId="77777777" w:rsidR="00354777" w:rsidRDefault="00354777" w:rsidP="00354777">
                      <w:pPr>
                        <w:jc w:val="center"/>
                        <w:rPr>
                          <w:b/>
                        </w:rPr>
                      </w:pPr>
                      <w:r>
                        <w:rPr>
                          <w:b/>
                        </w:rPr>
                        <w:t>Coding</w:t>
                      </w:r>
                    </w:p>
                  </w:txbxContent>
                </v:textbox>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92032" behindDoc="0" locked="0" layoutInCell="1" allowOverlap="1" wp14:anchorId="3FBDBC81" wp14:editId="6CF56F63">
                <wp:simplePos x="0" y="0"/>
                <wp:positionH relativeFrom="column">
                  <wp:posOffset>2286000</wp:posOffset>
                </wp:positionH>
                <wp:positionV relativeFrom="paragraph">
                  <wp:posOffset>13335</wp:posOffset>
                </wp:positionV>
                <wp:extent cx="1270" cy="3267710"/>
                <wp:effectExtent l="57150" t="20320" r="55880" b="1714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267710"/>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D6AD8A" id="Straight Arrow Connector 25" o:spid="_x0000_s1026" type="#_x0000_t32" style="position:absolute;margin-left:180pt;margin-top:1.05pt;width:.1pt;height:25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" strokeweight=".26mm">
                <v:stroke startarrow="block" endarrow="block" joinstyle="miter"/>
              </v:shape>
            </w:pict>
          </mc:Fallback>
        </mc:AlternateContent>
      </w:r>
      <w:r w:rsidRPr="00461271">
        <w:rPr>
          <w:rFonts w:ascii="Times New Roman" w:hAnsi="Times New Roman"/>
          <w:sz w:val="24"/>
          <w:szCs w:val="24"/>
        </w:rPr>
        <w:t xml:space="preserve">                                                                                         </w:t>
      </w:r>
    </w:p>
    <w:p w14:paraId="47AC08E7" w14:textId="77777777" w:rsidR="00354777" w:rsidRPr="00461271" w:rsidRDefault="00354777" w:rsidP="00354777">
      <w:pPr>
        <w:spacing w:before="240" w:line="360" w:lineRule="auto"/>
        <w:jc w:val="both"/>
        <w:rPr>
          <w:rFonts w:ascii="Times New Roman" w:hAnsi="Times New Roman"/>
          <w:sz w:val="24"/>
          <w:szCs w:val="24"/>
          <w:lang w:val="en-IN"/>
        </w:rPr>
      </w:pPr>
      <w:r w:rsidRPr="00461271">
        <w:rPr>
          <w:rFonts w:ascii="Times New Roman" w:hAnsi="Times New Roman"/>
          <w:noProof/>
          <w:lang w:val="en-IN" w:eastAsia="en-IN"/>
        </w:rPr>
        <mc:AlternateContent>
          <mc:Choice Requires="wps">
            <w:drawing>
              <wp:anchor distT="0" distB="0" distL="114300" distR="114300" simplePos="0" relativeHeight="251684864" behindDoc="0" locked="0" layoutInCell="1" allowOverlap="1" wp14:anchorId="1EBF1098" wp14:editId="22EC52CA">
                <wp:simplePos x="0" y="0"/>
                <wp:positionH relativeFrom="column">
                  <wp:posOffset>3562350</wp:posOffset>
                </wp:positionH>
                <wp:positionV relativeFrom="paragraph">
                  <wp:posOffset>223520</wp:posOffset>
                </wp:positionV>
                <wp:extent cx="362585" cy="1270"/>
                <wp:effectExtent l="9525" t="7620" r="8890" b="101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585" cy="127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9A5A25" id="Straight Arrow Connector 24" o:spid="_x0000_s1026" type="#_x0000_t32" style="position:absolute;margin-left:280.5pt;margin-top:17.6pt;width:28.55pt;height:.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" strokeweight=".26mm">
                <v:stroke joinstyle="miter"/>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85888" behindDoc="0" locked="0" layoutInCell="1" allowOverlap="1" wp14:anchorId="5F30D25E" wp14:editId="6F0348D2">
                <wp:simplePos x="0" y="0"/>
                <wp:positionH relativeFrom="column">
                  <wp:posOffset>3924300</wp:posOffset>
                </wp:positionH>
                <wp:positionV relativeFrom="paragraph">
                  <wp:posOffset>223520</wp:posOffset>
                </wp:positionV>
                <wp:extent cx="1270" cy="553085"/>
                <wp:effectExtent l="57150" t="7620" r="55880"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53085"/>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E5F890" id="Straight Arrow Connector 23" o:spid="_x0000_s1026" type="#_x0000_t32" style="position:absolute;margin-left:309pt;margin-top:17.6pt;width:.1pt;height:4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" strokeweight=".26mm">
                <v:stroke endarrow="block" joinstyle="miter"/>
              </v:shape>
            </w:pict>
          </mc:Fallback>
        </mc:AlternateContent>
      </w:r>
    </w:p>
    <w:p w14:paraId="2DDE68C0"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300" distR="114300" simplePos="0" relativeHeight="251693056" behindDoc="0" locked="0" layoutInCell="1" allowOverlap="1" wp14:anchorId="6C0D96F9" wp14:editId="6065C3DE">
                <wp:simplePos x="0" y="0"/>
                <wp:positionH relativeFrom="column">
                  <wp:posOffset>3000375</wp:posOffset>
                </wp:positionH>
                <wp:positionV relativeFrom="paragraph">
                  <wp:posOffset>71755</wp:posOffset>
                </wp:positionV>
                <wp:extent cx="1270" cy="2429510"/>
                <wp:effectExtent l="57150" t="23495" r="55880" b="2349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429510"/>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C40F18" id="Straight Arrow Connector 22" o:spid="_x0000_s1026" type="#_x0000_t32" style="position:absolute;margin-left:236.25pt;margin-top:5.65pt;width:.1pt;height:19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" strokeweight=".26mm">
                <v:stroke startarrow="block" endarrow="block" joinstyle="miter"/>
              </v:shape>
            </w:pict>
          </mc:Fallback>
        </mc:AlternateContent>
      </w:r>
      <w:r w:rsidRPr="00461271">
        <w:rPr>
          <w:rFonts w:ascii="Times New Roman" w:hAnsi="Times New Roman"/>
          <w:sz w:val="24"/>
          <w:szCs w:val="24"/>
        </w:rPr>
        <w:t xml:space="preserve">                                        </w:t>
      </w:r>
    </w:p>
    <w:p w14:paraId="486557A1" w14:textId="77777777" w:rsidR="00354777" w:rsidRPr="00461271" w:rsidRDefault="00354777" w:rsidP="00354777">
      <w:pPr>
        <w:spacing w:before="240" w:line="360" w:lineRule="auto"/>
        <w:jc w:val="both"/>
        <w:rPr>
          <w:rFonts w:ascii="Times New Roman" w:hAnsi="Times New Roman"/>
          <w:sz w:val="24"/>
          <w:szCs w:val="24"/>
          <w:lang w:val="en-IN"/>
        </w:rPr>
      </w:pPr>
      <w:r w:rsidRPr="00461271">
        <w:rPr>
          <w:rFonts w:ascii="Times New Roman" w:hAnsi="Times New Roman"/>
          <w:noProof/>
          <w:lang w:val="en-IN" w:eastAsia="en-IN"/>
        </w:rPr>
        <mc:AlternateContent>
          <mc:Choice Requires="wps">
            <w:drawing>
              <wp:anchor distT="0" distB="0" distL="114935" distR="114935" simplePos="0" relativeHeight="251676672" behindDoc="0" locked="0" layoutInCell="1" allowOverlap="1" wp14:anchorId="3B180DC4" wp14:editId="24D4E42F">
                <wp:simplePos x="0" y="0"/>
                <wp:positionH relativeFrom="column">
                  <wp:posOffset>3403600</wp:posOffset>
                </wp:positionH>
                <wp:positionV relativeFrom="paragraph">
                  <wp:posOffset>-10160</wp:posOffset>
                </wp:positionV>
                <wp:extent cx="964565" cy="431165"/>
                <wp:effectExtent l="12700" t="13970" r="13335" b="1206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431165"/>
                        </a:xfrm>
                        <a:prstGeom prst="rect">
                          <a:avLst/>
                        </a:prstGeom>
                        <a:solidFill>
                          <a:srgbClr val="FFFFFF"/>
                        </a:solidFill>
                        <a:ln w="6350" cmpd="sng">
                          <a:solidFill>
                            <a:srgbClr val="000000"/>
                          </a:solidFill>
                          <a:miter lim="800000"/>
                          <a:headEnd/>
                          <a:tailEnd/>
                        </a:ln>
                      </wps:spPr>
                      <wps:txbx>
                        <w:txbxContent>
                          <w:p w14:paraId="51469B12" w14:textId="77777777" w:rsidR="00354777" w:rsidRDefault="00354777" w:rsidP="00354777">
                            <w:pPr>
                              <w:jc w:val="center"/>
                              <w:rPr>
                                <w:b/>
                              </w:rPr>
                            </w:pPr>
                            <w:r>
                              <w:rPr>
                                <w:b/>
                              </w:rPr>
                              <w:t>Testing</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80DC4" id="Text Box 21" o:spid="_x0000_s1030" type="#_x0000_t202" style="position:absolute;left:0;text-align:left;margin-left:268pt;margin-top:-.8pt;width:75.95pt;height:33.95pt;z-index:2516766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" strokeweight=".5pt">
                <v:textbox inset="7.45pt,3.85pt,7.45pt,3.85pt">
                  <w:txbxContent>
                    <w:p w14:paraId="51469B12" w14:textId="77777777" w:rsidR="00354777" w:rsidRDefault="00354777" w:rsidP="00354777">
                      <w:pPr>
                        <w:jc w:val="center"/>
                        <w:rPr>
                          <w:b/>
                        </w:rPr>
                      </w:pPr>
                      <w:r>
                        <w:rPr>
                          <w:b/>
                        </w:rPr>
                        <w:t>Testing</w:t>
                      </w:r>
                    </w:p>
                  </w:txbxContent>
                </v:textbox>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86912" behindDoc="0" locked="0" layoutInCell="1" allowOverlap="1" wp14:anchorId="16429999" wp14:editId="140B30BE">
                <wp:simplePos x="0" y="0"/>
                <wp:positionH relativeFrom="column">
                  <wp:posOffset>4362450</wp:posOffset>
                </wp:positionH>
                <wp:positionV relativeFrom="paragraph">
                  <wp:posOffset>215265</wp:posOffset>
                </wp:positionV>
                <wp:extent cx="314960" cy="1270"/>
                <wp:effectExtent l="9525" t="10795" r="8890" b="698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960" cy="127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B78A6C" id="Straight Arrow Connector 20" o:spid="_x0000_s1026" type="#_x0000_t32" style="position:absolute;margin-left:343.5pt;margin-top:16.95pt;width:24.8pt;height:.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" strokeweight=".26mm">
                <v:stroke joinstyle="miter"/>
              </v:shape>
            </w:pict>
          </mc:Fallback>
        </mc:AlternateContent>
      </w:r>
      <w:r w:rsidRPr="00461271">
        <w:rPr>
          <w:rFonts w:ascii="Times New Roman" w:hAnsi="Times New Roman"/>
          <w:noProof/>
          <w:lang w:val="en-IN" w:eastAsia="en-IN"/>
        </w:rPr>
        <mc:AlternateContent>
          <mc:Choice Requires="wps">
            <w:drawing>
              <wp:anchor distT="0" distB="0" distL="114300" distR="114300" simplePos="0" relativeHeight="251687936" behindDoc="0" locked="0" layoutInCell="1" allowOverlap="1" wp14:anchorId="0C59984F" wp14:editId="6434B36A">
                <wp:simplePos x="0" y="0"/>
                <wp:positionH relativeFrom="column">
                  <wp:posOffset>4676775</wp:posOffset>
                </wp:positionH>
                <wp:positionV relativeFrom="paragraph">
                  <wp:posOffset>215265</wp:posOffset>
                </wp:positionV>
                <wp:extent cx="1270" cy="581660"/>
                <wp:effectExtent l="57150" t="10795" r="55880" b="1714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81660"/>
                        </a:xfrm>
                        <a:prstGeom prst="straightConnector1">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98B926" id="Straight Arrow Connector 19" o:spid="_x0000_s1026" type="#_x0000_t32" style="position:absolute;margin-left:368.25pt;margin-top:16.95pt;width:.1pt;height:4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" strokeweight=".26mm">
                <v:stroke endarrow="block" joinstyle="miter"/>
              </v:shape>
            </w:pict>
          </mc:Fallback>
        </mc:AlternateContent>
      </w:r>
    </w:p>
    <w:p w14:paraId="72DF9912" w14:textId="77777777" w:rsidR="00354777" w:rsidRPr="00461271" w:rsidRDefault="00354777" w:rsidP="00354777">
      <w:pPr>
        <w:spacing w:before="240" w:line="360" w:lineRule="auto"/>
        <w:jc w:val="both"/>
        <w:rPr>
          <w:rFonts w:ascii="Times New Roman" w:hAnsi="Times New Roman"/>
          <w:sz w:val="24"/>
          <w:szCs w:val="24"/>
          <w:lang w:val="en-IN"/>
        </w:rPr>
      </w:pPr>
      <w:r w:rsidRPr="00461271">
        <w:rPr>
          <w:rFonts w:ascii="Times New Roman" w:hAnsi="Times New Roman"/>
          <w:noProof/>
          <w:lang w:val="en-IN" w:eastAsia="en-IN"/>
        </w:rPr>
        <mc:AlternateContent>
          <mc:Choice Requires="wps">
            <w:drawing>
              <wp:anchor distT="0" distB="0" distL="114300" distR="114300" simplePos="0" relativeHeight="251694080" behindDoc="0" locked="0" layoutInCell="1" allowOverlap="1" wp14:anchorId="54D3C37F" wp14:editId="5AFFBEBE">
                <wp:simplePos x="0" y="0"/>
                <wp:positionH relativeFrom="column">
                  <wp:posOffset>3762375</wp:posOffset>
                </wp:positionH>
                <wp:positionV relativeFrom="paragraph">
                  <wp:posOffset>25400</wp:posOffset>
                </wp:positionV>
                <wp:extent cx="1270" cy="1696085"/>
                <wp:effectExtent l="57150" t="17145" r="55880" b="203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696085"/>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148785" id="Straight Arrow Connector 18" o:spid="_x0000_s1026" type="#_x0000_t32" style="position:absolute;margin-left:296.25pt;margin-top:2pt;width:.1pt;height:13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" strokeweight=".26mm">
                <v:stroke startarrow="block" endarrow="block" joinstyle="miter"/>
              </v:shape>
            </w:pict>
          </mc:Fallback>
        </mc:AlternateContent>
      </w:r>
    </w:p>
    <w:p w14:paraId="070042BA" w14:textId="77777777" w:rsidR="00354777" w:rsidRPr="00461271" w:rsidRDefault="00354777" w:rsidP="00354777">
      <w:pPr>
        <w:spacing w:before="240" w:line="360" w:lineRule="auto"/>
        <w:jc w:val="both"/>
        <w:rPr>
          <w:rFonts w:ascii="Times New Roman" w:hAnsi="Times New Roman"/>
          <w:sz w:val="24"/>
          <w:szCs w:val="24"/>
          <w:lang w:val="en-IN"/>
        </w:rPr>
      </w:pPr>
      <w:r w:rsidRPr="00461271">
        <w:rPr>
          <w:rFonts w:ascii="Times New Roman" w:hAnsi="Times New Roman"/>
          <w:noProof/>
          <w:lang w:val="en-IN" w:eastAsia="en-IN"/>
        </w:rPr>
        <mc:AlternateContent>
          <mc:Choice Requires="wps">
            <w:drawing>
              <wp:anchor distT="0" distB="0" distL="114935" distR="114935" simplePos="0" relativeHeight="251677696" behindDoc="0" locked="0" layoutInCell="1" allowOverlap="1" wp14:anchorId="20457689" wp14:editId="23E134BF">
                <wp:simplePos x="0" y="0"/>
                <wp:positionH relativeFrom="column">
                  <wp:posOffset>4137025</wp:posOffset>
                </wp:positionH>
                <wp:positionV relativeFrom="paragraph">
                  <wp:posOffset>10160</wp:posOffset>
                </wp:positionV>
                <wp:extent cx="993140" cy="478790"/>
                <wp:effectExtent l="12700" t="7620" r="13335"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478790"/>
                        </a:xfrm>
                        <a:prstGeom prst="rect">
                          <a:avLst/>
                        </a:prstGeom>
                        <a:solidFill>
                          <a:srgbClr val="FFFFFF"/>
                        </a:solidFill>
                        <a:ln w="6350" cmpd="sng">
                          <a:solidFill>
                            <a:srgbClr val="000000"/>
                          </a:solidFill>
                          <a:miter lim="800000"/>
                          <a:headEnd/>
                          <a:tailEnd/>
                        </a:ln>
                      </wps:spPr>
                      <wps:txbx>
                        <w:txbxContent>
                          <w:p w14:paraId="580E1FE1" w14:textId="77777777" w:rsidR="00354777" w:rsidRDefault="00354777" w:rsidP="00354777">
                            <w:pPr>
                              <w:jc w:val="center"/>
                              <w:rPr>
                                <w:b/>
                              </w:rPr>
                            </w:pPr>
                            <w:r>
                              <w:rPr>
                                <w:b/>
                              </w:rPr>
                              <w:t>Maintenance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57689" id="Text Box 17" o:spid="_x0000_s1031" type="#_x0000_t202" style="position:absolute;left:0;text-align:left;margin-left:325.75pt;margin-top:.8pt;width:78.2pt;height:37.7pt;z-index:2516776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" strokeweight=".5pt">
                <v:textbox inset="7.45pt,3.85pt,7.45pt,3.85pt">
                  <w:txbxContent>
                    <w:p w14:paraId="580E1FE1" w14:textId="77777777" w:rsidR="00354777" w:rsidRDefault="00354777" w:rsidP="00354777">
                      <w:pPr>
                        <w:jc w:val="center"/>
                        <w:rPr>
                          <w:b/>
                        </w:rPr>
                      </w:pPr>
                      <w:r>
                        <w:rPr>
                          <w:b/>
                        </w:rPr>
                        <w:t>Maintenance</w:t>
                      </w:r>
                    </w:p>
                  </w:txbxContent>
                </v:textbox>
              </v:shape>
            </w:pict>
          </mc:Fallback>
        </mc:AlternateContent>
      </w:r>
    </w:p>
    <w:p w14:paraId="300C7E5D"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noProof/>
          <w:lang w:val="en-IN" w:eastAsia="en-IN"/>
        </w:rPr>
        <mc:AlternateContent>
          <mc:Choice Requires="wps">
            <w:drawing>
              <wp:anchor distT="0" distB="0" distL="114300" distR="114300" simplePos="0" relativeHeight="251695104" behindDoc="0" locked="0" layoutInCell="1" allowOverlap="1" wp14:anchorId="11B14819" wp14:editId="5927B036">
                <wp:simplePos x="0" y="0"/>
                <wp:positionH relativeFrom="column">
                  <wp:posOffset>4676775</wp:posOffset>
                </wp:positionH>
                <wp:positionV relativeFrom="paragraph">
                  <wp:posOffset>93345</wp:posOffset>
                </wp:positionV>
                <wp:extent cx="1270" cy="848360"/>
                <wp:effectExtent l="57150" t="19685" r="55880" b="177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848360"/>
                        </a:xfrm>
                        <a:prstGeom prst="straightConnector1">
                          <a:avLst/>
                        </a:prstGeom>
                        <a:noFill/>
                        <a:ln w="9360">
                          <a:solidFill>
                            <a:srgbClr val="000000"/>
                          </a:solidFill>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93F185" id="Straight Arrow Connector 16" o:spid="_x0000_s1026" type="#_x0000_t32" style="position:absolute;margin-left:368.25pt;margin-top:7.35pt;width:.1pt;height:6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" strokeweight=".26mm">
                <v:stroke startarrow="block" endarrow="block" joinstyle="miter"/>
              </v:shape>
            </w:pict>
          </mc:Fallback>
        </mc:AlternateContent>
      </w:r>
      <w:r w:rsidRPr="00461271">
        <w:rPr>
          <w:rFonts w:ascii="Times New Roman" w:hAnsi="Times New Roman"/>
          <w:sz w:val="24"/>
          <w:szCs w:val="24"/>
        </w:rPr>
        <w:t xml:space="preserve"> </w:t>
      </w:r>
    </w:p>
    <w:p w14:paraId="6A587060" w14:textId="77777777" w:rsidR="00354777" w:rsidRPr="00461271" w:rsidRDefault="00354777" w:rsidP="00354777">
      <w:pPr>
        <w:spacing w:before="240" w:line="360" w:lineRule="auto"/>
        <w:jc w:val="both"/>
        <w:rPr>
          <w:rFonts w:ascii="Times New Roman" w:hAnsi="Times New Roman"/>
          <w:sz w:val="24"/>
          <w:szCs w:val="24"/>
        </w:rPr>
      </w:pPr>
    </w:p>
    <w:p w14:paraId="5DDC14B9" w14:textId="77777777" w:rsidR="00354777" w:rsidRPr="00461271" w:rsidRDefault="00354777" w:rsidP="00354777">
      <w:pPr>
        <w:spacing w:before="240" w:line="360" w:lineRule="auto"/>
        <w:jc w:val="both"/>
        <w:rPr>
          <w:rFonts w:ascii="Times New Roman" w:hAnsi="Times New Roman"/>
          <w:sz w:val="24"/>
          <w:szCs w:val="24"/>
          <w:lang w:val="en-IN"/>
        </w:rPr>
      </w:pPr>
      <w:r w:rsidRPr="00461271">
        <w:rPr>
          <w:rFonts w:ascii="Times New Roman" w:hAnsi="Times New Roman"/>
          <w:noProof/>
          <w:lang w:val="en-IN" w:eastAsia="en-IN"/>
        </w:rPr>
        <mc:AlternateContent>
          <mc:Choice Requires="wps">
            <w:drawing>
              <wp:anchor distT="0" distB="0" distL="114300" distR="114300" simplePos="0" relativeHeight="251688960" behindDoc="0" locked="0" layoutInCell="1" allowOverlap="1" wp14:anchorId="629FEC3E" wp14:editId="2C37048E">
                <wp:simplePos x="0" y="0"/>
                <wp:positionH relativeFrom="column">
                  <wp:posOffset>695325</wp:posOffset>
                </wp:positionH>
                <wp:positionV relativeFrom="paragraph">
                  <wp:posOffset>161290</wp:posOffset>
                </wp:positionV>
                <wp:extent cx="3982085" cy="1270"/>
                <wp:effectExtent l="9525" t="13335" r="8890" b="1397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2085" cy="1270"/>
                        </a:xfrm>
                        <a:prstGeom prst="straightConnector1">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2D9D26" id="Straight Arrow Connector 15" o:spid="_x0000_s1026" type="#_x0000_t32" style="position:absolute;margin-left:54.75pt;margin-top:12.7pt;width:313.55pt;height:.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" strokeweight=".26mm">
                <v:stroke joinstyle="miter"/>
              </v:shape>
            </w:pict>
          </mc:Fallback>
        </mc:AlternateContent>
      </w:r>
    </w:p>
    <w:p w14:paraId="5F13F517" w14:textId="06A97B23" w:rsidR="00354777" w:rsidRPr="00461271" w:rsidRDefault="00354777" w:rsidP="005B62D5">
      <w:pPr>
        <w:spacing w:before="240" w:line="360" w:lineRule="auto"/>
        <w:jc w:val="center"/>
        <w:rPr>
          <w:rFonts w:ascii="Times New Roman" w:hAnsi="Times New Roman"/>
          <w:b/>
          <w:sz w:val="24"/>
          <w:szCs w:val="24"/>
        </w:rPr>
      </w:pPr>
      <w:r w:rsidRPr="00461271">
        <w:rPr>
          <w:rFonts w:ascii="Times New Roman" w:hAnsi="Times New Roman"/>
          <w:b/>
          <w:sz w:val="24"/>
          <w:szCs w:val="24"/>
        </w:rPr>
        <w:t>Fig</w:t>
      </w:r>
      <w:r w:rsidR="005B62D5" w:rsidRPr="00461271">
        <w:rPr>
          <w:rFonts w:ascii="Times New Roman" w:hAnsi="Times New Roman"/>
          <w:b/>
          <w:sz w:val="24"/>
          <w:szCs w:val="24"/>
        </w:rPr>
        <w:t>: 3.</w:t>
      </w:r>
      <w:r w:rsidR="000840C5">
        <w:rPr>
          <w:rFonts w:ascii="Times New Roman" w:hAnsi="Times New Roman"/>
          <w:b/>
          <w:sz w:val="24"/>
          <w:szCs w:val="24"/>
        </w:rPr>
        <w:t>6</w:t>
      </w:r>
      <w:r w:rsidRPr="00461271">
        <w:rPr>
          <w:rFonts w:ascii="Times New Roman" w:hAnsi="Times New Roman"/>
          <w:b/>
          <w:sz w:val="24"/>
          <w:szCs w:val="24"/>
        </w:rPr>
        <w:t xml:space="preserve"> Waterfall model</w:t>
      </w:r>
    </w:p>
    <w:p w14:paraId="3AE140EA" w14:textId="77777777" w:rsidR="000840C5" w:rsidRDefault="000840C5" w:rsidP="00354777">
      <w:pPr>
        <w:spacing w:before="240" w:line="360" w:lineRule="auto"/>
        <w:jc w:val="both"/>
        <w:rPr>
          <w:rFonts w:ascii="Times New Roman" w:hAnsi="Times New Roman"/>
          <w:b/>
          <w:sz w:val="24"/>
          <w:szCs w:val="24"/>
        </w:rPr>
      </w:pPr>
    </w:p>
    <w:p w14:paraId="5BCC2246" w14:textId="77777777" w:rsidR="000840C5" w:rsidRDefault="000840C5" w:rsidP="00354777">
      <w:pPr>
        <w:spacing w:before="240" w:line="360" w:lineRule="auto"/>
        <w:jc w:val="both"/>
        <w:rPr>
          <w:rFonts w:ascii="Times New Roman" w:hAnsi="Times New Roman"/>
          <w:b/>
          <w:sz w:val="24"/>
          <w:szCs w:val="24"/>
        </w:rPr>
      </w:pPr>
    </w:p>
    <w:p w14:paraId="1BAE652D" w14:textId="56F322CD" w:rsidR="00354777" w:rsidRPr="00461271" w:rsidRDefault="000840C5" w:rsidP="00354777">
      <w:pPr>
        <w:spacing w:before="240" w:line="360" w:lineRule="auto"/>
        <w:jc w:val="both"/>
        <w:rPr>
          <w:rFonts w:ascii="Times New Roman" w:hAnsi="Times New Roman"/>
          <w:b/>
          <w:sz w:val="24"/>
          <w:szCs w:val="24"/>
        </w:rPr>
      </w:pPr>
      <w:r w:rsidRPr="00461271">
        <w:rPr>
          <w:rFonts w:ascii="Times New Roman" w:hAnsi="Times New Roman"/>
          <w:b/>
          <w:sz w:val="24"/>
          <w:szCs w:val="24"/>
        </w:rPr>
        <w:lastRenderedPageBreak/>
        <w:t>3.7.1 FEASIBILITY STUDY:</w:t>
      </w:r>
    </w:p>
    <w:p w14:paraId="0C6C1F75"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sz w:val="24"/>
          <w:szCs w:val="24"/>
        </w:rPr>
        <w:t>The main aim of this phase is to determine whether it would be financially and technically feasible to develop the product. The feasibility study activity involves the analysis of the problem and collection of all the relevant information relating to the product such as different data items which would be input to the system, processing required to be carried out on these data, the output data required to be produced by the system, as well as constraints on the behavior of the system.</w:t>
      </w:r>
    </w:p>
    <w:p w14:paraId="2AFF7025" w14:textId="77777777" w:rsidR="00354777" w:rsidRPr="00461271" w:rsidRDefault="003154B5" w:rsidP="00354777">
      <w:pPr>
        <w:spacing w:before="240" w:line="360" w:lineRule="auto"/>
        <w:jc w:val="both"/>
        <w:rPr>
          <w:rFonts w:ascii="Times New Roman" w:hAnsi="Times New Roman"/>
          <w:b/>
          <w:sz w:val="24"/>
          <w:szCs w:val="24"/>
        </w:rPr>
      </w:pPr>
      <w:r w:rsidRPr="00461271">
        <w:rPr>
          <w:rFonts w:ascii="Times New Roman" w:hAnsi="Times New Roman"/>
          <w:b/>
          <w:sz w:val="24"/>
          <w:szCs w:val="24"/>
        </w:rPr>
        <w:t xml:space="preserve">3.7.2 </w:t>
      </w:r>
      <w:r w:rsidR="00354777" w:rsidRPr="00461271">
        <w:rPr>
          <w:rFonts w:ascii="Times New Roman" w:hAnsi="Times New Roman"/>
          <w:b/>
          <w:sz w:val="24"/>
          <w:szCs w:val="24"/>
        </w:rPr>
        <w:t>Requirement Analysis and Specification:</w:t>
      </w:r>
    </w:p>
    <w:p w14:paraId="247E0E77"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sz w:val="24"/>
          <w:szCs w:val="24"/>
        </w:rPr>
        <w:t>The main aim of this phase is to understand the exact requirements of the customer and to document them properly.</w:t>
      </w:r>
    </w:p>
    <w:p w14:paraId="12FDA89A" w14:textId="54BB92E4" w:rsidR="00354777" w:rsidRPr="00461271" w:rsidRDefault="000840C5" w:rsidP="00354777">
      <w:pPr>
        <w:spacing w:before="240" w:line="360" w:lineRule="auto"/>
        <w:jc w:val="both"/>
        <w:rPr>
          <w:rFonts w:ascii="Times New Roman" w:hAnsi="Times New Roman"/>
          <w:b/>
          <w:sz w:val="24"/>
          <w:szCs w:val="24"/>
        </w:rPr>
      </w:pPr>
      <w:r w:rsidRPr="00461271">
        <w:rPr>
          <w:rFonts w:ascii="Times New Roman" w:hAnsi="Times New Roman"/>
          <w:b/>
          <w:sz w:val="24"/>
          <w:szCs w:val="24"/>
        </w:rPr>
        <w:t>3.7.3 DESIGN:</w:t>
      </w:r>
    </w:p>
    <w:p w14:paraId="2839C65B"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sz w:val="24"/>
          <w:szCs w:val="24"/>
        </w:rPr>
        <w:t>The goal of design phase is to transform the requirements specified in the SRS document into a structure that is suitable for implementation in some programming language. In technical terms, during the design phase the software architecture is derived from SRS document. Two distinctly different design approaches are available: the traditional approach and the object oriented approach. We have adopted traditional design to develop the product.</w:t>
      </w:r>
    </w:p>
    <w:p w14:paraId="4B7B638E" w14:textId="57A294D4" w:rsidR="00354777" w:rsidRPr="00461271" w:rsidRDefault="000840C5" w:rsidP="00354777">
      <w:pPr>
        <w:spacing w:before="240" w:line="360" w:lineRule="auto"/>
        <w:jc w:val="both"/>
        <w:rPr>
          <w:rFonts w:ascii="Times New Roman" w:hAnsi="Times New Roman"/>
          <w:b/>
          <w:sz w:val="24"/>
          <w:szCs w:val="24"/>
        </w:rPr>
      </w:pPr>
      <w:r w:rsidRPr="00461271">
        <w:rPr>
          <w:rFonts w:ascii="Times New Roman" w:hAnsi="Times New Roman"/>
          <w:b/>
          <w:sz w:val="24"/>
          <w:szCs w:val="24"/>
        </w:rPr>
        <w:t>3.7.4 CODING:</w:t>
      </w:r>
    </w:p>
    <w:p w14:paraId="57A717E6"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sz w:val="24"/>
          <w:szCs w:val="24"/>
        </w:rPr>
        <w:t>Once design is complete, goal of the coding phase is to translate the design of the system into code in a given programming language. For a given design, the aim in this phase is to implement the design in the best possible manner. We have coded the design using C# language to develop the product.</w:t>
      </w:r>
    </w:p>
    <w:p w14:paraId="404CC02D" w14:textId="64702182" w:rsidR="00354777" w:rsidRPr="00461271" w:rsidRDefault="000840C5" w:rsidP="00354777">
      <w:pPr>
        <w:spacing w:before="240" w:line="360" w:lineRule="auto"/>
        <w:jc w:val="both"/>
        <w:rPr>
          <w:rFonts w:ascii="Times New Roman" w:hAnsi="Times New Roman"/>
          <w:b/>
          <w:sz w:val="24"/>
          <w:szCs w:val="24"/>
        </w:rPr>
      </w:pPr>
      <w:r w:rsidRPr="00461271">
        <w:rPr>
          <w:rFonts w:ascii="Times New Roman" w:hAnsi="Times New Roman"/>
          <w:b/>
          <w:sz w:val="24"/>
          <w:szCs w:val="24"/>
        </w:rPr>
        <w:t>3.7.5 TESTING:</w:t>
      </w:r>
    </w:p>
    <w:p w14:paraId="5B754E38"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sz w:val="24"/>
          <w:szCs w:val="24"/>
        </w:rPr>
        <w:t xml:space="preserve">Testing is the major quality control measure employed during software development. Its basic function is to detect errors in the software. </w:t>
      </w:r>
    </w:p>
    <w:p w14:paraId="3E46AC4F" w14:textId="55CB3E60" w:rsidR="00354777" w:rsidRPr="00461271" w:rsidRDefault="000840C5" w:rsidP="00354777">
      <w:pPr>
        <w:spacing w:before="240" w:line="360" w:lineRule="auto"/>
        <w:jc w:val="both"/>
        <w:rPr>
          <w:rFonts w:ascii="Times New Roman" w:hAnsi="Times New Roman"/>
          <w:b/>
          <w:sz w:val="24"/>
          <w:szCs w:val="24"/>
        </w:rPr>
      </w:pPr>
      <w:r w:rsidRPr="00461271">
        <w:rPr>
          <w:rFonts w:ascii="Times New Roman" w:hAnsi="Times New Roman"/>
          <w:b/>
          <w:sz w:val="24"/>
          <w:szCs w:val="24"/>
        </w:rPr>
        <w:t>3.7.6 MAINTENANCE:</w:t>
      </w:r>
    </w:p>
    <w:p w14:paraId="384D371B" w14:textId="77777777" w:rsidR="00354777" w:rsidRPr="00461271" w:rsidRDefault="00354777" w:rsidP="00354777">
      <w:pPr>
        <w:spacing w:before="240" w:line="360" w:lineRule="auto"/>
        <w:jc w:val="both"/>
        <w:rPr>
          <w:rFonts w:ascii="Times New Roman" w:hAnsi="Times New Roman"/>
          <w:sz w:val="24"/>
          <w:szCs w:val="24"/>
        </w:rPr>
      </w:pPr>
      <w:r w:rsidRPr="00461271">
        <w:rPr>
          <w:rFonts w:ascii="Times New Roman" w:hAnsi="Times New Roman"/>
          <w:sz w:val="24"/>
          <w:szCs w:val="24"/>
        </w:rPr>
        <w:t>Maintenance is not a part of software development. It is an extremely important activity in the life of software product. Maintenance involves performing any one or more of the following kinds of activities:</w:t>
      </w:r>
    </w:p>
    <w:p w14:paraId="0547C993" w14:textId="77777777" w:rsidR="00354777" w:rsidRPr="00461271" w:rsidRDefault="00354777" w:rsidP="005A3F63">
      <w:pPr>
        <w:numPr>
          <w:ilvl w:val="0"/>
          <w:numId w:val="1"/>
        </w:numPr>
        <w:tabs>
          <w:tab w:val="num" w:pos="0"/>
        </w:tabs>
        <w:suppressAutoHyphens/>
        <w:spacing w:before="240" w:line="360" w:lineRule="auto"/>
        <w:jc w:val="both"/>
        <w:rPr>
          <w:rFonts w:ascii="Times New Roman" w:hAnsi="Times New Roman"/>
          <w:sz w:val="24"/>
          <w:szCs w:val="24"/>
        </w:rPr>
      </w:pPr>
      <w:r w:rsidRPr="00461271">
        <w:rPr>
          <w:rFonts w:ascii="Times New Roman" w:hAnsi="Times New Roman"/>
          <w:sz w:val="24"/>
          <w:szCs w:val="24"/>
        </w:rPr>
        <w:lastRenderedPageBreak/>
        <w:t>Correcting errors that were not discovered during the product phase. This is called corrective maintenance.</w:t>
      </w:r>
    </w:p>
    <w:p w14:paraId="2E0CB9CF" w14:textId="77777777" w:rsidR="00354777" w:rsidRPr="00461271" w:rsidRDefault="00354777" w:rsidP="005A3F63">
      <w:pPr>
        <w:numPr>
          <w:ilvl w:val="0"/>
          <w:numId w:val="1"/>
        </w:numPr>
        <w:tabs>
          <w:tab w:val="num" w:pos="0"/>
        </w:tabs>
        <w:suppressAutoHyphens/>
        <w:spacing w:before="240" w:line="360" w:lineRule="auto"/>
        <w:jc w:val="both"/>
        <w:rPr>
          <w:rFonts w:ascii="Times New Roman" w:hAnsi="Times New Roman"/>
          <w:sz w:val="24"/>
          <w:szCs w:val="24"/>
        </w:rPr>
      </w:pPr>
      <w:r w:rsidRPr="00461271">
        <w:rPr>
          <w:rFonts w:ascii="Times New Roman" w:hAnsi="Times New Roman"/>
          <w:sz w:val="24"/>
          <w:szCs w:val="24"/>
        </w:rPr>
        <w:t>Improving the implementation of the system, and enhancing the functionalities of the system according to the customer’s requirements. This is called perfective maintenance.</w:t>
      </w:r>
    </w:p>
    <w:p w14:paraId="394116E3" w14:textId="77777777" w:rsidR="00354777" w:rsidRPr="00461271" w:rsidRDefault="00354777" w:rsidP="005A3F63">
      <w:pPr>
        <w:numPr>
          <w:ilvl w:val="0"/>
          <w:numId w:val="1"/>
        </w:numPr>
        <w:tabs>
          <w:tab w:val="num" w:pos="0"/>
        </w:tabs>
        <w:suppressAutoHyphens/>
        <w:spacing w:before="240" w:line="360" w:lineRule="auto"/>
        <w:jc w:val="both"/>
        <w:rPr>
          <w:rFonts w:ascii="Times New Roman" w:hAnsi="Times New Roman"/>
          <w:sz w:val="24"/>
          <w:szCs w:val="24"/>
        </w:rPr>
      </w:pPr>
      <w:r w:rsidRPr="00461271">
        <w:rPr>
          <w:rFonts w:ascii="Times New Roman" w:hAnsi="Times New Roman"/>
          <w:sz w:val="24"/>
          <w:szCs w:val="24"/>
        </w:rPr>
        <w:t>Porting the software in a new environment. This is called adaptive maintenance.</w:t>
      </w:r>
    </w:p>
    <w:p w14:paraId="1117D065" w14:textId="77777777" w:rsidR="00AF4B22" w:rsidRPr="00461271" w:rsidRDefault="00AF4B22" w:rsidP="0032207A">
      <w:pPr>
        <w:pStyle w:val="Heading2"/>
        <w:spacing w:before="240" w:after="0" w:line="360" w:lineRule="auto"/>
        <w:ind w:left="0" w:right="-45"/>
        <w:jc w:val="both"/>
      </w:pPr>
    </w:p>
    <w:p w14:paraId="59A26292" w14:textId="77777777" w:rsidR="00565E39" w:rsidRPr="00461271" w:rsidRDefault="00565E39" w:rsidP="00274118">
      <w:pPr>
        <w:pStyle w:val="Heading1"/>
        <w:ind w:left="0"/>
        <w:jc w:val="left"/>
        <w:rPr>
          <w:color w:val="000000"/>
        </w:rPr>
      </w:pPr>
    </w:p>
    <w:p w14:paraId="45AC5780" w14:textId="77777777" w:rsidR="00565E39" w:rsidRPr="00461271" w:rsidRDefault="00565E39" w:rsidP="00274118">
      <w:pPr>
        <w:pStyle w:val="Heading1"/>
        <w:ind w:left="0"/>
        <w:jc w:val="left"/>
        <w:rPr>
          <w:color w:val="000000"/>
        </w:rPr>
      </w:pPr>
    </w:p>
    <w:p w14:paraId="7FA5A8E1" w14:textId="77777777" w:rsidR="00565E39" w:rsidRPr="00461271" w:rsidRDefault="00565E39" w:rsidP="00274118">
      <w:pPr>
        <w:pStyle w:val="Heading1"/>
        <w:ind w:left="0"/>
        <w:jc w:val="left"/>
        <w:rPr>
          <w:color w:val="000000"/>
        </w:rPr>
      </w:pPr>
    </w:p>
    <w:p w14:paraId="114CC8B6" w14:textId="77777777" w:rsidR="00565E39" w:rsidRPr="00461271" w:rsidRDefault="00565E39" w:rsidP="00274118">
      <w:pPr>
        <w:pStyle w:val="Heading1"/>
        <w:ind w:left="0"/>
        <w:jc w:val="left"/>
        <w:rPr>
          <w:color w:val="000000"/>
        </w:rPr>
      </w:pPr>
    </w:p>
    <w:p w14:paraId="49BCA317" w14:textId="77777777" w:rsidR="00565E39" w:rsidRPr="00461271" w:rsidRDefault="00565E39" w:rsidP="00274118">
      <w:pPr>
        <w:pStyle w:val="Heading1"/>
        <w:ind w:left="0"/>
        <w:jc w:val="left"/>
        <w:rPr>
          <w:color w:val="000000"/>
        </w:rPr>
      </w:pPr>
    </w:p>
    <w:p w14:paraId="64C9934D" w14:textId="77777777" w:rsidR="00565E39" w:rsidRPr="00461271" w:rsidRDefault="00565E39" w:rsidP="00274118">
      <w:pPr>
        <w:pStyle w:val="Heading1"/>
        <w:ind w:left="0"/>
        <w:jc w:val="left"/>
        <w:rPr>
          <w:color w:val="000000"/>
        </w:rPr>
      </w:pPr>
    </w:p>
    <w:p w14:paraId="2424EB08" w14:textId="77777777" w:rsidR="00565E39" w:rsidRPr="00461271" w:rsidRDefault="00565E39" w:rsidP="00274118">
      <w:pPr>
        <w:pStyle w:val="Heading1"/>
        <w:ind w:left="0"/>
        <w:jc w:val="left"/>
        <w:rPr>
          <w:color w:val="000000"/>
        </w:rPr>
      </w:pPr>
    </w:p>
    <w:p w14:paraId="375967A0" w14:textId="77777777" w:rsidR="00565E39" w:rsidRPr="00461271" w:rsidRDefault="00565E39" w:rsidP="00274118">
      <w:pPr>
        <w:pStyle w:val="Heading1"/>
        <w:ind w:left="0"/>
        <w:jc w:val="left"/>
        <w:rPr>
          <w:color w:val="000000"/>
        </w:rPr>
      </w:pPr>
    </w:p>
    <w:p w14:paraId="7BE9372B" w14:textId="77777777" w:rsidR="00565E39" w:rsidRPr="00461271" w:rsidRDefault="00565E39" w:rsidP="00274118">
      <w:pPr>
        <w:pStyle w:val="Heading1"/>
        <w:ind w:left="0"/>
        <w:jc w:val="left"/>
        <w:rPr>
          <w:color w:val="000000"/>
        </w:rPr>
      </w:pPr>
    </w:p>
    <w:p w14:paraId="3CF668DA" w14:textId="77777777" w:rsidR="00565E39" w:rsidRPr="00461271" w:rsidRDefault="00565E39" w:rsidP="00274118">
      <w:pPr>
        <w:pStyle w:val="Heading1"/>
        <w:ind w:left="0"/>
        <w:jc w:val="left"/>
        <w:rPr>
          <w:color w:val="000000"/>
        </w:rPr>
      </w:pPr>
    </w:p>
    <w:p w14:paraId="54215354" w14:textId="77777777" w:rsidR="00565E39" w:rsidRPr="00461271" w:rsidRDefault="00565E39" w:rsidP="00274118">
      <w:pPr>
        <w:pStyle w:val="Heading1"/>
        <w:ind w:left="0"/>
        <w:jc w:val="left"/>
        <w:rPr>
          <w:color w:val="000000"/>
        </w:rPr>
      </w:pPr>
    </w:p>
    <w:p w14:paraId="1D869915" w14:textId="77777777" w:rsidR="00565E39" w:rsidRPr="00461271" w:rsidRDefault="00565E39" w:rsidP="00274118">
      <w:pPr>
        <w:pStyle w:val="Heading1"/>
        <w:ind w:left="0"/>
        <w:jc w:val="left"/>
        <w:rPr>
          <w:color w:val="000000"/>
        </w:rPr>
      </w:pPr>
    </w:p>
    <w:p w14:paraId="4FAB6CC1" w14:textId="77777777" w:rsidR="00565E39" w:rsidRPr="00461271" w:rsidRDefault="00565E39" w:rsidP="00274118">
      <w:pPr>
        <w:pStyle w:val="Heading1"/>
        <w:ind w:left="0"/>
        <w:jc w:val="left"/>
        <w:rPr>
          <w:color w:val="000000"/>
        </w:rPr>
      </w:pPr>
    </w:p>
    <w:p w14:paraId="7E7815CE" w14:textId="77777777" w:rsidR="00565E39" w:rsidRPr="00461271" w:rsidRDefault="00565E39" w:rsidP="00274118">
      <w:pPr>
        <w:pStyle w:val="Heading1"/>
        <w:ind w:left="0"/>
        <w:jc w:val="left"/>
        <w:rPr>
          <w:color w:val="000000"/>
        </w:rPr>
      </w:pPr>
    </w:p>
    <w:p w14:paraId="5FE97D0A" w14:textId="77777777" w:rsidR="00565E39" w:rsidRPr="00461271" w:rsidRDefault="00565E39" w:rsidP="00274118">
      <w:pPr>
        <w:pStyle w:val="Heading1"/>
        <w:ind w:left="0"/>
        <w:jc w:val="left"/>
        <w:rPr>
          <w:color w:val="000000"/>
        </w:rPr>
      </w:pPr>
    </w:p>
    <w:p w14:paraId="1B6ED68E" w14:textId="77777777" w:rsidR="00565E39" w:rsidRPr="00461271" w:rsidRDefault="00565E39" w:rsidP="00274118">
      <w:pPr>
        <w:pStyle w:val="Heading1"/>
        <w:ind w:left="0"/>
        <w:jc w:val="left"/>
        <w:rPr>
          <w:color w:val="000000"/>
        </w:rPr>
      </w:pPr>
    </w:p>
    <w:p w14:paraId="0629CAF9" w14:textId="77777777" w:rsidR="00565E39" w:rsidRPr="00461271" w:rsidRDefault="00565E39" w:rsidP="00274118">
      <w:pPr>
        <w:pStyle w:val="Heading1"/>
        <w:ind w:left="0"/>
        <w:jc w:val="left"/>
        <w:rPr>
          <w:color w:val="000000"/>
        </w:rPr>
      </w:pPr>
    </w:p>
    <w:p w14:paraId="6A01395F" w14:textId="77777777" w:rsidR="00565E39" w:rsidRPr="00461271" w:rsidRDefault="00565E39" w:rsidP="00274118">
      <w:pPr>
        <w:pStyle w:val="Heading1"/>
        <w:ind w:left="0"/>
        <w:jc w:val="left"/>
        <w:rPr>
          <w:color w:val="000000"/>
        </w:rPr>
      </w:pPr>
    </w:p>
    <w:p w14:paraId="29FE3BC6" w14:textId="062DEB87" w:rsidR="000840C5" w:rsidRDefault="000840C5" w:rsidP="00274118">
      <w:pPr>
        <w:pStyle w:val="Heading1"/>
        <w:ind w:left="0"/>
        <w:jc w:val="left"/>
        <w:rPr>
          <w:color w:val="000000"/>
        </w:rPr>
      </w:pPr>
      <w:r w:rsidRPr="00461271">
        <w:rPr>
          <w:color w:val="000000"/>
        </w:rPr>
        <w:lastRenderedPageBreak/>
        <w:t xml:space="preserve">CHAPTER 4 </w:t>
      </w:r>
    </w:p>
    <w:p w14:paraId="4C02E5F3" w14:textId="6DE6A546" w:rsidR="00AF4B22" w:rsidRPr="000840C5" w:rsidRDefault="000840C5" w:rsidP="000840C5">
      <w:pPr>
        <w:pStyle w:val="Heading1"/>
        <w:ind w:left="0"/>
        <w:rPr>
          <w:b w:val="0"/>
          <w:sz w:val="36"/>
          <w:szCs w:val="36"/>
        </w:rPr>
      </w:pPr>
      <w:r w:rsidRPr="000840C5">
        <w:rPr>
          <w:sz w:val="36"/>
          <w:szCs w:val="36"/>
        </w:rPr>
        <w:t>SYSTEM ANALYSIS</w:t>
      </w:r>
    </w:p>
    <w:p w14:paraId="263C7F75" w14:textId="0C6E64CE" w:rsidR="00AF4B22" w:rsidRPr="00461271" w:rsidRDefault="000840C5" w:rsidP="00110BAE">
      <w:pPr>
        <w:pStyle w:val="Heading3"/>
        <w:suppressAutoHyphens/>
        <w:spacing w:before="200" w:line="100" w:lineRule="atLeast"/>
        <w:ind w:right="234"/>
        <w:rPr>
          <w:rFonts w:ascii="Times New Roman" w:hAnsi="Times New Roman" w:cs="Times New Roman"/>
          <w:color w:val="000000"/>
          <w:sz w:val="28"/>
          <w:szCs w:val="28"/>
        </w:rPr>
      </w:pPr>
      <w:r w:rsidRPr="00461271">
        <w:rPr>
          <w:rFonts w:ascii="Times New Roman" w:hAnsi="Times New Roman" w:cs="Times New Roman"/>
          <w:b/>
          <w:color w:val="000000"/>
          <w:sz w:val="28"/>
          <w:szCs w:val="28"/>
        </w:rPr>
        <w:t>4.1 INTRODUCTION</w:t>
      </w:r>
    </w:p>
    <w:p w14:paraId="79F27FB8" w14:textId="77777777" w:rsidR="00AF4B22" w:rsidRPr="00461271" w:rsidRDefault="00AF4B22" w:rsidP="00AF4B22">
      <w:pPr>
        <w:pStyle w:val="ListParagraph"/>
        <w:ind w:left="1485"/>
        <w:rPr>
          <w:b/>
        </w:rPr>
      </w:pPr>
    </w:p>
    <w:p w14:paraId="671ABC57" w14:textId="77777777" w:rsidR="00AF4B22" w:rsidRPr="00461271" w:rsidRDefault="00AF4B22" w:rsidP="00AF4B22">
      <w:pPr>
        <w:pStyle w:val="BodyText"/>
        <w:spacing w:before="132" w:line="360" w:lineRule="auto"/>
        <w:ind w:left="260" w:right="235" w:firstLine="460"/>
        <w:jc w:val="both"/>
      </w:pPr>
      <w:r w:rsidRPr="00461271">
        <w:t xml:space="preserve">The first phase of software development is the system study analysis. The importance of system analysis is the establishment of requirement of the system to acquire develops and installed. Analyzing the project to understand the complexity from the vital part of the system. Problematic areas are identified and information is collected. Fast finding are gathering is essential to any analysis of requirements. </w:t>
      </w:r>
      <w:r w:rsidRPr="00461271">
        <w:rPr>
          <w:spacing w:val="-3"/>
        </w:rPr>
        <w:t xml:space="preserve">It </w:t>
      </w:r>
      <w:r w:rsidRPr="00461271">
        <w:t>is also highly essential that the analyst familiarize himself with the objective, activities and functions of organization in which system is to be implemented.</w:t>
      </w:r>
    </w:p>
    <w:p w14:paraId="07B8313F" w14:textId="77777777" w:rsidR="00AF4B22" w:rsidRPr="00461271" w:rsidRDefault="00AF4B22" w:rsidP="00AF4B22">
      <w:pPr>
        <w:pStyle w:val="BodyText"/>
        <w:spacing w:before="4" w:line="360" w:lineRule="auto"/>
        <w:ind w:left="260" w:right="233" w:firstLine="719"/>
        <w:jc w:val="both"/>
      </w:pPr>
      <w:r w:rsidRPr="00461271">
        <w:t>System analysis includes investigation and possible changes to existing system. Analysis is used to gain and understand the existing system and changes required for it.  At the end of the system analysis phase there is a system description and set of new requirements.</w:t>
      </w:r>
    </w:p>
    <w:p w14:paraId="4045F6FB" w14:textId="09C7DCC5" w:rsidR="00AF4B22" w:rsidRPr="00461271" w:rsidRDefault="000840C5" w:rsidP="001916B2">
      <w:pPr>
        <w:pStyle w:val="BodyText"/>
        <w:spacing w:line="360" w:lineRule="auto"/>
        <w:jc w:val="both"/>
        <w:rPr>
          <w:b/>
          <w:sz w:val="28"/>
          <w:szCs w:val="28"/>
        </w:rPr>
      </w:pPr>
      <w:r w:rsidRPr="00461271">
        <w:rPr>
          <w:b/>
          <w:sz w:val="28"/>
          <w:szCs w:val="28"/>
        </w:rPr>
        <w:t>4.2 PROBLEM STATEMENT</w:t>
      </w:r>
    </w:p>
    <w:p w14:paraId="5720E4C2" w14:textId="77777777" w:rsidR="002E6937" w:rsidRPr="00461271" w:rsidRDefault="002E6937" w:rsidP="002467D2">
      <w:pPr>
        <w:spacing w:before="120" w:after="120" w:line="360" w:lineRule="auto"/>
        <w:ind w:firstLine="720"/>
        <w:jc w:val="both"/>
        <w:rPr>
          <w:rFonts w:ascii="Times New Roman" w:eastAsia="Arial Unicode MS" w:hAnsi="Times New Roman"/>
          <w:color w:val="333333"/>
          <w:sz w:val="24"/>
          <w:szCs w:val="24"/>
          <w:shd w:val="clear" w:color="auto" w:fill="FFFFFF"/>
        </w:rPr>
      </w:pPr>
      <w:r w:rsidRPr="00461271">
        <w:rPr>
          <w:rFonts w:ascii="Times New Roman" w:eastAsia="Arial Unicode MS" w:hAnsi="Times New Roman"/>
          <w:color w:val="333333"/>
          <w:sz w:val="24"/>
          <w:szCs w:val="24"/>
          <w:shd w:val="clear" w:color="auto" w:fill="FFFFFF"/>
        </w:rPr>
        <w:t>It is crucial for the farmers to know what all different types of crops can be cultivated in his/her land so as to get good crop quality and yield. As current system is the manual system which needs more time, experience and proper judgements which may lead to less crop yield and loss to farmers. There are important relationship between different types of crops so as to get better crop yields. As we do not have the proper system to find the cropping patters, we require a automation for cropping patterns prediction to help farmers to grow better crops types for better yield and profits.</w:t>
      </w:r>
    </w:p>
    <w:p w14:paraId="23F4BDB2" w14:textId="38A8AD9D" w:rsidR="00941562" w:rsidRPr="00461271" w:rsidRDefault="000840C5" w:rsidP="00D310C3">
      <w:pPr>
        <w:widowControl w:val="0"/>
        <w:tabs>
          <w:tab w:val="left" w:pos="-1440"/>
          <w:tab w:val="left" w:pos="-720"/>
          <w:tab w:val="left" w:pos="0"/>
          <w:tab w:val="left" w:pos="240"/>
        </w:tabs>
        <w:autoSpaceDE w:val="0"/>
        <w:autoSpaceDN w:val="0"/>
        <w:adjustRightInd w:val="0"/>
        <w:spacing w:line="360" w:lineRule="auto"/>
        <w:jc w:val="both"/>
        <w:rPr>
          <w:rFonts w:ascii="Times New Roman" w:hAnsi="Times New Roman"/>
          <w:b/>
          <w:sz w:val="28"/>
          <w:szCs w:val="28"/>
        </w:rPr>
      </w:pPr>
      <w:r w:rsidRPr="00461271">
        <w:rPr>
          <w:rFonts w:ascii="Times New Roman" w:hAnsi="Times New Roman"/>
          <w:b/>
          <w:sz w:val="28"/>
          <w:szCs w:val="28"/>
        </w:rPr>
        <w:t>4.3 PROPOSED SYSTEM</w:t>
      </w:r>
    </w:p>
    <w:p w14:paraId="7F1E199F"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System is an automation for cropping patterns prediction to know right crops to grow in the available land.</w:t>
      </w:r>
    </w:p>
    <w:p w14:paraId="40C9DF4C"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System will predict the priority of crops to grow in order to get better crop yields.</w:t>
      </w:r>
    </w:p>
    <w:p w14:paraId="1B884E3D"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System helps the farmers in deciding better crops for cultivation.</w:t>
      </w:r>
    </w:p>
    <w:p w14:paraId="572E35A7"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System is a real time application meant for agriculture departments and farmers.</w:t>
      </w:r>
    </w:p>
    <w:p w14:paraId="22CD2A0D"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System is a GUI based browser based application where users of the application can access using browsers such as chrome, Firefox, Opera, Edge etc...</w:t>
      </w:r>
    </w:p>
    <w:p w14:paraId="33D2FB28"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System uses the datasets collected from agriculture departments.</w:t>
      </w:r>
    </w:p>
    <w:p w14:paraId="3FF9FD7B"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lastRenderedPageBreak/>
        <w:t>System uses all crop types such as Kharif, Zaid and Rabi.</w:t>
      </w:r>
    </w:p>
    <w:p w14:paraId="747E2A40"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 xml:space="preserve">System uses efficient machine learning algorithms such as </w:t>
      </w:r>
      <w:proofErr w:type="spellStart"/>
      <w:r w:rsidRPr="00461271">
        <w:rPr>
          <w:rFonts w:eastAsia="Arial Unicode MS"/>
          <w:color w:val="333333"/>
          <w:sz w:val="24"/>
          <w:shd w:val="clear" w:color="auto" w:fill="FFFFFF"/>
        </w:rPr>
        <w:t>apriori</w:t>
      </w:r>
      <w:proofErr w:type="spellEnd"/>
      <w:r w:rsidRPr="00461271">
        <w:rPr>
          <w:rFonts w:eastAsia="Arial Unicode MS"/>
          <w:color w:val="333333"/>
          <w:sz w:val="24"/>
          <w:shd w:val="clear" w:color="auto" w:fill="FFFFFF"/>
        </w:rPr>
        <w:t xml:space="preserve"> algorithm, FP algorithm or Eclat algorithm for cropping patterns prediction.</w:t>
      </w:r>
    </w:p>
    <w:p w14:paraId="2727DFE6"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2 algorithms will be used for processing datasets and results will be compared to identify better algorithm.</w:t>
      </w:r>
    </w:p>
    <w:p w14:paraId="3FC53DC4" w14:textId="77777777" w:rsidR="00600AB5" w:rsidRPr="00461271" w:rsidRDefault="00600AB5" w:rsidP="00A84465">
      <w:pPr>
        <w:pStyle w:val="ListParagraph"/>
        <w:numPr>
          <w:ilvl w:val="0"/>
          <w:numId w:val="42"/>
        </w:numPr>
        <w:suppressAutoHyphens/>
        <w:spacing w:before="120" w:after="120" w:line="360" w:lineRule="auto"/>
        <w:ind w:left="714" w:hanging="357"/>
        <w:jc w:val="both"/>
        <w:rPr>
          <w:rFonts w:eastAsia="Arial Unicode MS"/>
          <w:color w:val="333333"/>
          <w:sz w:val="24"/>
          <w:shd w:val="clear" w:color="auto" w:fill="FFFFFF"/>
        </w:rPr>
      </w:pPr>
      <w:r w:rsidRPr="00461271">
        <w:rPr>
          <w:rFonts w:eastAsia="Arial Unicode MS"/>
          <w:color w:val="333333"/>
          <w:sz w:val="24"/>
          <w:shd w:val="clear" w:color="auto" w:fill="FFFFFF"/>
        </w:rPr>
        <w:t xml:space="preserve">System developed using Full stack development technologies such as Visual Studio, SQL Server, HTML, CSS, JS, and </w:t>
      </w:r>
      <w:proofErr w:type="spellStart"/>
      <w:r w:rsidRPr="00461271">
        <w:rPr>
          <w:rFonts w:eastAsia="Arial Unicode MS"/>
          <w:color w:val="333333"/>
          <w:sz w:val="24"/>
          <w:shd w:val="clear" w:color="auto" w:fill="FFFFFF"/>
        </w:rPr>
        <w:t>JQuery</w:t>
      </w:r>
      <w:proofErr w:type="spellEnd"/>
      <w:r w:rsidRPr="00461271">
        <w:rPr>
          <w:rFonts w:eastAsia="Arial Unicode MS"/>
          <w:color w:val="333333"/>
          <w:sz w:val="24"/>
          <w:shd w:val="clear" w:color="auto" w:fill="FFFFFF"/>
        </w:rPr>
        <w:t>.</w:t>
      </w:r>
    </w:p>
    <w:p w14:paraId="0CDF5F6C" w14:textId="77777777" w:rsidR="00982F47" w:rsidRPr="00461271" w:rsidRDefault="00982F47" w:rsidP="00982F47">
      <w:pPr>
        <w:spacing w:before="240" w:line="360" w:lineRule="auto"/>
        <w:jc w:val="both"/>
        <w:rPr>
          <w:rFonts w:ascii="Times New Roman" w:eastAsia="Arial Unicode MS" w:hAnsi="Times New Roman"/>
          <w:b/>
          <w:sz w:val="24"/>
          <w:szCs w:val="24"/>
          <w:shd w:val="clear" w:color="auto" w:fill="FFFFFF"/>
        </w:rPr>
      </w:pPr>
      <w:r w:rsidRPr="00461271">
        <w:rPr>
          <w:rFonts w:ascii="Times New Roman" w:eastAsia="Arial Unicode MS" w:hAnsi="Times New Roman"/>
          <w:b/>
          <w:sz w:val="24"/>
          <w:szCs w:val="24"/>
          <w:shd w:val="clear" w:color="auto" w:fill="FFFFFF"/>
        </w:rPr>
        <w:t>Datasets</w:t>
      </w:r>
    </w:p>
    <w:p w14:paraId="705C7631" w14:textId="77777777" w:rsidR="00982F47" w:rsidRPr="00461271" w:rsidRDefault="00982F47" w:rsidP="00982F47">
      <w:pPr>
        <w:spacing w:before="240" w:line="360" w:lineRule="auto"/>
        <w:jc w:val="both"/>
        <w:rPr>
          <w:rFonts w:ascii="Times New Roman" w:eastAsia="Arial Unicode MS" w:hAnsi="Times New Roman"/>
          <w:sz w:val="24"/>
          <w:szCs w:val="24"/>
          <w:shd w:val="clear" w:color="auto" w:fill="FFFFFF"/>
        </w:rPr>
      </w:pPr>
      <w:r w:rsidRPr="00461271">
        <w:rPr>
          <w:rFonts w:ascii="Times New Roman" w:eastAsia="Arial Unicode MS" w:hAnsi="Times New Roman"/>
          <w:sz w:val="24"/>
          <w:szCs w:val="24"/>
          <w:shd w:val="clear" w:color="auto" w:fill="FFFFFF"/>
        </w:rPr>
        <w:t>Training datasets collected from o</w:t>
      </w:r>
      <w:r w:rsidR="00F17014" w:rsidRPr="00461271">
        <w:rPr>
          <w:rFonts w:ascii="Times New Roman" w:eastAsia="Arial Unicode MS" w:hAnsi="Times New Roman"/>
          <w:sz w:val="24"/>
          <w:szCs w:val="24"/>
          <w:shd w:val="clear" w:color="auto" w:fill="FFFFFF"/>
        </w:rPr>
        <w:t>nline sources or manually.</w:t>
      </w:r>
    </w:p>
    <w:p w14:paraId="262F2C57" w14:textId="77777777" w:rsidR="00982F47" w:rsidRPr="00461271" w:rsidRDefault="00982F47" w:rsidP="00982F47">
      <w:pPr>
        <w:spacing w:before="240" w:line="360" w:lineRule="auto"/>
        <w:jc w:val="both"/>
        <w:rPr>
          <w:rFonts w:ascii="Times New Roman" w:eastAsia="Arial Unicode MS" w:hAnsi="Times New Roman"/>
          <w:sz w:val="24"/>
          <w:szCs w:val="24"/>
          <w:shd w:val="clear" w:color="auto" w:fill="FFFFFF"/>
        </w:rPr>
      </w:pPr>
      <w:hyperlink r:id="rId11" w:history="1">
        <w:r w:rsidRPr="00461271">
          <w:rPr>
            <w:rStyle w:val="Hyperlink"/>
            <w:rFonts w:ascii="Times New Roman" w:eastAsia="Arial Unicode MS" w:hAnsi="Times New Roman"/>
            <w:sz w:val="24"/>
            <w:szCs w:val="24"/>
            <w:shd w:val="clear" w:color="auto" w:fill="FFFFFF"/>
          </w:rPr>
          <w:t>https://www.kaggle.com/code/jaseemck/crop-damage-classification</w:t>
        </w:r>
      </w:hyperlink>
    </w:p>
    <w:p w14:paraId="7AC4C6DD" w14:textId="77777777" w:rsidR="00982F47" w:rsidRPr="00461271" w:rsidRDefault="00982F47" w:rsidP="00982F47">
      <w:pPr>
        <w:spacing w:before="240" w:line="360" w:lineRule="auto"/>
        <w:jc w:val="both"/>
        <w:rPr>
          <w:rFonts w:ascii="Times New Roman" w:eastAsia="Arial Unicode MS" w:hAnsi="Times New Roman"/>
          <w:b/>
          <w:sz w:val="24"/>
          <w:szCs w:val="24"/>
          <w:shd w:val="clear" w:color="auto" w:fill="FFFFFF"/>
        </w:rPr>
      </w:pPr>
      <w:r w:rsidRPr="00461271">
        <w:rPr>
          <w:rFonts w:ascii="Times New Roman" w:eastAsia="Arial Unicode MS" w:hAnsi="Times New Roman"/>
          <w:b/>
          <w:sz w:val="24"/>
          <w:szCs w:val="24"/>
          <w:shd w:val="clear" w:color="auto" w:fill="FFFFFF"/>
        </w:rPr>
        <w:t>Parameters List</w:t>
      </w:r>
    </w:p>
    <w:p w14:paraId="6A0E1481" w14:textId="77777777" w:rsidR="00982F47" w:rsidRPr="00461271" w:rsidRDefault="003B1D79"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Rainfall</w:t>
      </w:r>
      <w:r w:rsidR="00982F47" w:rsidRPr="00461271">
        <w:rPr>
          <w:rFonts w:eastAsia="Arial Unicode MS"/>
          <w:sz w:val="24"/>
          <w:shd w:val="clear" w:color="auto" w:fill="FFFFFF"/>
        </w:rPr>
        <w:tab/>
      </w:r>
    </w:p>
    <w:p w14:paraId="39357B65" w14:textId="77777777" w:rsidR="00982F47" w:rsidRPr="00461271" w:rsidRDefault="00BC4E96"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Temperature</w:t>
      </w:r>
      <w:r w:rsidR="00982F47" w:rsidRPr="00461271">
        <w:rPr>
          <w:rFonts w:eastAsia="Arial Unicode MS"/>
          <w:sz w:val="24"/>
          <w:shd w:val="clear" w:color="auto" w:fill="FFFFFF"/>
        </w:rPr>
        <w:tab/>
      </w:r>
    </w:p>
    <w:p w14:paraId="53CBA60F" w14:textId="77777777" w:rsidR="00982F47" w:rsidRPr="00461271" w:rsidRDefault="002B39E2"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PH value</w:t>
      </w:r>
      <w:r w:rsidR="00982F47" w:rsidRPr="00461271">
        <w:rPr>
          <w:rFonts w:eastAsia="Arial Unicode MS"/>
          <w:sz w:val="24"/>
          <w:shd w:val="clear" w:color="auto" w:fill="FFFFFF"/>
        </w:rPr>
        <w:tab/>
      </w:r>
    </w:p>
    <w:p w14:paraId="46AE7B85" w14:textId="77777777" w:rsidR="00982F47" w:rsidRPr="00461271" w:rsidRDefault="000A69F7"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Nitrogen</w:t>
      </w:r>
      <w:r w:rsidR="00982F47" w:rsidRPr="00461271">
        <w:rPr>
          <w:rFonts w:eastAsia="Arial Unicode MS"/>
          <w:sz w:val="24"/>
          <w:shd w:val="clear" w:color="auto" w:fill="FFFFFF"/>
        </w:rPr>
        <w:tab/>
      </w:r>
    </w:p>
    <w:p w14:paraId="2EC570A3" w14:textId="77777777" w:rsidR="00982F47" w:rsidRPr="00461271" w:rsidRDefault="00324852"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Potassium</w:t>
      </w:r>
      <w:r w:rsidR="00982F47" w:rsidRPr="00461271">
        <w:rPr>
          <w:rFonts w:eastAsia="Arial Unicode MS"/>
          <w:sz w:val="24"/>
          <w:shd w:val="clear" w:color="auto" w:fill="FFFFFF"/>
        </w:rPr>
        <w:tab/>
      </w:r>
    </w:p>
    <w:p w14:paraId="677EF674" w14:textId="77777777" w:rsidR="00982F47" w:rsidRPr="00461271" w:rsidRDefault="00AA24FF"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 xml:space="preserve">Phosphors </w:t>
      </w:r>
      <w:r w:rsidR="00982F47" w:rsidRPr="00461271">
        <w:rPr>
          <w:rFonts w:eastAsia="Arial Unicode MS"/>
          <w:sz w:val="24"/>
          <w:shd w:val="clear" w:color="auto" w:fill="FFFFFF"/>
        </w:rPr>
        <w:tab/>
      </w:r>
    </w:p>
    <w:p w14:paraId="0CC1A6CC" w14:textId="77777777" w:rsidR="00982F47" w:rsidRPr="00461271" w:rsidRDefault="00AA24FF"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Zinc</w:t>
      </w:r>
    </w:p>
    <w:p w14:paraId="7C288DBD" w14:textId="77777777" w:rsidR="00982F47" w:rsidRPr="00461271" w:rsidRDefault="005F11DF"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Iron</w:t>
      </w:r>
    </w:p>
    <w:p w14:paraId="3AD27D41" w14:textId="77777777" w:rsidR="00A46ACA" w:rsidRPr="00461271" w:rsidRDefault="00A46ACA" w:rsidP="00A84465">
      <w:pPr>
        <w:pStyle w:val="ListParagraph"/>
        <w:numPr>
          <w:ilvl w:val="0"/>
          <w:numId w:val="36"/>
        </w:numPr>
        <w:suppressAutoHyphens/>
        <w:spacing w:before="240" w:after="200" w:line="360" w:lineRule="auto"/>
        <w:jc w:val="both"/>
        <w:rPr>
          <w:rFonts w:eastAsia="Arial Unicode MS"/>
          <w:sz w:val="24"/>
          <w:shd w:val="clear" w:color="auto" w:fill="FFFFFF"/>
        </w:rPr>
      </w:pPr>
      <w:r w:rsidRPr="00461271">
        <w:rPr>
          <w:rFonts w:eastAsia="Arial Unicode MS"/>
          <w:sz w:val="24"/>
          <w:shd w:val="clear" w:color="auto" w:fill="FFFFFF"/>
        </w:rPr>
        <w:t>Sodium</w:t>
      </w:r>
    </w:p>
    <w:p w14:paraId="381BE82D" w14:textId="73050C9B" w:rsidR="00AF4B22" w:rsidRPr="00461271" w:rsidRDefault="000840C5" w:rsidP="00AF4B22">
      <w:pPr>
        <w:spacing w:before="240" w:line="360" w:lineRule="auto"/>
        <w:jc w:val="both"/>
        <w:rPr>
          <w:rFonts w:ascii="Times New Roman" w:hAnsi="Times New Roman"/>
          <w:b/>
          <w:sz w:val="28"/>
          <w:szCs w:val="28"/>
        </w:rPr>
      </w:pPr>
      <w:r w:rsidRPr="00461271">
        <w:rPr>
          <w:rFonts w:ascii="Times New Roman" w:hAnsi="Times New Roman"/>
          <w:b/>
          <w:sz w:val="28"/>
          <w:szCs w:val="28"/>
        </w:rPr>
        <w:t>4.4 FEATURES OF THE PROPOSED SYSTEM</w:t>
      </w:r>
    </w:p>
    <w:p w14:paraId="21A6DDB7" w14:textId="77777777" w:rsidR="00AF4B22" w:rsidRPr="00461271" w:rsidRDefault="00AF4B22" w:rsidP="00F22E14">
      <w:pPr>
        <w:pStyle w:val="ListParagraph"/>
        <w:numPr>
          <w:ilvl w:val="0"/>
          <w:numId w:val="18"/>
        </w:numPr>
        <w:suppressAutoHyphens/>
        <w:spacing w:before="240" w:line="360" w:lineRule="auto"/>
        <w:jc w:val="both"/>
        <w:rPr>
          <w:color w:val="333333"/>
          <w:sz w:val="24"/>
        </w:rPr>
      </w:pPr>
      <w:r w:rsidRPr="00461271">
        <w:rPr>
          <w:color w:val="333333"/>
          <w:sz w:val="24"/>
        </w:rPr>
        <w:t xml:space="preserve">Proposed system </w:t>
      </w:r>
      <w:r w:rsidR="00335070" w:rsidRPr="00461271">
        <w:rPr>
          <w:color w:val="333333"/>
          <w:sz w:val="24"/>
        </w:rPr>
        <w:t>meant for agriculture departments</w:t>
      </w:r>
      <w:r w:rsidRPr="00461271">
        <w:rPr>
          <w:color w:val="333333"/>
          <w:sz w:val="24"/>
        </w:rPr>
        <w:t>.</w:t>
      </w:r>
    </w:p>
    <w:p w14:paraId="19948761" w14:textId="77777777" w:rsidR="00335070" w:rsidRPr="00461271" w:rsidRDefault="00335070" w:rsidP="00F22E14">
      <w:pPr>
        <w:pStyle w:val="ListParagraph"/>
        <w:numPr>
          <w:ilvl w:val="0"/>
          <w:numId w:val="18"/>
        </w:numPr>
        <w:suppressAutoHyphens/>
        <w:spacing w:before="240" w:line="360" w:lineRule="auto"/>
        <w:jc w:val="both"/>
        <w:rPr>
          <w:color w:val="333333"/>
          <w:sz w:val="24"/>
        </w:rPr>
      </w:pPr>
      <w:r w:rsidRPr="00461271">
        <w:rPr>
          <w:color w:val="333333"/>
          <w:sz w:val="24"/>
        </w:rPr>
        <w:t xml:space="preserve">System helps farmers to know </w:t>
      </w:r>
      <w:r w:rsidR="00CF48EA" w:rsidRPr="00461271">
        <w:rPr>
          <w:color w:val="333333"/>
          <w:sz w:val="24"/>
        </w:rPr>
        <w:t>cropping patterns and suitable crop prediction</w:t>
      </w:r>
      <w:r w:rsidRPr="00461271">
        <w:rPr>
          <w:color w:val="333333"/>
          <w:sz w:val="24"/>
        </w:rPr>
        <w:t>.</w:t>
      </w:r>
    </w:p>
    <w:p w14:paraId="721A5C2B" w14:textId="77777777" w:rsidR="00335070" w:rsidRPr="00461271" w:rsidRDefault="00335070" w:rsidP="00F22E14">
      <w:pPr>
        <w:pStyle w:val="ListParagraph"/>
        <w:numPr>
          <w:ilvl w:val="0"/>
          <w:numId w:val="18"/>
        </w:numPr>
        <w:suppressAutoHyphens/>
        <w:spacing w:before="240" w:line="360" w:lineRule="auto"/>
        <w:jc w:val="both"/>
        <w:rPr>
          <w:color w:val="333333"/>
          <w:sz w:val="24"/>
        </w:rPr>
      </w:pPr>
      <w:r w:rsidRPr="00461271">
        <w:rPr>
          <w:color w:val="333333"/>
          <w:sz w:val="24"/>
        </w:rPr>
        <w:t xml:space="preserve">System is an automation for agriculture </w:t>
      </w:r>
      <w:r w:rsidR="00F6473F" w:rsidRPr="00461271">
        <w:rPr>
          <w:color w:val="333333"/>
          <w:sz w:val="24"/>
        </w:rPr>
        <w:t xml:space="preserve">cropping </w:t>
      </w:r>
      <w:r w:rsidRPr="00461271">
        <w:rPr>
          <w:color w:val="333333"/>
          <w:sz w:val="24"/>
        </w:rPr>
        <w:t>prediction.</w:t>
      </w:r>
    </w:p>
    <w:p w14:paraId="784EC5D8" w14:textId="77777777" w:rsidR="00335070" w:rsidRPr="00461271" w:rsidRDefault="00335070" w:rsidP="00F22E14">
      <w:pPr>
        <w:pStyle w:val="ListParagraph"/>
        <w:numPr>
          <w:ilvl w:val="0"/>
          <w:numId w:val="18"/>
        </w:numPr>
        <w:suppressAutoHyphens/>
        <w:spacing w:before="240" w:line="360" w:lineRule="auto"/>
        <w:jc w:val="both"/>
        <w:rPr>
          <w:color w:val="333333"/>
          <w:sz w:val="24"/>
        </w:rPr>
      </w:pPr>
      <w:r w:rsidRPr="00461271">
        <w:rPr>
          <w:color w:val="333333"/>
          <w:sz w:val="24"/>
        </w:rPr>
        <w:t xml:space="preserve">System uses efficient supervised learning </w:t>
      </w:r>
      <w:r w:rsidR="00940142" w:rsidRPr="00461271">
        <w:rPr>
          <w:color w:val="333333"/>
          <w:sz w:val="24"/>
        </w:rPr>
        <w:t xml:space="preserve">and unsupervised learning </w:t>
      </w:r>
      <w:r w:rsidRPr="00461271">
        <w:rPr>
          <w:color w:val="333333"/>
          <w:sz w:val="24"/>
        </w:rPr>
        <w:t xml:space="preserve">algorithms to predict agriculture </w:t>
      </w:r>
      <w:r w:rsidR="00940142" w:rsidRPr="00461271">
        <w:rPr>
          <w:color w:val="333333"/>
          <w:sz w:val="24"/>
        </w:rPr>
        <w:t>outputs</w:t>
      </w:r>
      <w:r w:rsidRPr="00461271">
        <w:rPr>
          <w:color w:val="333333"/>
          <w:sz w:val="24"/>
        </w:rPr>
        <w:t>.</w:t>
      </w:r>
    </w:p>
    <w:p w14:paraId="0645FA9C" w14:textId="77777777" w:rsidR="000840C5" w:rsidRDefault="000840C5" w:rsidP="00032F4C">
      <w:pPr>
        <w:spacing w:before="240" w:line="360" w:lineRule="auto"/>
        <w:jc w:val="both"/>
        <w:rPr>
          <w:rFonts w:ascii="Times New Roman" w:hAnsi="Times New Roman"/>
          <w:b/>
          <w:sz w:val="28"/>
          <w:szCs w:val="28"/>
        </w:rPr>
      </w:pPr>
    </w:p>
    <w:p w14:paraId="6BE3116B" w14:textId="77777777" w:rsidR="000840C5" w:rsidRDefault="000840C5" w:rsidP="00032F4C">
      <w:pPr>
        <w:spacing w:before="240" w:line="360" w:lineRule="auto"/>
        <w:jc w:val="both"/>
        <w:rPr>
          <w:rFonts w:ascii="Times New Roman" w:hAnsi="Times New Roman"/>
          <w:b/>
          <w:sz w:val="28"/>
          <w:szCs w:val="28"/>
        </w:rPr>
      </w:pPr>
    </w:p>
    <w:p w14:paraId="0108E2CA" w14:textId="45ABD3A4" w:rsidR="00AF4B22" w:rsidRPr="00461271" w:rsidRDefault="000840C5" w:rsidP="00032F4C">
      <w:pPr>
        <w:spacing w:before="240" w:line="360" w:lineRule="auto"/>
        <w:jc w:val="both"/>
        <w:rPr>
          <w:rFonts w:ascii="Times New Roman" w:hAnsi="Times New Roman"/>
          <w:b/>
          <w:bCs/>
          <w:sz w:val="28"/>
          <w:szCs w:val="28"/>
        </w:rPr>
      </w:pPr>
      <w:r w:rsidRPr="00461271">
        <w:rPr>
          <w:rFonts w:ascii="Times New Roman" w:hAnsi="Times New Roman"/>
          <w:b/>
          <w:sz w:val="28"/>
          <w:szCs w:val="28"/>
        </w:rPr>
        <w:lastRenderedPageBreak/>
        <w:t>4.5</w:t>
      </w:r>
      <w:r w:rsidRPr="00461271">
        <w:rPr>
          <w:rFonts w:ascii="Times New Roman" w:hAnsi="Times New Roman"/>
          <w:b/>
          <w:bCs/>
          <w:sz w:val="28"/>
          <w:szCs w:val="28"/>
        </w:rPr>
        <w:t xml:space="preserve"> FEASIBILITY STUDY</w:t>
      </w:r>
    </w:p>
    <w:p w14:paraId="4CF1017A" w14:textId="77777777" w:rsidR="00AF4B22" w:rsidRPr="00461271" w:rsidRDefault="00AF4B22" w:rsidP="00AF4B22">
      <w:pPr>
        <w:tabs>
          <w:tab w:val="left" w:pos="2565"/>
        </w:tabs>
        <w:spacing w:line="360" w:lineRule="auto"/>
        <w:jc w:val="both"/>
        <w:rPr>
          <w:rFonts w:ascii="Times New Roman" w:hAnsi="Times New Roman"/>
          <w:bCs/>
          <w:sz w:val="24"/>
          <w:szCs w:val="24"/>
        </w:rPr>
      </w:pPr>
      <w:r w:rsidRPr="00461271">
        <w:rPr>
          <w:rFonts w:ascii="Times New Roman" w:hAnsi="Times New Roman"/>
          <w:bCs/>
          <w:sz w:val="24"/>
          <w:szCs w:val="24"/>
        </w:rPr>
        <w:t xml:space="preserve">The feasibility study proposes one or more feasible conceptual solutions to the problem set of the project. The conceptual solutions give an idea of what the new system will look like. This indicates what inputs are needed by the system and what outputs will be produced. </w:t>
      </w:r>
    </w:p>
    <w:p w14:paraId="54D27199" w14:textId="77777777" w:rsidR="00AF4B22" w:rsidRPr="00461271" w:rsidRDefault="00AF4B22" w:rsidP="00AF4B22">
      <w:pPr>
        <w:tabs>
          <w:tab w:val="left" w:pos="2565"/>
        </w:tabs>
        <w:spacing w:line="360" w:lineRule="auto"/>
        <w:jc w:val="both"/>
        <w:rPr>
          <w:rFonts w:ascii="Times New Roman" w:hAnsi="Times New Roman"/>
          <w:bCs/>
          <w:sz w:val="24"/>
          <w:szCs w:val="24"/>
        </w:rPr>
      </w:pPr>
      <w:r w:rsidRPr="00461271">
        <w:rPr>
          <w:rFonts w:ascii="Times New Roman" w:hAnsi="Times New Roman"/>
          <w:bCs/>
          <w:sz w:val="24"/>
          <w:szCs w:val="24"/>
        </w:rPr>
        <w:t xml:space="preserve">        Three things to be done to established feasibility. They are:</w:t>
      </w:r>
    </w:p>
    <w:p w14:paraId="285CDC71" w14:textId="77777777" w:rsidR="00AF4B22" w:rsidRPr="00461271" w:rsidRDefault="00AF4B22" w:rsidP="00F22E14">
      <w:pPr>
        <w:pStyle w:val="ListParagraph"/>
        <w:numPr>
          <w:ilvl w:val="0"/>
          <w:numId w:val="10"/>
        </w:numPr>
        <w:tabs>
          <w:tab w:val="left" w:pos="2565"/>
        </w:tabs>
        <w:suppressAutoHyphens/>
        <w:spacing w:after="200" w:line="360" w:lineRule="auto"/>
        <w:contextualSpacing w:val="0"/>
        <w:jc w:val="both"/>
        <w:rPr>
          <w:bCs/>
          <w:sz w:val="24"/>
        </w:rPr>
      </w:pPr>
      <w:r w:rsidRPr="00461271">
        <w:rPr>
          <w:bCs/>
          <w:sz w:val="24"/>
        </w:rPr>
        <w:t xml:space="preserve">First, it must be checked that the project is technically feasible. </w:t>
      </w:r>
    </w:p>
    <w:p w14:paraId="0D819712" w14:textId="77777777" w:rsidR="00AF4B22" w:rsidRPr="00461271" w:rsidRDefault="00AF4B22" w:rsidP="00F22E14">
      <w:pPr>
        <w:pStyle w:val="ListParagraph"/>
        <w:numPr>
          <w:ilvl w:val="0"/>
          <w:numId w:val="10"/>
        </w:numPr>
        <w:tabs>
          <w:tab w:val="left" w:pos="2565"/>
        </w:tabs>
        <w:suppressAutoHyphens/>
        <w:spacing w:after="200" w:line="360" w:lineRule="auto"/>
        <w:contextualSpacing w:val="0"/>
        <w:jc w:val="both"/>
        <w:rPr>
          <w:bCs/>
          <w:sz w:val="24"/>
        </w:rPr>
      </w:pPr>
      <w:r w:rsidRPr="00461271">
        <w:rPr>
          <w:bCs/>
          <w:sz w:val="24"/>
        </w:rPr>
        <w:t>Second, operational feasibility must be established.  It is necessary to consult the system users to see if the proposed solution satisfies user objectives and can be fitted in to current system operation.</w:t>
      </w:r>
    </w:p>
    <w:p w14:paraId="3F8D53F9" w14:textId="77777777" w:rsidR="00AF4B22" w:rsidRPr="00461271" w:rsidRDefault="00AF4B22" w:rsidP="00F22E14">
      <w:pPr>
        <w:pStyle w:val="ListParagraph"/>
        <w:numPr>
          <w:ilvl w:val="0"/>
          <w:numId w:val="10"/>
        </w:numPr>
        <w:tabs>
          <w:tab w:val="left" w:pos="2565"/>
        </w:tabs>
        <w:suppressAutoHyphens/>
        <w:spacing w:after="200" w:line="360" w:lineRule="auto"/>
        <w:contextualSpacing w:val="0"/>
        <w:jc w:val="both"/>
        <w:rPr>
          <w:bCs/>
          <w:sz w:val="24"/>
        </w:rPr>
      </w:pPr>
      <w:r w:rsidRPr="00461271">
        <w:rPr>
          <w:bCs/>
          <w:sz w:val="24"/>
        </w:rPr>
        <w:t>Third, economic feasibility must be checked. The study must determine whether the project’s goal can be achieved within the resource limits allocated to it. It must also determine whether it is worthwhile to proceed with the project at all or whether the benefits obtained from the new system are not worth the cost.</w:t>
      </w:r>
    </w:p>
    <w:p w14:paraId="2BDB4768" w14:textId="1FD59E41" w:rsidR="00AF4B22" w:rsidRPr="00461271" w:rsidRDefault="000840C5" w:rsidP="00AF4B22">
      <w:pPr>
        <w:tabs>
          <w:tab w:val="left" w:pos="2565"/>
        </w:tabs>
        <w:spacing w:line="360" w:lineRule="auto"/>
        <w:jc w:val="both"/>
        <w:rPr>
          <w:rFonts w:ascii="Times New Roman" w:hAnsi="Times New Roman"/>
          <w:b/>
          <w:bCs/>
          <w:sz w:val="24"/>
          <w:szCs w:val="24"/>
        </w:rPr>
      </w:pPr>
      <w:r>
        <w:rPr>
          <w:rFonts w:ascii="Times New Roman" w:hAnsi="Times New Roman"/>
          <w:b/>
          <w:bCs/>
          <w:sz w:val="24"/>
          <w:szCs w:val="24"/>
        </w:rPr>
        <w:t xml:space="preserve">4.5.1 </w:t>
      </w:r>
      <w:r w:rsidRPr="00461271">
        <w:rPr>
          <w:rFonts w:ascii="Times New Roman" w:hAnsi="Times New Roman"/>
          <w:b/>
          <w:bCs/>
          <w:sz w:val="24"/>
          <w:szCs w:val="24"/>
        </w:rPr>
        <w:t xml:space="preserve"> TECHNICAL FEASIBILITY</w:t>
      </w:r>
    </w:p>
    <w:p w14:paraId="164F335B" w14:textId="77777777" w:rsidR="00AF4B22" w:rsidRPr="00461271" w:rsidRDefault="00AF4B22" w:rsidP="00471A8D">
      <w:pPr>
        <w:tabs>
          <w:tab w:val="left" w:pos="2565"/>
        </w:tabs>
        <w:spacing w:line="360" w:lineRule="auto"/>
        <w:jc w:val="both"/>
        <w:rPr>
          <w:rFonts w:ascii="Times New Roman" w:hAnsi="Times New Roman"/>
          <w:bCs/>
          <w:sz w:val="24"/>
          <w:szCs w:val="24"/>
        </w:rPr>
      </w:pPr>
      <w:r w:rsidRPr="00461271">
        <w:rPr>
          <w:rFonts w:ascii="Times New Roman" w:hAnsi="Times New Roman"/>
          <w:bCs/>
          <w:sz w:val="24"/>
          <w:szCs w:val="24"/>
        </w:rPr>
        <w:t>Technical Feasibility is the study of resource availability that may affect the ability to achieve an acceptable system. Technical Feasibility is the most difficult area to ensure at initial stages. Since the objectives functions and performance cannot be predicted to its fullest, everything seems possible provide, proper assumption are made. It is essential that the process of Technical Feasibility.</w:t>
      </w:r>
    </w:p>
    <w:p w14:paraId="7771E3FA" w14:textId="781D3F71" w:rsidR="00AF4B22" w:rsidRPr="000840C5" w:rsidRDefault="000840C5" w:rsidP="000840C5">
      <w:pPr>
        <w:pStyle w:val="ListParagraph"/>
        <w:numPr>
          <w:ilvl w:val="2"/>
          <w:numId w:val="45"/>
        </w:numPr>
        <w:tabs>
          <w:tab w:val="left" w:pos="2565"/>
        </w:tabs>
        <w:suppressAutoHyphens/>
        <w:spacing w:line="360" w:lineRule="auto"/>
        <w:jc w:val="both"/>
        <w:rPr>
          <w:b/>
          <w:bCs/>
          <w:sz w:val="24"/>
        </w:rPr>
      </w:pPr>
      <w:r w:rsidRPr="000840C5">
        <w:rPr>
          <w:b/>
          <w:bCs/>
          <w:sz w:val="24"/>
        </w:rPr>
        <w:t>ECONOMIC FEASIBILITY</w:t>
      </w:r>
    </w:p>
    <w:p w14:paraId="6743D751" w14:textId="77777777" w:rsidR="00AF4B22" w:rsidRPr="00461271" w:rsidRDefault="00AF4B22" w:rsidP="00471A8D">
      <w:pPr>
        <w:tabs>
          <w:tab w:val="left" w:pos="2565"/>
        </w:tabs>
        <w:spacing w:line="360" w:lineRule="auto"/>
        <w:jc w:val="both"/>
        <w:rPr>
          <w:rFonts w:ascii="Times New Roman" w:hAnsi="Times New Roman"/>
          <w:sz w:val="24"/>
          <w:szCs w:val="24"/>
        </w:rPr>
      </w:pPr>
      <w:r w:rsidRPr="00461271">
        <w:rPr>
          <w:rFonts w:ascii="Times New Roman" w:hAnsi="Times New Roman"/>
          <w:sz w:val="24"/>
          <w:szCs w:val="24"/>
        </w:rPr>
        <w:t>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w:t>
      </w:r>
    </w:p>
    <w:p w14:paraId="30A8350A" w14:textId="77777777" w:rsidR="00AF4B22" w:rsidRPr="00461271" w:rsidRDefault="00AF4B22" w:rsidP="00F22E14">
      <w:pPr>
        <w:pStyle w:val="ListParagraph"/>
        <w:numPr>
          <w:ilvl w:val="2"/>
          <w:numId w:val="19"/>
        </w:numPr>
        <w:tabs>
          <w:tab w:val="left" w:pos="2565"/>
        </w:tabs>
        <w:suppressAutoHyphens/>
        <w:spacing w:line="360" w:lineRule="auto"/>
        <w:jc w:val="both"/>
        <w:rPr>
          <w:b/>
          <w:bCs/>
          <w:sz w:val="24"/>
        </w:rPr>
      </w:pPr>
      <w:r w:rsidRPr="00461271">
        <w:rPr>
          <w:b/>
          <w:bCs/>
          <w:sz w:val="24"/>
        </w:rPr>
        <w:t>Operational Feasibility</w:t>
      </w:r>
    </w:p>
    <w:p w14:paraId="400788B7" w14:textId="77777777" w:rsidR="00AF4B22" w:rsidRPr="00461271" w:rsidRDefault="00AF4B22" w:rsidP="00AF4B22">
      <w:pPr>
        <w:pStyle w:val="Style31"/>
        <w:widowControl/>
        <w:spacing w:before="67" w:line="360" w:lineRule="auto"/>
        <w:ind w:firstLine="0"/>
        <w:rPr>
          <w:rStyle w:val="FontStyle53"/>
          <w:sz w:val="24"/>
          <w:szCs w:val="24"/>
        </w:rPr>
      </w:pPr>
      <w:r w:rsidRPr="00461271">
        <w:rPr>
          <w:rStyle w:val="FontStyle53"/>
          <w:sz w:val="24"/>
          <w:szCs w:val="24"/>
        </w:rPr>
        <w:t xml:space="preserve">An estimate should be made to determine how much effort and care will go into the developing of the system including the training to be given to the user. Usually, people are reluctant to changes that come in their progression. The computer initialization will certainly affected the turn over, </w:t>
      </w:r>
      <w:r w:rsidRPr="00461271">
        <w:rPr>
          <w:rStyle w:val="FontStyle53"/>
          <w:sz w:val="24"/>
          <w:szCs w:val="24"/>
        </w:rPr>
        <w:lastRenderedPageBreak/>
        <w:t>transfer and employee job status. Hence an additional effort is to be made to train and educate the users on the new way of the system.</w:t>
      </w:r>
    </w:p>
    <w:p w14:paraId="7C14A447" w14:textId="77777777" w:rsidR="00AF4B22" w:rsidRPr="00461271" w:rsidRDefault="00AF4B22" w:rsidP="00F22E14">
      <w:pPr>
        <w:pStyle w:val="ListParagraph"/>
        <w:numPr>
          <w:ilvl w:val="2"/>
          <w:numId w:val="19"/>
        </w:numPr>
        <w:tabs>
          <w:tab w:val="left" w:pos="2565"/>
        </w:tabs>
        <w:suppressAutoHyphens/>
        <w:spacing w:after="200" w:line="360" w:lineRule="auto"/>
        <w:contextualSpacing w:val="0"/>
        <w:jc w:val="both"/>
        <w:rPr>
          <w:b/>
          <w:bCs/>
          <w:sz w:val="24"/>
        </w:rPr>
      </w:pPr>
      <w:r w:rsidRPr="00461271">
        <w:rPr>
          <w:b/>
          <w:bCs/>
          <w:sz w:val="24"/>
        </w:rPr>
        <w:t xml:space="preserve">Motivational Feasibility </w:t>
      </w:r>
    </w:p>
    <w:p w14:paraId="3EEF22CA" w14:textId="77777777" w:rsidR="00AF4B22" w:rsidRPr="00461271" w:rsidRDefault="00AF4B22" w:rsidP="00AF4B22">
      <w:pPr>
        <w:tabs>
          <w:tab w:val="left" w:pos="2565"/>
        </w:tabs>
        <w:spacing w:line="360" w:lineRule="auto"/>
        <w:jc w:val="both"/>
        <w:rPr>
          <w:rFonts w:ascii="Times New Roman" w:hAnsi="Times New Roman"/>
          <w:bCs/>
          <w:sz w:val="24"/>
          <w:szCs w:val="24"/>
        </w:rPr>
      </w:pPr>
      <w:r w:rsidRPr="00461271">
        <w:rPr>
          <w:rFonts w:ascii="Times New Roman" w:hAnsi="Times New Roman"/>
          <w:bCs/>
          <w:sz w:val="24"/>
          <w:szCs w:val="24"/>
        </w:rPr>
        <w:t>An evaluation of the probability that the company is significantly motivated to support the development and implementation of the application with necessary user participation, resources, training etc. The participation and support by the organization during system study was encouraging thus eliminating any resistance in this regard. So from the Behavioral aspect the new system is supposed to have efficient from the company.</w:t>
      </w:r>
    </w:p>
    <w:p w14:paraId="771687E8" w14:textId="77777777" w:rsidR="00AF4B22" w:rsidRPr="00461271" w:rsidRDefault="00AF4B22" w:rsidP="00F22E14">
      <w:pPr>
        <w:pStyle w:val="ListParagraph"/>
        <w:numPr>
          <w:ilvl w:val="2"/>
          <w:numId w:val="19"/>
        </w:numPr>
        <w:tabs>
          <w:tab w:val="left" w:pos="2565"/>
        </w:tabs>
        <w:suppressAutoHyphens/>
        <w:spacing w:after="200" w:line="360" w:lineRule="auto"/>
        <w:contextualSpacing w:val="0"/>
        <w:jc w:val="both"/>
        <w:rPr>
          <w:b/>
          <w:bCs/>
          <w:sz w:val="24"/>
        </w:rPr>
      </w:pPr>
      <w:r w:rsidRPr="00461271">
        <w:rPr>
          <w:b/>
          <w:bCs/>
          <w:sz w:val="24"/>
        </w:rPr>
        <w:t>Schedule Feasibility</w:t>
      </w:r>
    </w:p>
    <w:p w14:paraId="3668B808" w14:textId="77777777" w:rsidR="00AF4B22" w:rsidRPr="00461271" w:rsidRDefault="00AF4B22" w:rsidP="00AF4B22">
      <w:pPr>
        <w:spacing w:line="360" w:lineRule="auto"/>
        <w:rPr>
          <w:rFonts w:ascii="Times New Roman" w:hAnsi="Times New Roman"/>
          <w:bCs/>
          <w:sz w:val="24"/>
          <w:szCs w:val="24"/>
        </w:rPr>
      </w:pPr>
      <w:r w:rsidRPr="00461271">
        <w:rPr>
          <w:rFonts w:ascii="Times New Roman" w:hAnsi="Times New Roman"/>
          <w:bCs/>
          <w:sz w:val="24"/>
          <w:szCs w:val="24"/>
        </w:rPr>
        <w:t>The time schedule required for the development of this project is very important since over-runs result is escalated projects costs and also hinders in the development of the other system.</w:t>
      </w:r>
    </w:p>
    <w:p w14:paraId="6A68E258" w14:textId="77777777" w:rsidR="007B19E2" w:rsidRPr="00461271" w:rsidRDefault="007B19E2" w:rsidP="00AF4B22">
      <w:pPr>
        <w:spacing w:line="360" w:lineRule="auto"/>
        <w:rPr>
          <w:rFonts w:ascii="Times New Roman" w:hAnsi="Times New Roman"/>
          <w:bCs/>
          <w:sz w:val="24"/>
          <w:szCs w:val="24"/>
        </w:rPr>
      </w:pPr>
    </w:p>
    <w:p w14:paraId="54C04932" w14:textId="77777777" w:rsidR="007B19E2" w:rsidRPr="00461271" w:rsidRDefault="007B19E2" w:rsidP="00AF4B22">
      <w:pPr>
        <w:spacing w:line="360" w:lineRule="auto"/>
        <w:rPr>
          <w:rFonts w:ascii="Times New Roman" w:hAnsi="Times New Roman"/>
          <w:bCs/>
          <w:sz w:val="24"/>
          <w:szCs w:val="24"/>
        </w:rPr>
      </w:pPr>
    </w:p>
    <w:p w14:paraId="6FC4ED56" w14:textId="77777777" w:rsidR="007B19E2" w:rsidRPr="00461271" w:rsidRDefault="007B19E2" w:rsidP="00AF4B22">
      <w:pPr>
        <w:spacing w:line="360" w:lineRule="auto"/>
        <w:rPr>
          <w:rFonts w:ascii="Times New Roman" w:hAnsi="Times New Roman"/>
          <w:bCs/>
          <w:sz w:val="24"/>
          <w:szCs w:val="24"/>
        </w:rPr>
      </w:pPr>
    </w:p>
    <w:p w14:paraId="70D1E4D7" w14:textId="77777777" w:rsidR="007B19E2" w:rsidRPr="00461271" w:rsidRDefault="007B19E2" w:rsidP="00AF4B22">
      <w:pPr>
        <w:spacing w:line="360" w:lineRule="auto"/>
        <w:rPr>
          <w:rFonts w:ascii="Times New Roman" w:hAnsi="Times New Roman"/>
          <w:bCs/>
          <w:sz w:val="24"/>
          <w:szCs w:val="24"/>
        </w:rPr>
      </w:pPr>
    </w:p>
    <w:p w14:paraId="3F44FBD3" w14:textId="77777777" w:rsidR="00471A8D" w:rsidRPr="00461271" w:rsidRDefault="00471A8D" w:rsidP="00AF4B22">
      <w:pPr>
        <w:spacing w:line="360" w:lineRule="auto"/>
        <w:rPr>
          <w:rFonts w:ascii="Times New Roman" w:hAnsi="Times New Roman"/>
          <w:bCs/>
          <w:sz w:val="24"/>
          <w:szCs w:val="24"/>
        </w:rPr>
      </w:pPr>
    </w:p>
    <w:p w14:paraId="547DA0E6" w14:textId="77777777" w:rsidR="00471A8D" w:rsidRPr="00461271" w:rsidRDefault="00471A8D" w:rsidP="00AF4B22">
      <w:pPr>
        <w:spacing w:line="360" w:lineRule="auto"/>
        <w:rPr>
          <w:rFonts w:ascii="Times New Roman" w:hAnsi="Times New Roman"/>
          <w:bCs/>
          <w:sz w:val="24"/>
          <w:szCs w:val="24"/>
        </w:rPr>
      </w:pPr>
    </w:p>
    <w:p w14:paraId="729269D3" w14:textId="77777777" w:rsidR="00471A8D" w:rsidRPr="00461271" w:rsidRDefault="00471A8D" w:rsidP="00AF4B22">
      <w:pPr>
        <w:spacing w:line="360" w:lineRule="auto"/>
        <w:rPr>
          <w:rFonts w:ascii="Times New Roman" w:hAnsi="Times New Roman"/>
          <w:bCs/>
          <w:sz w:val="24"/>
          <w:szCs w:val="24"/>
        </w:rPr>
      </w:pPr>
    </w:p>
    <w:p w14:paraId="75F2AE6C" w14:textId="77777777" w:rsidR="00471A8D" w:rsidRPr="00461271" w:rsidRDefault="00471A8D" w:rsidP="00AF4B22">
      <w:pPr>
        <w:spacing w:line="360" w:lineRule="auto"/>
        <w:rPr>
          <w:rFonts w:ascii="Times New Roman" w:hAnsi="Times New Roman"/>
          <w:bCs/>
          <w:sz w:val="24"/>
          <w:szCs w:val="24"/>
        </w:rPr>
      </w:pPr>
    </w:p>
    <w:p w14:paraId="7A1A5F4A" w14:textId="77777777" w:rsidR="00471A8D" w:rsidRPr="00461271" w:rsidRDefault="00471A8D" w:rsidP="00AF4B22">
      <w:pPr>
        <w:spacing w:line="360" w:lineRule="auto"/>
        <w:rPr>
          <w:rFonts w:ascii="Times New Roman" w:hAnsi="Times New Roman"/>
          <w:bCs/>
          <w:sz w:val="24"/>
          <w:szCs w:val="24"/>
        </w:rPr>
      </w:pPr>
    </w:p>
    <w:p w14:paraId="60C6960A" w14:textId="77777777" w:rsidR="00471A8D" w:rsidRPr="00461271" w:rsidRDefault="00471A8D" w:rsidP="00AF4B22">
      <w:pPr>
        <w:spacing w:line="360" w:lineRule="auto"/>
        <w:rPr>
          <w:rFonts w:ascii="Times New Roman" w:hAnsi="Times New Roman"/>
          <w:bCs/>
          <w:sz w:val="24"/>
          <w:szCs w:val="24"/>
        </w:rPr>
      </w:pPr>
    </w:p>
    <w:p w14:paraId="3D76D6B9" w14:textId="77777777" w:rsidR="00471A8D" w:rsidRPr="00461271" w:rsidRDefault="00471A8D" w:rsidP="00AF4B22">
      <w:pPr>
        <w:spacing w:line="360" w:lineRule="auto"/>
        <w:rPr>
          <w:rFonts w:ascii="Times New Roman" w:hAnsi="Times New Roman"/>
          <w:bCs/>
          <w:sz w:val="24"/>
          <w:szCs w:val="24"/>
        </w:rPr>
      </w:pPr>
    </w:p>
    <w:p w14:paraId="13184FED" w14:textId="77777777" w:rsidR="00471A8D" w:rsidRPr="00461271" w:rsidRDefault="00471A8D" w:rsidP="00AF4B22">
      <w:pPr>
        <w:spacing w:line="360" w:lineRule="auto"/>
        <w:rPr>
          <w:rFonts w:ascii="Times New Roman" w:hAnsi="Times New Roman"/>
          <w:bCs/>
          <w:sz w:val="24"/>
          <w:szCs w:val="24"/>
        </w:rPr>
      </w:pPr>
    </w:p>
    <w:p w14:paraId="26BEECF9" w14:textId="77777777" w:rsidR="00471A8D" w:rsidRPr="00461271" w:rsidRDefault="00471A8D" w:rsidP="00AF4B22">
      <w:pPr>
        <w:spacing w:line="360" w:lineRule="auto"/>
        <w:rPr>
          <w:rFonts w:ascii="Times New Roman" w:hAnsi="Times New Roman"/>
          <w:bCs/>
          <w:sz w:val="24"/>
          <w:szCs w:val="24"/>
        </w:rPr>
      </w:pPr>
    </w:p>
    <w:p w14:paraId="0595D6F1" w14:textId="77777777" w:rsidR="007B19E2" w:rsidRPr="00461271" w:rsidRDefault="007B19E2" w:rsidP="00AF4B22">
      <w:pPr>
        <w:spacing w:line="360" w:lineRule="auto"/>
        <w:rPr>
          <w:rFonts w:ascii="Times New Roman" w:hAnsi="Times New Roman"/>
          <w:bCs/>
          <w:sz w:val="24"/>
          <w:szCs w:val="24"/>
        </w:rPr>
      </w:pPr>
    </w:p>
    <w:p w14:paraId="60637DCB" w14:textId="77777777" w:rsidR="007B19E2" w:rsidRPr="00461271" w:rsidRDefault="007B19E2" w:rsidP="00AF4B22">
      <w:pPr>
        <w:spacing w:line="360" w:lineRule="auto"/>
        <w:rPr>
          <w:rFonts w:ascii="Times New Roman" w:hAnsi="Times New Roman"/>
          <w:bCs/>
          <w:sz w:val="24"/>
          <w:szCs w:val="24"/>
        </w:rPr>
      </w:pPr>
    </w:p>
    <w:p w14:paraId="63DDAEF5" w14:textId="77777777" w:rsidR="00F07131" w:rsidRPr="00461271" w:rsidRDefault="00F07131" w:rsidP="00AF4B22">
      <w:pPr>
        <w:spacing w:line="360" w:lineRule="auto"/>
        <w:rPr>
          <w:rFonts w:ascii="Times New Roman" w:hAnsi="Times New Roman"/>
          <w:bCs/>
          <w:sz w:val="24"/>
          <w:szCs w:val="24"/>
        </w:rPr>
      </w:pPr>
    </w:p>
    <w:p w14:paraId="4A8DE184" w14:textId="77777777" w:rsidR="007F2B87" w:rsidRPr="00461271" w:rsidRDefault="007F2B87" w:rsidP="00AF4B22">
      <w:pPr>
        <w:spacing w:line="360" w:lineRule="auto"/>
        <w:rPr>
          <w:rFonts w:ascii="Times New Roman" w:hAnsi="Times New Roman"/>
          <w:bCs/>
          <w:sz w:val="24"/>
          <w:szCs w:val="24"/>
        </w:rPr>
      </w:pPr>
    </w:p>
    <w:p w14:paraId="4011701A" w14:textId="77777777" w:rsidR="007F2B87" w:rsidRPr="00461271" w:rsidRDefault="007F2B87" w:rsidP="00AF4B22">
      <w:pPr>
        <w:spacing w:line="360" w:lineRule="auto"/>
        <w:rPr>
          <w:rFonts w:ascii="Times New Roman" w:hAnsi="Times New Roman"/>
          <w:bCs/>
          <w:sz w:val="24"/>
          <w:szCs w:val="24"/>
        </w:rPr>
      </w:pPr>
    </w:p>
    <w:p w14:paraId="7806658A" w14:textId="77777777" w:rsidR="007F2B87" w:rsidRPr="00461271" w:rsidRDefault="007F2B87" w:rsidP="00AF4B22">
      <w:pPr>
        <w:spacing w:line="360" w:lineRule="auto"/>
        <w:rPr>
          <w:rFonts w:ascii="Times New Roman" w:hAnsi="Times New Roman"/>
          <w:bCs/>
          <w:sz w:val="24"/>
          <w:szCs w:val="24"/>
        </w:rPr>
      </w:pPr>
    </w:p>
    <w:sectPr w:rsidR="007F2B87" w:rsidRPr="00461271" w:rsidSect="00E64F03">
      <w:pgSz w:w="11907" w:h="16839"/>
      <w:pgMar w:top="1134" w:right="1134" w:bottom="1134"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3A5FB" w14:textId="77777777" w:rsidR="007C1E1C" w:rsidRDefault="007C1E1C">
      <w:pPr>
        <w:spacing w:line="240" w:lineRule="auto"/>
      </w:pPr>
      <w:r>
        <w:separator/>
      </w:r>
    </w:p>
  </w:endnote>
  <w:endnote w:type="continuationSeparator" w:id="0">
    <w:p w14:paraId="3CB9DE1D" w14:textId="77777777" w:rsidR="007C1E1C" w:rsidRDefault="007C1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Print"/>
    <w:charset w:val="00"/>
    <w:family w:val="auto"/>
    <w:pitch w:val="default"/>
    <w:sig w:usb0="00000000" w:usb1="00000000" w:usb2="0000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default"/>
    <w:sig w:usb0="00000000" w:usb1="00000000" w:usb2="00000000" w:usb3="00000000" w:csb0="000000FF" w:csb1="00000000"/>
  </w:font>
  <w:font w:name="font313">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ZapfDingbats">
    <w:altName w:val="Segoe Print"/>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CAB82" w14:textId="77777777" w:rsidR="007C1E1C" w:rsidRDefault="007C1E1C">
      <w:pPr>
        <w:spacing w:after="0"/>
      </w:pPr>
      <w:r>
        <w:separator/>
      </w:r>
    </w:p>
  </w:footnote>
  <w:footnote w:type="continuationSeparator" w:id="0">
    <w:p w14:paraId="330D1A46" w14:textId="77777777" w:rsidR="007C1E1C" w:rsidRDefault="007C1E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5B8867"/>
    <w:multiLevelType w:val="singleLevel"/>
    <w:tmpl w:val="995B8867"/>
    <w:lvl w:ilvl="0">
      <w:start w:val="1"/>
      <w:numFmt w:val="decimal"/>
      <w:suff w:val="space"/>
      <w:lvlText w:val="%1."/>
      <w:lvlJc w:val="left"/>
    </w:lvl>
  </w:abstractNum>
  <w:abstractNum w:abstractNumId="1"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2" w15:restartNumberingAfterBreak="0">
    <w:nsid w:val="00000002"/>
    <w:multiLevelType w:val="singleLevel"/>
    <w:tmpl w:val="00000002"/>
    <w:lvl w:ilvl="0">
      <w:start w:val="1"/>
      <w:numFmt w:val="bullet"/>
      <w:lvlText w:val=""/>
      <w:lvlJc w:val="left"/>
      <w:pPr>
        <w:tabs>
          <w:tab w:val="left" w:pos="0"/>
        </w:tabs>
        <w:ind w:left="720" w:hanging="360"/>
      </w:pPr>
      <w:rPr>
        <w:rFonts w:ascii="Symbol" w:hAnsi="Symbol" w:cs="OpenSymbol"/>
      </w:rPr>
    </w:lvl>
  </w:abstractNum>
  <w:abstractNum w:abstractNumId="3" w15:restartNumberingAfterBreak="0">
    <w:nsid w:val="00000003"/>
    <w:multiLevelType w:val="multilevel"/>
    <w:tmpl w:val="00000003"/>
    <w:lvl w:ilvl="0">
      <w:start w:val="1"/>
      <w:numFmt w:val="bullet"/>
      <w:lvlText w:val=""/>
      <w:lvlJc w:val="left"/>
      <w:pPr>
        <w:tabs>
          <w:tab w:val="left" w:pos="720"/>
        </w:tabs>
        <w:ind w:left="720" w:hanging="360"/>
      </w:pPr>
      <w:rPr>
        <w:rFonts w:ascii="Wingdings 2" w:hAnsi="Wingdings 2"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Wingdings 2" w:hAnsi="Wingdings 2"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Wingdings 2" w:hAnsi="Wingdings 2"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4"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00000005"/>
    <w:lvl w:ilvl="0">
      <w:start w:val="1"/>
      <w:numFmt w:val="bullet"/>
      <w:lvlText w:val=""/>
      <w:lvlJc w:val="left"/>
      <w:pPr>
        <w:tabs>
          <w:tab w:val="left" w:pos="720"/>
        </w:tabs>
        <w:ind w:left="720" w:hanging="360"/>
      </w:pPr>
      <w:rPr>
        <w:rFonts w:ascii="Wingdings 2" w:hAnsi="Wingdings 2"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Wingdings 2" w:hAnsi="Wingdings 2"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Wingdings 2" w:hAnsi="Wingdings 2"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6"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7" w15:restartNumberingAfterBreak="0">
    <w:nsid w:val="00000007"/>
    <w:multiLevelType w:val="multilevel"/>
    <w:tmpl w:val="00000007"/>
    <w:name w:val="WW8Num7"/>
    <w:lvl w:ilvl="0">
      <w:start w:val="2"/>
      <w:numFmt w:val="decimal"/>
      <w:lvlText w:val="%1"/>
      <w:lvlJc w:val="left"/>
      <w:pPr>
        <w:tabs>
          <w:tab w:val="num" w:pos="0"/>
        </w:tabs>
        <w:ind w:left="375" w:hanging="375"/>
      </w:pPr>
    </w:lvl>
    <w:lvl w:ilvl="1">
      <w:start w:val="2"/>
      <w:numFmt w:val="decimal"/>
      <w:lvlText w:val="%1.%2"/>
      <w:lvlJc w:val="left"/>
      <w:pPr>
        <w:tabs>
          <w:tab w:val="num" w:pos="0"/>
        </w:tabs>
        <w:ind w:left="375" w:hanging="37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8Num9"/>
    <w:lvl w:ilvl="0">
      <w:start w:val="1"/>
      <w:numFmt w:val="bullet"/>
      <w:lvlText w:val=""/>
      <w:lvlJc w:val="left"/>
      <w:pPr>
        <w:tabs>
          <w:tab w:val="num" w:pos="0"/>
        </w:tabs>
        <w:ind w:left="1440" w:hanging="360"/>
      </w:pPr>
      <w:rPr>
        <w:rFonts w:ascii="Wingdings" w:hAnsi="Wingdings"/>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0"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0C"/>
    <w:multiLevelType w:val="multilevel"/>
    <w:tmpl w:val="0000000C"/>
    <w:name w:val="WW8Num12"/>
    <w:lvl w:ilvl="0">
      <w:start w:val="1"/>
      <w:numFmt w:val="decimal"/>
      <w:lvlText w:val="%1."/>
      <w:lvlJc w:val="left"/>
      <w:pPr>
        <w:tabs>
          <w:tab w:val="num" w:pos="0"/>
        </w:tabs>
        <w:ind w:left="1440" w:hanging="360"/>
      </w:pPr>
    </w:lvl>
    <w:lvl w:ilvl="1">
      <w:start w:val="1"/>
      <w:numFmt w:val="decimal"/>
      <w:lvlText w:val="%1.%2"/>
      <w:lvlJc w:val="left"/>
      <w:pPr>
        <w:tabs>
          <w:tab w:val="num" w:pos="0"/>
        </w:tabs>
        <w:ind w:left="1485" w:hanging="405"/>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160" w:hanging="1080"/>
      </w:pPr>
    </w:lvl>
    <w:lvl w:ilvl="5">
      <w:start w:val="1"/>
      <w:numFmt w:val="decimal"/>
      <w:lvlText w:val="%1.%2.%3.%4.%5.%6"/>
      <w:lvlJc w:val="left"/>
      <w:pPr>
        <w:tabs>
          <w:tab w:val="num" w:pos="0"/>
        </w:tabs>
        <w:ind w:left="2160" w:hanging="1080"/>
      </w:pPr>
    </w:lvl>
    <w:lvl w:ilvl="6">
      <w:start w:val="1"/>
      <w:numFmt w:val="decimal"/>
      <w:lvlText w:val="%1.%2.%3.%4.%5.%6.%7"/>
      <w:lvlJc w:val="left"/>
      <w:pPr>
        <w:tabs>
          <w:tab w:val="num" w:pos="0"/>
        </w:tabs>
        <w:ind w:left="2520" w:hanging="1440"/>
      </w:pPr>
    </w:lvl>
    <w:lvl w:ilvl="7">
      <w:start w:val="1"/>
      <w:numFmt w:val="decimal"/>
      <w:lvlText w:val="%1.%2.%3.%4.%5.%6.%7.%8"/>
      <w:lvlJc w:val="left"/>
      <w:pPr>
        <w:tabs>
          <w:tab w:val="num" w:pos="0"/>
        </w:tabs>
        <w:ind w:left="2520" w:hanging="1440"/>
      </w:pPr>
    </w:lvl>
    <w:lvl w:ilvl="8">
      <w:start w:val="1"/>
      <w:numFmt w:val="decimal"/>
      <w:lvlText w:val="%1.%2.%3.%4.%5.%6.%7.%8.%9"/>
      <w:lvlJc w:val="left"/>
      <w:pPr>
        <w:tabs>
          <w:tab w:val="num" w:pos="0"/>
        </w:tabs>
        <w:ind w:left="2880" w:hanging="1800"/>
      </w:pPr>
    </w:lvl>
  </w:abstractNum>
  <w:abstractNum w:abstractNumId="13" w15:restartNumberingAfterBreak="0">
    <w:nsid w:val="0000000D"/>
    <w:multiLevelType w:val="multilevel"/>
    <w:tmpl w:val="0000000D"/>
    <w:name w:val="WW8Num13"/>
    <w:lvl w:ilvl="0">
      <w:start w:val="2"/>
      <w:numFmt w:val="decimal"/>
      <w:lvlText w:val="%1"/>
      <w:lvlJc w:val="left"/>
      <w:pPr>
        <w:tabs>
          <w:tab w:val="num" w:pos="0"/>
        </w:tabs>
        <w:ind w:left="375" w:hanging="375"/>
      </w:pPr>
    </w:lvl>
    <w:lvl w:ilvl="1">
      <w:start w:val="3"/>
      <w:numFmt w:val="decimal"/>
      <w:lvlText w:val="%1.%2"/>
      <w:lvlJc w:val="left"/>
      <w:pPr>
        <w:tabs>
          <w:tab w:val="num" w:pos="0"/>
        </w:tabs>
        <w:ind w:left="375" w:hanging="37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4"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5"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0"/>
        </w:tabs>
        <w:ind w:left="144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0"/>
        </w:tabs>
        <w:ind w:left="1095" w:hanging="360"/>
      </w:pPr>
      <w:rPr>
        <w:rFonts w:ascii="Wingdings" w:hAnsi="Wingdings"/>
      </w:rPr>
    </w:lvl>
    <w:lvl w:ilvl="1">
      <w:start w:val="1"/>
      <w:numFmt w:val="bullet"/>
      <w:lvlText w:val="o"/>
      <w:lvlJc w:val="left"/>
      <w:pPr>
        <w:tabs>
          <w:tab w:val="num" w:pos="0"/>
        </w:tabs>
        <w:ind w:left="1815" w:hanging="360"/>
      </w:pPr>
      <w:rPr>
        <w:rFonts w:ascii="Courier New" w:hAnsi="Courier New" w:cs="Courier New"/>
      </w:rPr>
    </w:lvl>
    <w:lvl w:ilvl="2">
      <w:start w:val="1"/>
      <w:numFmt w:val="bullet"/>
      <w:lvlText w:val=""/>
      <w:lvlJc w:val="left"/>
      <w:pPr>
        <w:tabs>
          <w:tab w:val="num" w:pos="0"/>
        </w:tabs>
        <w:ind w:left="2535" w:hanging="360"/>
      </w:pPr>
      <w:rPr>
        <w:rFonts w:ascii="Wingdings" w:hAnsi="Wingdings"/>
      </w:rPr>
    </w:lvl>
    <w:lvl w:ilvl="3">
      <w:start w:val="1"/>
      <w:numFmt w:val="bullet"/>
      <w:lvlText w:val=""/>
      <w:lvlJc w:val="left"/>
      <w:pPr>
        <w:tabs>
          <w:tab w:val="num" w:pos="0"/>
        </w:tabs>
        <w:ind w:left="3255" w:hanging="360"/>
      </w:pPr>
      <w:rPr>
        <w:rFonts w:ascii="Symbol" w:hAnsi="Symbol"/>
      </w:rPr>
    </w:lvl>
    <w:lvl w:ilvl="4">
      <w:start w:val="1"/>
      <w:numFmt w:val="bullet"/>
      <w:lvlText w:val="o"/>
      <w:lvlJc w:val="left"/>
      <w:pPr>
        <w:tabs>
          <w:tab w:val="num" w:pos="0"/>
        </w:tabs>
        <w:ind w:left="3975" w:hanging="360"/>
      </w:pPr>
      <w:rPr>
        <w:rFonts w:ascii="Courier New" w:hAnsi="Courier New" w:cs="Courier New"/>
      </w:rPr>
    </w:lvl>
    <w:lvl w:ilvl="5">
      <w:start w:val="1"/>
      <w:numFmt w:val="bullet"/>
      <w:lvlText w:val=""/>
      <w:lvlJc w:val="left"/>
      <w:pPr>
        <w:tabs>
          <w:tab w:val="num" w:pos="0"/>
        </w:tabs>
        <w:ind w:left="4695" w:hanging="360"/>
      </w:pPr>
      <w:rPr>
        <w:rFonts w:ascii="Wingdings" w:hAnsi="Wingdings"/>
      </w:rPr>
    </w:lvl>
    <w:lvl w:ilvl="6">
      <w:start w:val="1"/>
      <w:numFmt w:val="bullet"/>
      <w:lvlText w:val=""/>
      <w:lvlJc w:val="left"/>
      <w:pPr>
        <w:tabs>
          <w:tab w:val="num" w:pos="0"/>
        </w:tabs>
        <w:ind w:left="5415" w:hanging="360"/>
      </w:pPr>
      <w:rPr>
        <w:rFonts w:ascii="Symbol" w:hAnsi="Symbol"/>
      </w:rPr>
    </w:lvl>
    <w:lvl w:ilvl="7">
      <w:start w:val="1"/>
      <w:numFmt w:val="bullet"/>
      <w:lvlText w:val="o"/>
      <w:lvlJc w:val="left"/>
      <w:pPr>
        <w:tabs>
          <w:tab w:val="num" w:pos="0"/>
        </w:tabs>
        <w:ind w:left="6135" w:hanging="360"/>
      </w:pPr>
      <w:rPr>
        <w:rFonts w:ascii="Courier New" w:hAnsi="Courier New" w:cs="Courier New"/>
      </w:rPr>
    </w:lvl>
    <w:lvl w:ilvl="8">
      <w:start w:val="1"/>
      <w:numFmt w:val="bullet"/>
      <w:lvlText w:val=""/>
      <w:lvlJc w:val="left"/>
      <w:pPr>
        <w:tabs>
          <w:tab w:val="num" w:pos="0"/>
        </w:tabs>
        <w:ind w:left="6855" w:hanging="360"/>
      </w:pPr>
      <w:rPr>
        <w:rFonts w:ascii="Wingdings" w:hAnsi="Wingdings"/>
      </w:rPr>
    </w:lvl>
  </w:abstractNum>
  <w:abstractNum w:abstractNumId="19"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21" w15:restartNumberingAfterBreak="0">
    <w:nsid w:val="00000015"/>
    <w:multiLevelType w:val="multilevel"/>
    <w:tmpl w:val="00000015"/>
    <w:name w:val="WW8Num21"/>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22" w15:restartNumberingAfterBreak="0">
    <w:nsid w:val="00000016"/>
    <w:multiLevelType w:val="multilevel"/>
    <w:tmpl w:val="00000016"/>
    <w:name w:val="WW8Num22"/>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23" w15:restartNumberingAfterBreak="0">
    <w:nsid w:val="00000017"/>
    <w:multiLevelType w:val="multilevel"/>
    <w:tmpl w:val="00000017"/>
    <w:name w:val="WW8Num23"/>
    <w:lvl w:ilvl="0">
      <w:start w:val="1"/>
      <w:numFmt w:val="bullet"/>
      <w:lvlText w:val=""/>
      <w:lvlJc w:val="left"/>
      <w:pPr>
        <w:tabs>
          <w:tab w:val="num" w:pos="1440"/>
        </w:tabs>
        <w:ind w:left="1440" w:hanging="360"/>
      </w:pPr>
      <w:rPr>
        <w:rFonts w:ascii="Symbol" w:hAnsi="Symbol"/>
        <w:sz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2"/>
      <w:numFmt w:val="decimal"/>
      <w:lvlText w:val="%1"/>
      <w:lvlJc w:val="left"/>
      <w:pPr>
        <w:tabs>
          <w:tab w:val="num" w:pos="0"/>
        </w:tabs>
        <w:ind w:left="360" w:hanging="360"/>
      </w:pPr>
      <w:rPr>
        <w:b w:val="0"/>
        <w:sz w:val="24"/>
      </w:rPr>
    </w:lvl>
    <w:lvl w:ilvl="1">
      <w:start w:val="8"/>
      <w:numFmt w:val="decimal"/>
      <w:lvlText w:val="%1.%2"/>
      <w:lvlJc w:val="left"/>
      <w:pPr>
        <w:tabs>
          <w:tab w:val="num" w:pos="0"/>
        </w:tabs>
        <w:ind w:left="502" w:hanging="360"/>
      </w:pPr>
      <w:rPr>
        <w:b/>
        <w:sz w:val="28"/>
        <w:szCs w:val="28"/>
      </w:rPr>
    </w:lvl>
    <w:lvl w:ilvl="2">
      <w:start w:val="1"/>
      <w:numFmt w:val="decimal"/>
      <w:lvlText w:val="%1.%2.%3"/>
      <w:lvlJc w:val="left"/>
      <w:pPr>
        <w:tabs>
          <w:tab w:val="num" w:pos="0"/>
        </w:tabs>
        <w:ind w:left="720" w:hanging="720"/>
      </w:pPr>
      <w:rPr>
        <w:b/>
        <w:sz w:val="24"/>
      </w:rPr>
    </w:lvl>
    <w:lvl w:ilvl="3">
      <w:start w:val="1"/>
      <w:numFmt w:val="decimal"/>
      <w:lvlText w:val="%1.%2.%3.%4"/>
      <w:lvlJc w:val="left"/>
      <w:pPr>
        <w:tabs>
          <w:tab w:val="num" w:pos="0"/>
        </w:tabs>
        <w:ind w:left="1080" w:hanging="1080"/>
      </w:pPr>
      <w:rPr>
        <w:b w:val="0"/>
        <w:sz w:val="24"/>
      </w:rPr>
    </w:lvl>
    <w:lvl w:ilvl="4">
      <w:start w:val="1"/>
      <w:numFmt w:val="decimal"/>
      <w:lvlText w:val="%1.%2.%3.%4.%5"/>
      <w:lvlJc w:val="left"/>
      <w:pPr>
        <w:tabs>
          <w:tab w:val="num" w:pos="0"/>
        </w:tabs>
        <w:ind w:left="1080" w:hanging="1080"/>
      </w:pPr>
      <w:rPr>
        <w:b w:val="0"/>
        <w:sz w:val="24"/>
      </w:rPr>
    </w:lvl>
    <w:lvl w:ilvl="5">
      <w:start w:val="1"/>
      <w:numFmt w:val="decimal"/>
      <w:lvlText w:val="%1.%2.%3.%4.%5.%6"/>
      <w:lvlJc w:val="left"/>
      <w:pPr>
        <w:tabs>
          <w:tab w:val="num" w:pos="0"/>
        </w:tabs>
        <w:ind w:left="1440" w:hanging="1440"/>
      </w:pPr>
      <w:rPr>
        <w:b w:val="0"/>
        <w:sz w:val="24"/>
      </w:rPr>
    </w:lvl>
    <w:lvl w:ilvl="6">
      <w:start w:val="1"/>
      <w:numFmt w:val="decimal"/>
      <w:lvlText w:val="%1.%2.%3.%4.%5.%6.%7"/>
      <w:lvlJc w:val="left"/>
      <w:pPr>
        <w:tabs>
          <w:tab w:val="num" w:pos="0"/>
        </w:tabs>
        <w:ind w:left="1440" w:hanging="1440"/>
      </w:pPr>
      <w:rPr>
        <w:b w:val="0"/>
        <w:sz w:val="24"/>
      </w:rPr>
    </w:lvl>
    <w:lvl w:ilvl="7">
      <w:start w:val="1"/>
      <w:numFmt w:val="decimal"/>
      <w:lvlText w:val="%1.%2.%3.%4.%5.%6.%7.%8"/>
      <w:lvlJc w:val="left"/>
      <w:pPr>
        <w:tabs>
          <w:tab w:val="num" w:pos="0"/>
        </w:tabs>
        <w:ind w:left="1800" w:hanging="1800"/>
      </w:pPr>
      <w:rPr>
        <w:b w:val="0"/>
        <w:sz w:val="24"/>
      </w:rPr>
    </w:lvl>
    <w:lvl w:ilvl="8">
      <w:start w:val="1"/>
      <w:numFmt w:val="decimal"/>
      <w:lvlText w:val="%1.%2.%3.%4.%5.%6.%7.%8.%9"/>
      <w:lvlJc w:val="left"/>
      <w:pPr>
        <w:tabs>
          <w:tab w:val="num" w:pos="0"/>
        </w:tabs>
        <w:ind w:left="2160" w:hanging="2160"/>
      </w:pPr>
      <w:rPr>
        <w:b w:val="0"/>
        <w:sz w:val="24"/>
      </w:rPr>
    </w:lvl>
  </w:abstractNum>
  <w:abstractNum w:abstractNumId="26" w15:restartNumberingAfterBreak="0">
    <w:nsid w:val="0000001A"/>
    <w:multiLevelType w:val="multilevel"/>
    <w:tmpl w:val="0000001A"/>
    <w:name w:val="WW8Num26"/>
    <w:lvl w:ilvl="0">
      <w:start w:val="1"/>
      <w:numFmt w:val="decimal"/>
      <w:lvlText w:val="%1."/>
      <w:lvlJc w:val="left"/>
      <w:pPr>
        <w:tabs>
          <w:tab w:val="num" w:pos="0"/>
        </w:tabs>
        <w:ind w:left="502" w:hanging="360"/>
      </w:pPr>
      <w:rPr>
        <w:b/>
      </w:rPr>
    </w:lvl>
    <w:lvl w:ilvl="1">
      <w:start w:val="10"/>
      <w:numFmt w:val="decimal"/>
      <w:lvlText w:val="%1.%2"/>
      <w:lvlJc w:val="left"/>
      <w:pPr>
        <w:tabs>
          <w:tab w:val="num" w:pos="0"/>
        </w:tabs>
        <w:ind w:left="795" w:hanging="420"/>
      </w:pPr>
    </w:lvl>
    <w:lvl w:ilvl="2">
      <w:start w:val="1"/>
      <w:numFmt w:val="decimal"/>
      <w:lvlText w:val="%1.%2.%3"/>
      <w:lvlJc w:val="left"/>
      <w:pPr>
        <w:tabs>
          <w:tab w:val="num" w:pos="0"/>
        </w:tabs>
        <w:ind w:left="1328" w:hanging="720"/>
      </w:pPr>
    </w:lvl>
    <w:lvl w:ilvl="3">
      <w:start w:val="1"/>
      <w:numFmt w:val="decimal"/>
      <w:lvlText w:val="%1.%2.%3.%4"/>
      <w:lvlJc w:val="left"/>
      <w:pPr>
        <w:tabs>
          <w:tab w:val="num" w:pos="0"/>
        </w:tabs>
        <w:ind w:left="1561" w:hanging="720"/>
      </w:pPr>
    </w:lvl>
    <w:lvl w:ilvl="4">
      <w:start w:val="1"/>
      <w:numFmt w:val="decimal"/>
      <w:lvlText w:val="%1.%2.%3.%4.%5"/>
      <w:lvlJc w:val="left"/>
      <w:pPr>
        <w:tabs>
          <w:tab w:val="num" w:pos="0"/>
        </w:tabs>
        <w:ind w:left="2154" w:hanging="1080"/>
      </w:pPr>
    </w:lvl>
    <w:lvl w:ilvl="5">
      <w:start w:val="1"/>
      <w:numFmt w:val="decimal"/>
      <w:lvlText w:val="%1.%2.%3.%4.%5.%6"/>
      <w:lvlJc w:val="left"/>
      <w:pPr>
        <w:tabs>
          <w:tab w:val="num" w:pos="0"/>
        </w:tabs>
        <w:ind w:left="2387" w:hanging="1080"/>
      </w:pPr>
    </w:lvl>
    <w:lvl w:ilvl="6">
      <w:start w:val="1"/>
      <w:numFmt w:val="decimal"/>
      <w:lvlText w:val="%1.%2.%3.%4.%5.%6.%7"/>
      <w:lvlJc w:val="left"/>
      <w:pPr>
        <w:tabs>
          <w:tab w:val="num" w:pos="0"/>
        </w:tabs>
        <w:ind w:left="2980" w:hanging="1440"/>
      </w:pPr>
    </w:lvl>
    <w:lvl w:ilvl="7">
      <w:start w:val="1"/>
      <w:numFmt w:val="decimal"/>
      <w:lvlText w:val="%1.%2.%3.%4.%5.%6.%7.%8"/>
      <w:lvlJc w:val="left"/>
      <w:pPr>
        <w:tabs>
          <w:tab w:val="num" w:pos="0"/>
        </w:tabs>
        <w:ind w:left="3213" w:hanging="1440"/>
      </w:pPr>
    </w:lvl>
    <w:lvl w:ilvl="8">
      <w:start w:val="1"/>
      <w:numFmt w:val="decimal"/>
      <w:lvlText w:val="%1.%2.%3.%4.%5.%6.%7.%8.%9"/>
      <w:lvlJc w:val="left"/>
      <w:pPr>
        <w:tabs>
          <w:tab w:val="num" w:pos="0"/>
        </w:tabs>
        <w:ind w:left="3806" w:hanging="1800"/>
      </w:pPr>
    </w:lvl>
  </w:abstractNum>
  <w:abstractNum w:abstractNumId="27" w15:restartNumberingAfterBreak="0">
    <w:nsid w:val="0000001B"/>
    <w:multiLevelType w:val="multilevel"/>
    <w:tmpl w:val="0000001B"/>
    <w:name w:val="WW8Num2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8" w15:restartNumberingAfterBreak="0">
    <w:nsid w:val="0000001C"/>
    <w:multiLevelType w:val="multilevel"/>
    <w:tmpl w:val="0000001C"/>
    <w:name w:val="WW8Num2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9" w15:restartNumberingAfterBreak="0">
    <w:nsid w:val="0000001D"/>
    <w:multiLevelType w:val="multilevel"/>
    <w:tmpl w:val="0000001D"/>
    <w:name w:val="WW8Num29"/>
    <w:lvl w:ilvl="0">
      <w:start w:val="1"/>
      <w:numFmt w:val="bullet"/>
      <w:lvlText w:val=""/>
      <w:lvlJc w:val="left"/>
      <w:pPr>
        <w:tabs>
          <w:tab w:val="num" w:pos="0"/>
        </w:tabs>
        <w:ind w:left="1080" w:hanging="360"/>
      </w:pPr>
      <w:rPr>
        <w:rFonts w:ascii="Wingdings" w:hAnsi="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0" w15:restartNumberingAfterBreak="0">
    <w:nsid w:val="0000001E"/>
    <w:multiLevelType w:val="multilevel"/>
    <w:tmpl w:val="0000001E"/>
    <w:name w:val="WW8Num3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1" w15:restartNumberingAfterBreak="0">
    <w:nsid w:val="0000001F"/>
    <w:multiLevelType w:val="multilevel"/>
    <w:tmpl w:val="0000001F"/>
    <w:name w:val="WW8Num3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2" w15:restartNumberingAfterBreak="0">
    <w:nsid w:val="00000020"/>
    <w:multiLevelType w:val="multilevel"/>
    <w:tmpl w:val="00000020"/>
    <w:name w:val="WW8Num3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3" w15:restartNumberingAfterBreak="0">
    <w:nsid w:val="00000021"/>
    <w:multiLevelType w:val="multilevel"/>
    <w:tmpl w:val="00000021"/>
    <w:name w:val="WW8Num33"/>
    <w:lvl w:ilvl="0">
      <w:start w:val="1"/>
      <w:numFmt w:val="bullet"/>
      <w:lvlText w:val=""/>
      <w:lvlJc w:val="left"/>
      <w:pPr>
        <w:tabs>
          <w:tab w:val="num" w:pos="644"/>
        </w:tabs>
        <w:ind w:left="644"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4" w15:restartNumberingAfterBreak="0">
    <w:nsid w:val="00000022"/>
    <w:multiLevelType w:val="multilevel"/>
    <w:tmpl w:val="00000022"/>
    <w:name w:val="WW8Num3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00000023"/>
    <w:multiLevelType w:val="multilevel"/>
    <w:tmpl w:val="00000023"/>
    <w:name w:val="WW8Num35"/>
    <w:lvl w:ilvl="0">
      <w:start w:val="3"/>
      <w:numFmt w:val="decimal"/>
      <w:lvlText w:val="%1"/>
      <w:lvlJc w:val="left"/>
      <w:pPr>
        <w:tabs>
          <w:tab w:val="num" w:pos="0"/>
        </w:tabs>
        <w:ind w:left="570" w:hanging="570"/>
      </w:pPr>
    </w:lvl>
    <w:lvl w:ilvl="1">
      <w:start w:val="3"/>
      <w:numFmt w:val="decimal"/>
      <w:lvlText w:val="%1.%2"/>
      <w:lvlJc w:val="left"/>
      <w:pPr>
        <w:tabs>
          <w:tab w:val="num" w:pos="0"/>
        </w:tabs>
        <w:ind w:left="570" w:hanging="57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6" w15:restartNumberingAfterBreak="0">
    <w:nsid w:val="00000024"/>
    <w:multiLevelType w:val="multilevel"/>
    <w:tmpl w:val="00000024"/>
    <w:name w:val="WW8Num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7" w15:restartNumberingAfterBreak="0">
    <w:nsid w:val="00000025"/>
    <w:multiLevelType w:val="multilevel"/>
    <w:tmpl w:val="00000025"/>
    <w:name w:val="WW8Num37"/>
    <w:lvl w:ilvl="0">
      <w:start w:val="4"/>
      <w:numFmt w:val="decimal"/>
      <w:lvlText w:val="%1"/>
      <w:lvlJc w:val="left"/>
      <w:pPr>
        <w:tabs>
          <w:tab w:val="num" w:pos="0"/>
        </w:tabs>
        <w:ind w:left="360" w:hanging="360"/>
      </w:pPr>
      <w:rPr>
        <w:b/>
      </w:rPr>
    </w:lvl>
    <w:lvl w:ilvl="1">
      <w:start w:val="3"/>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8" w15:restartNumberingAfterBreak="0">
    <w:nsid w:val="00000026"/>
    <w:multiLevelType w:val="multilevel"/>
    <w:tmpl w:val="00000026"/>
    <w:name w:val="WW8Num38"/>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9" w15:restartNumberingAfterBreak="0">
    <w:nsid w:val="00000027"/>
    <w:multiLevelType w:val="multilevel"/>
    <w:tmpl w:val="00000027"/>
    <w:name w:val="WW8Num3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0" w15:restartNumberingAfterBreak="0">
    <w:nsid w:val="00000028"/>
    <w:multiLevelType w:val="multilevel"/>
    <w:tmpl w:val="00000028"/>
    <w:name w:val="WW8Num40"/>
    <w:lvl w:ilvl="0">
      <w:start w:val="4"/>
      <w:numFmt w:val="decimal"/>
      <w:lvlText w:val="%1"/>
      <w:lvlJc w:val="left"/>
      <w:pPr>
        <w:tabs>
          <w:tab w:val="num" w:pos="0"/>
        </w:tabs>
        <w:ind w:left="480" w:hanging="480"/>
      </w:pPr>
    </w:lvl>
    <w:lvl w:ilvl="1">
      <w:start w:val="6"/>
      <w:numFmt w:val="decimal"/>
      <w:lvlText w:val="%1.%2"/>
      <w:lvlJc w:val="left"/>
      <w:pPr>
        <w:tabs>
          <w:tab w:val="num" w:pos="0"/>
        </w:tabs>
        <w:ind w:left="480" w:hanging="48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1" w15:restartNumberingAfterBreak="0">
    <w:nsid w:val="00000029"/>
    <w:multiLevelType w:val="multilevel"/>
    <w:tmpl w:val="00000029"/>
    <w:name w:val="WW8Num41"/>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rPr>
    </w:lvl>
    <w:lvl w:ilvl="2">
      <w:start w:val="1"/>
      <w:numFmt w:val="upperRoman"/>
      <w:lvlText w:val="%2.%3."/>
      <w:lvlJc w:val="left"/>
      <w:pPr>
        <w:tabs>
          <w:tab w:val="num" w:pos="2700"/>
        </w:tabs>
        <w:ind w:left="2700" w:hanging="72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42" w15:restartNumberingAfterBreak="0">
    <w:nsid w:val="0000002A"/>
    <w:multiLevelType w:val="multilevel"/>
    <w:tmpl w:val="0000002A"/>
    <w:name w:val="WW8Num42"/>
    <w:lvl w:ilvl="0">
      <w:start w:val="1"/>
      <w:numFmt w:val="decimal"/>
      <w:lvlText w:val="%1."/>
      <w:lvlJc w:val="left"/>
      <w:pPr>
        <w:tabs>
          <w:tab w:val="num" w:pos="720"/>
        </w:tabs>
        <w:ind w:left="720" w:hanging="360"/>
      </w:pPr>
    </w:lvl>
    <w:lvl w:ilvl="1">
      <w:start w:val="3"/>
      <w:numFmt w:val="decimal"/>
      <w:lvlText w:val="%1.%2"/>
      <w:lvlJc w:val="left"/>
      <w:pPr>
        <w:tabs>
          <w:tab w:val="num" w:pos="0"/>
        </w:tabs>
        <w:ind w:left="810" w:hanging="45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43" w15:restartNumberingAfterBreak="0">
    <w:nsid w:val="0000002B"/>
    <w:multiLevelType w:val="multilevel"/>
    <w:tmpl w:val="0000002B"/>
    <w:name w:val="WW8Num4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4" w15:restartNumberingAfterBreak="0">
    <w:nsid w:val="0000002C"/>
    <w:multiLevelType w:val="multilevel"/>
    <w:tmpl w:val="0000002C"/>
    <w:name w:val="WW8Num4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5" w15:restartNumberingAfterBreak="0">
    <w:nsid w:val="0000002D"/>
    <w:multiLevelType w:val="multilevel"/>
    <w:tmpl w:val="0000002D"/>
    <w:name w:val="WW8Num45"/>
    <w:lvl w:ilvl="0">
      <w:start w:val="1"/>
      <w:numFmt w:val="decimal"/>
      <w:lvlText w:val="%1."/>
      <w:lvlJc w:val="left"/>
      <w:pPr>
        <w:tabs>
          <w:tab w:val="num" w:pos="720"/>
        </w:tabs>
        <w:ind w:left="720" w:hanging="36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6" w15:restartNumberingAfterBreak="0">
    <w:nsid w:val="0000002E"/>
    <w:multiLevelType w:val="multilevel"/>
    <w:tmpl w:val="0000002E"/>
    <w:name w:val="WW8Num46"/>
    <w:lvl w:ilvl="0">
      <w:start w:val="5"/>
      <w:numFmt w:val="decimal"/>
      <w:lvlText w:val="%1"/>
      <w:lvlJc w:val="left"/>
      <w:pPr>
        <w:tabs>
          <w:tab w:val="num" w:pos="0"/>
        </w:tabs>
        <w:ind w:left="480" w:hanging="480"/>
      </w:pPr>
    </w:lvl>
    <w:lvl w:ilvl="1">
      <w:start w:val="3"/>
      <w:numFmt w:val="decimal"/>
      <w:lvlText w:val="%1.%2"/>
      <w:lvlJc w:val="left"/>
      <w:pPr>
        <w:tabs>
          <w:tab w:val="num" w:pos="0"/>
        </w:tabs>
        <w:ind w:left="480" w:hanging="480"/>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7" w15:restartNumberingAfterBreak="0">
    <w:nsid w:val="0000002F"/>
    <w:multiLevelType w:val="multilevel"/>
    <w:tmpl w:val="0000002F"/>
    <w:name w:val="WW8Num4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8" w15:restartNumberingAfterBreak="0">
    <w:nsid w:val="00000030"/>
    <w:multiLevelType w:val="multilevel"/>
    <w:tmpl w:val="00000030"/>
    <w:name w:val="WW8Num48"/>
    <w:lvl w:ilvl="0">
      <w:start w:val="1"/>
      <w:numFmt w:val="bullet"/>
      <w:lvlText w:val=""/>
      <w:lvlJc w:val="left"/>
      <w:pPr>
        <w:tabs>
          <w:tab w:val="num" w:pos="720"/>
        </w:tabs>
        <w:ind w:left="720" w:hanging="360"/>
      </w:pPr>
      <w:rPr>
        <w:rFonts w:ascii="Wingdings 3" w:hAnsi="Wingdings 3"/>
      </w:rPr>
    </w:lvl>
    <w:lvl w:ilvl="1">
      <w:start w:val="1"/>
      <w:numFmt w:val="bullet"/>
      <w:lvlText w:val=""/>
      <w:lvlJc w:val="left"/>
      <w:pPr>
        <w:tabs>
          <w:tab w:val="num" w:pos="1440"/>
        </w:tabs>
        <w:ind w:left="1440" w:hanging="360"/>
      </w:pPr>
      <w:rPr>
        <w:rFonts w:ascii="Wingdings 3" w:hAnsi="Wingdings 3"/>
      </w:rPr>
    </w:lvl>
    <w:lvl w:ilvl="2">
      <w:start w:val="1"/>
      <w:numFmt w:val="bullet"/>
      <w:lvlText w:val=""/>
      <w:lvlJc w:val="left"/>
      <w:pPr>
        <w:tabs>
          <w:tab w:val="num" w:pos="2160"/>
        </w:tabs>
        <w:ind w:left="2160" w:hanging="360"/>
      </w:pPr>
      <w:rPr>
        <w:rFonts w:ascii="Wingdings 3" w:hAnsi="Wingdings 3"/>
      </w:rPr>
    </w:lvl>
    <w:lvl w:ilvl="3">
      <w:start w:val="1"/>
      <w:numFmt w:val="bullet"/>
      <w:lvlText w:val=""/>
      <w:lvlJc w:val="left"/>
      <w:pPr>
        <w:tabs>
          <w:tab w:val="num" w:pos="2880"/>
        </w:tabs>
        <w:ind w:left="2880" w:hanging="360"/>
      </w:pPr>
      <w:rPr>
        <w:rFonts w:ascii="Wingdings 3" w:hAnsi="Wingdings 3"/>
      </w:rPr>
    </w:lvl>
    <w:lvl w:ilvl="4">
      <w:start w:val="1"/>
      <w:numFmt w:val="bullet"/>
      <w:lvlText w:val=""/>
      <w:lvlJc w:val="left"/>
      <w:pPr>
        <w:tabs>
          <w:tab w:val="num" w:pos="3600"/>
        </w:tabs>
        <w:ind w:left="3600" w:hanging="360"/>
      </w:pPr>
      <w:rPr>
        <w:rFonts w:ascii="Wingdings 3" w:hAnsi="Wingdings 3"/>
      </w:rPr>
    </w:lvl>
    <w:lvl w:ilvl="5">
      <w:start w:val="1"/>
      <w:numFmt w:val="bullet"/>
      <w:lvlText w:val=""/>
      <w:lvlJc w:val="left"/>
      <w:pPr>
        <w:tabs>
          <w:tab w:val="num" w:pos="4320"/>
        </w:tabs>
        <w:ind w:left="4320" w:hanging="360"/>
      </w:pPr>
      <w:rPr>
        <w:rFonts w:ascii="Wingdings 3" w:hAnsi="Wingdings 3"/>
      </w:rPr>
    </w:lvl>
    <w:lvl w:ilvl="6">
      <w:start w:val="1"/>
      <w:numFmt w:val="bullet"/>
      <w:lvlText w:val=""/>
      <w:lvlJc w:val="left"/>
      <w:pPr>
        <w:tabs>
          <w:tab w:val="num" w:pos="5040"/>
        </w:tabs>
        <w:ind w:left="5040" w:hanging="360"/>
      </w:pPr>
      <w:rPr>
        <w:rFonts w:ascii="Wingdings 3" w:hAnsi="Wingdings 3"/>
      </w:rPr>
    </w:lvl>
    <w:lvl w:ilvl="7">
      <w:start w:val="1"/>
      <w:numFmt w:val="bullet"/>
      <w:lvlText w:val=""/>
      <w:lvlJc w:val="left"/>
      <w:pPr>
        <w:tabs>
          <w:tab w:val="num" w:pos="5760"/>
        </w:tabs>
        <w:ind w:left="5760" w:hanging="360"/>
      </w:pPr>
      <w:rPr>
        <w:rFonts w:ascii="Wingdings 3" w:hAnsi="Wingdings 3"/>
      </w:rPr>
    </w:lvl>
    <w:lvl w:ilvl="8">
      <w:start w:val="1"/>
      <w:numFmt w:val="bullet"/>
      <w:lvlText w:val=""/>
      <w:lvlJc w:val="left"/>
      <w:pPr>
        <w:tabs>
          <w:tab w:val="num" w:pos="6480"/>
        </w:tabs>
        <w:ind w:left="6480" w:hanging="360"/>
      </w:pPr>
      <w:rPr>
        <w:rFonts w:ascii="Wingdings 3" w:hAnsi="Wingdings 3"/>
      </w:rPr>
    </w:lvl>
  </w:abstractNum>
  <w:abstractNum w:abstractNumId="49" w15:restartNumberingAfterBreak="0">
    <w:nsid w:val="00000031"/>
    <w:multiLevelType w:val="multilevel"/>
    <w:tmpl w:val="00000031"/>
    <w:name w:val="WW8Num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0" w15:restartNumberingAfterBreak="0">
    <w:nsid w:val="01362839"/>
    <w:multiLevelType w:val="singleLevel"/>
    <w:tmpl w:val="00000001"/>
    <w:lvl w:ilvl="0">
      <w:start w:val="1"/>
      <w:numFmt w:val="decimal"/>
      <w:lvlText w:val="%1."/>
      <w:lvlJc w:val="left"/>
      <w:pPr>
        <w:tabs>
          <w:tab w:val="num" w:pos="0"/>
        </w:tabs>
        <w:ind w:left="720" w:hanging="360"/>
      </w:pPr>
    </w:lvl>
  </w:abstractNum>
  <w:abstractNum w:abstractNumId="51" w15:restartNumberingAfterBreak="0">
    <w:nsid w:val="09C910A6"/>
    <w:multiLevelType w:val="multilevel"/>
    <w:tmpl w:val="09C910A6"/>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2" w15:restartNumberingAfterBreak="0">
    <w:nsid w:val="0E1D2670"/>
    <w:multiLevelType w:val="multilevel"/>
    <w:tmpl w:val="0E1D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0F0602A8"/>
    <w:multiLevelType w:val="hybridMultilevel"/>
    <w:tmpl w:val="41F85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2405FE"/>
    <w:multiLevelType w:val="singleLevel"/>
    <w:tmpl w:val="00000001"/>
    <w:lvl w:ilvl="0">
      <w:start w:val="1"/>
      <w:numFmt w:val="decimal"/>
      <w:lvlText w:val="%1."/>
      <w:lvlJc w:val="left"/>
      <w:pPr>
        <w:tabs>
          <w:tab w:val="num" w:pos="0"/>
        </w:tabs>
        <w:ind w:left="720" w:hanging="360"/>
      </w:pPr>
    </w:lvl>
  </w:abstractNum>
  <w:abstractNum w:abstractNumId="55" w15:restartNumberingAfterBreak="0">
    <w:nsid w:val="1B4C7656"/>
    <w:multiLevelType w:val="hybridMultilevel"/>
    <w:tmpl w:val="2FE6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62931ED"/>
    <w:multiLevelType w:val="hybridMultilevel"/>
    <w:tmpl w:val="11E4C1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88F2EC3"/>
    <w:multiLevelType w:val="multilevel"/>
    <w:tmpl w:val="794AB2D4"/>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2BC26530"/>
    <w:multiLevelType w:val="multilevel"/>
    <w:tmpl w:val="3C7E21AC"/>
    <w:lvl w:ilvl="0">
      <w:start w:val="1"/>
      <w:numFmt w:val="bullet"/>
      <w:lvlText w:val=""/>
      <w:lvlJc w:val="left"/>
      <w:pPr>
        <w:tabs>
          <w:tab w:val="num" w:pos="375"/>
        </w:tabs>
        <w:ind w:left="750" w:hanging="375"/>
      </w:pPr>
      <w:rPr>
        <w:rFonts w:ascii="Symbol" w:hAnsi="Symbol" w:hint="default"/>
      </w:rPr>
    </w:lvl>
    <w:lvl w:ilvl="1">
      <w:start w:val="2"/>
      <w:numFmt w:val="decimal"/>
      <w:lvlText w:val="%1.%2"/>
      <w:lvlJc w:val="left"/>
      <w:pPr>
        <w:tabs>
          <w:tab w:val="num" w:pos="375"/>
        </w:tabs>
        <w:ind w:left="750" w:hanging="375"/>
      </w:pPr>
    </w:lvl>
    <w:lvl w:ilvl="2">
      <w:start w:val="1"/>
      <w:numFmt w:val="decimal"/>
      <w:lvlText w:val="%1.%2.%3"/>
      <w:lvlJc w:val="left"/>
      <w:pPr>
        <w:tabs>
          <w:tab w:val="num" w:pos="375"/>
        </w:tabs>
        <w:ind w:left="1095" w:hanging="720"/>
      </w:pPr>
    </w:lvl>
    <w:lvl w:ilvl="3">
      <w:start w:val="1"/>
      <w:numFmt w:val="decimal"/>
      <w:lvlText w:val="%1.%2.%3.%4"/>
      <w:lvlJc w:val="left"/>
      <w:pPr>
        <w:tabs>
          <w:tab w:val="num" w:pos="375"/>
        </w:tabs>
        <w:ind w:left="1095" w:hanging="720"/>
      </w:pPr>
    </w:lvl>
    <w:lvl w:ilvl="4">
      <w:start w:val="1"/>
      <w:numFmt w:val="decimal"/>
      <w:lvlText w:val="%1.%2.%3.%4.%5"/>
      <w:lvlJc w:val="left"/>
      <w:pPr>
        <w:tabs>
          <w:tab w:val="num" w:pos="375"/>
        </w:tabs>
        <w:ind w:left="1455" w:hanging="1080"/>
      </w:pPr>
    </w:lvl>
    <w:lvl w:ilvl="5">
      <w:start w:val="1"/>
      <w:numFmt w:val="decimal"/>
      <w:lvlText w:val="%1.%2.%3.%4.%5.%6"/>
      <w:lvlJc w:val="left"/>
      <w:pPr>
        <w:tabs>
          <w:tab w:val="num" w:pos="375"/>
        </w:tabs>
        <w:ind w:left="1455" w:hanging="1080"/>
      </w:pPr>
    </w:lvl>
    <w:lvl w:ilvl="6">
      <w:start w:val="1"/>
      <w:numFmt w:val="decimal"/>
      <w:lvlText w:val="%1.%2.%3.%4.%5.%6.%7"/>
      <w:lvlJc w:val="left"/>
      <w:pPr>
        <w:tabs>
          <w:tab w:val="num" w:pos="375"/>
        </w:tabs>
        <w:ind w:left="1815" w:hanging="1440"/>
      </w:pPr>
    </w:lvl>
    <w:lvl w:ilvl="7">
      <w:start w:val="1"/>
      <w:numFmt w:val="decimal"/>
      <w:lvlText w:val="%1.%2.%3.%4.%5.%6.%7.%8"/>
      <w:lvlJc w:val="left"/>
      <w:pPr>
        <w:tabs>
          <w:tab w:val="num" w:pos="375"/>
        </w:tabs>
        <w:ind w:left="1815" w:hanging="1440"/>
      </w:pPr>
    </w:lvl>
    <w:lvl w:ilvl="8">
      <w:start w:val="1"/>
      <w:numFmt w:val="decimal"/>
      <w:lvlText w:val="%1.%2.%3.%4.%5.%6.%7.%8.%9"/>
      <w:lvlJc w:val="left"/>
      <w:pPr>
        <w:tabs>
          <w:tab w:val="num" w:pos="375"/>
        </w:tabs>
        <w:ind w:left="2175" w:hanging="1800"/>
      </w:pPr>
    </w:lvl>
  </w:abstractNum>
  <w:abstractNum w:abstractNumId="59" w15:restartNumberingAfterBreak="0">
    <w:nsid w:val="2C3643EB"/>
    <w:multiLevelType w:val="hybridMultilevel"/>
    <w:tmpl w:val="A808C9C2"/>
    <w:lvl w:ilvl="0" w:tplc="B62A1870">
      <w:start w:val="2"/>
      <w:numFmt w:val="decimal"/>
      <w:lvlText w:val="%1."/>
      <w:lvlJc w:val="left"/>
      <w:pPr>
        <w:ind w:left="107" w:hanging="245"/>
        <w:jc w:val="left"/>
      </w:pPr>
      <w:rPr>
        <w:rFonts w:ascii="Times New Roman" w:eastAsia="Times New Roman" w:hAnsi="Times New Roman" w:cs="Times New Roman" w:hint="default"/>
        <w:w w:val="100"/>
        <w:sz w:val="24"/>
        <w:szCs w:val="24"/>
        <w:lang w:val="en-US" w:eastAsia="en-US" w:bidi="ar-SA"/>
      </w:rPr>
    </w:lvl>
    <w:lvl w:ilvl="1" w:tplc="EF8A160A">
      <w:numFmt w:val="bullet"/>
      <w:lvlText w:val="•"/>
      <w:lvlJc w:val="left"/>
      <w:pPr>
        <w:ind w:left="244" w:hanging="245"/>
      </w:pPr>
      <w:rPr>
        <w:rFonts w:hint="default"/>
        <w:lang w:val="en-US" w:eastAsia="en-US" w:bidi="ar-SA"/>
      </w:rPr>
    </w:lvl>
    <w:lvl w:ilvl="2" w:tplc="CE982DEC">
      <w:numFmt w:val="bullet"/>
      <w:lvlText w:val="•"/>
      <w:lvlJc w:val="left"/>
      <w:pPr>
        <w:ind w:left="389" w:hanging="245"/>
      </w:pPr>
      <w:rPr>
        <w:rFonts w:hint="default"/>
        <w:lang w:val="en-US" w:eastAsia="en-US" w:bidi="ar-SA"/>
      </w:rPr>
    </w:lvl>
    <w:lvl w:ilvl="3" w:tplc="1B144408">
      <w:numFmt w:val="bullet"/>
      <w:lvlText w:val="•"/>
      <w:lvlJc w:val="left"/>
      <w:pPr>
        <w:ind w:left="533" w:hanging="245"/>
      </w:pPr>
      <w:rPr>
        <w:rFonts w:hint="default"/>
        <w:lang w:val="en-US" w:eastAsia="en-US" w:bidi="ar-SA"/>
      </w:rPr>
    </w:lvl>
    <w:lvl w:ilvl="4" w:tplc="57A6DA48">
      <w:numFmt w:val="bullet"/>
      <w:lvlText w:val="•"/>
      <w:lvlJc w:val="left"/>
      <w:pPr>
        <w:ind w:left="678" w:hanging="245"/>
      </w:pPr>
      <w:rPr>
        <w:rFonts w:hint="default"/>
        <w:lang w:val="en-US" w:eastAsia="en-US" w:bidi="ar-SA"/>
      </w:rPr>
    </w:lvl>
    <w:lvl w:ilvl="5" w:tplc="753027CE">
      <w:numFmt w:val="bullet"/>
      <w:lvlText w:val="•"/>
      <w:lvlJc w:val="left"/>
      <w:pPr>
        <w:ind w:left="823" w:hanging="245"/>
      </w:pPr>
      <w:rPr>
        <w:rFonts w:hint="default"/>
        <w:lang w:val="en-US" w:eastAsia="en-US" w:bidi="ar-SA"/>
      </w:rPr>
    </w:lvl>
    <w:lvl w:ilvl="6" w:tplc="803AA50A">
      <w:numFmt w:val="bullet"/>
      <w:lvlText w:val="•"/>
      <w:lvlJc w:val="left"/>
      <w:pPr>
        <w:ind w:left="967" w:hanging="245"/>
      </w:pPr>
      <w:rPr>
        <w:rFonts w:hint="default"/>
        <w:lang w:val="en-US" w:eastAsia="en-US" w:bidi="ar-SA"/>
      </w:rPr>
    </w:lvl>
    <w:lvl w:ilvl="7" w:tplc="10A61264">
      <w:numFmt w:val="bullet"/>
      <w:lvlText w:val="•"/>
      <w:lvlJc w:val="left"/>
      <w:pPr>
        <w:ind w:left="1112" w:hanging="245"/>
      </w:pPr>
      <w:rPr>
        <w:rFonts w:hint="default"/>
        <w:lang w:val="en-US" w:eastAsia="en-US" w:bidi="ar-SA"/>
      </w:rPr>
    </w:lvl>
    <w:lvl w:ilvl="8" w:tplc="DD664FC0">
      <w:numFmt w:val="bullet"/>
      <w:lvlText w:val="•"/>
      <w:lvlJc w:val="left"/>
      <w:pPr>
        <w:ind w:left="1256" w:hanging="245"/>
      </w:pPr>
      <w:rPr>
        <w:rFonts w:hint="default"/>
        <w:lang w:val="en-US" w:eastAsia="en-US" w:bidi="ar-SA"/>
      </w:rPr>
    </w:lvl>
  </w:abstractNum>
  <w:abstractNum w:abstractNumId="60" w15:restartNumberingAfterBreak="0">
    <w:nsid w:val="357E588A"/>
    <w:multiLevelType w:val="multilevel"/>
    <w:tmpl w:val="DA2ED750"/>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37E10246"/>
    <w:multiLevelType w:val="multilevel"/>
    <w:tmpl w:val="DCDA541E"/>
    <w:lvl w:ilvl="0">
      <w:start w:val="4"/>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8B7741A"/>
    <w:multiLevelType w:val="multilevel"/>
    <w:tmpl w:val="38B7741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40497E4E"/>
    <w:multiLevelType w:val="multilevel"/>
    <w:tmpl w:val="724654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4CC84FE8"/>
    <w:multiLevelType w:val="multilevel"/>
    <w:tmpl w:val="4CC84F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5" w15:restartNumberingAfterBreak="0">
    <w:nsid w:val="58992DFE"/>
    <w:multiLevelType w:val="singleLevel"/>
    <w:tmpl w:val="58992DFE"/>
    <w:lvl w:ilvl="0">
      <w:start w:val="1"/>
      <w:numFmt w:val="bullet"/>
      <w:lvlText w:val=""/>
      <w:lvlJc w:val="left"/>
      <w:pPr>
        <w:tabs>
          <w:tab w:val="left" w:pos="420"/>
        </w:tabs>
        <w:ind w:left="420" w:hanging="420"/>
      </w:pPr>
      <w:rPr>
        <w:rFonts w:ascii="Wingdings" w:hAnsi="Wingdings" w:hint="default"/>
      </w:rPr>
    </w:lvl>
  </w:abstractNum>
  <w:abstractNum w:abstractNumId="66" w15:restartNumberingAfterBreak="0">
    <w:nsid w:val="59AC6A17"/>
    <w:multiLevelType w:val="multilevel"/>
    <w:tmpl w:val="7D78D7D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9EE593D"/>
    <w:multiLevelType w:val="singleLevel"/>
    <w:tmpl w:val="59EE593D"/>
    <w:lvl w:ilvl="0">
      <w:start w:val="1"/>
      <w:numFmt w:val="decimal"/>
      <w:suff w:val="space"/>
      <w:lvlText w:val="%1."/>
      <w:lvlJc w:val="left"/>
    </w:lvl>
  </w:abstractNum>
  <w:abstractNum w:abstractNumId="68" w15:restartNumberingAfterBreak="0">
    <w:nsid w:val="59EE597E"/>
    <w:multiLevelType w:val="singleLevel"/>
    <w:tmpl w:val="59EE597E"/>
    <w:lvl w:ilvl="0">
      <w:start w:val="1"/>
      <w:numFmt w:val="decimal"/>
      <w:lvlText w:val="%1."/>
      <w:lvlJc w:val="left"/>
      <w:pPr>
        <w:ind w:left="425" w:hanging="425"/>
      </w:pPr>
      <w:rPr>
        <w:rFonts w:hint="default"/>
      </w:rPr>
    </w:lvl>
  </w:abstractNum>
  <w:abstractNum w:abstractNumId="69" w15:restartNumberingAfterBreak="0">
    <w:nsid w:val="59EE59C1"/>
    <w:multiLevelType w:val="singleLevel"/>
    <w:tmpl w:val="59EE59C1"/>
    <w:lvl w:ilvl="0">
      <w:start w:val="1"/>
      <w:numFmt w:val="decimal"/>
      <w:lvlText w:val="%1."/>
      <w:lvlJc w:val="left"/>
      <w:pPr>
        <w:tabs>
          <w:tab w:val="left" w:pos="418"/>
        </w:tabs>
        <w:ind w:left="432" w:hanging="432"/>
      </w:pPr>
      <w:rPr>
        <w:rFonts w:hint="default"/>
        <w:b/>
        <w:bCs/>
      </w:rPr>
    </w:lvl>
  </w:abstractNum>
  <w:abstractNum w:abstractNumId="70" w15:restartNumberingAfterBreak="0">
    <w:nsid w:val="5AD14D9A"/>
    <w:multiLevelType w:val="hybridMultilevel"/>
    <w:tmpl w:val="A25AFC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C8C2B09"/>
    <w:multiLevelType w:val="multilevel"/>
    <w:tmpl w:val="55760FC6"/>
    <w:lvl w:ilvl="0">
      <w:start w:val="1"/>
      <w:numFmt w:val="bullet"/>
      <w:lvlText w:val=""/>
      <w:lvlJc w:val="left"/>
      <w:pPr>
        <w:ind w:left="960" w:hanging="480"/>
      </w:pPr>
      <w:rPr>
        <w:rFonts w:ascii="Symbol" w:hAnsi="Symbol" w:hint="default"/>
      </w:rPr>
    </w:lvl>
    <w:lvl w:ilvl="1">
      <w:start w:val="2"/>
      <w:numFmt w:val="decimal"/>
      <w:lvlText w:val="%1.%2"/>
      <w:lvlJc w:val="left"/>
      <w:pPr>
        <w:ind w:left="114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46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180" w:hanging="1440"/>
      </w:pPr>
      <w:rPr>
        <w:rFonts w:hint="default"/>
      </w:rPr>
    </w:lvl>
    <w:lvl w:ilvl="8">
      <w:start w:val="1"/>
      <w:numFmt w:val="decimal"/>
      <w:lvlText w:val="%1.%2.%3.%4.%5.%6.%7.%8.%9"/>
      <w:lvlJc w:val="left"/>
      <w:pPr>
        <w:ind w:left="3720" w:hanging="1800"/>
      </w:pPr>
      <w:rPr>
        <w:rFonts w:hint="default"/>
      </w:rPr>
    </w:lvl>
  </w:abstractNum>
  <w:abstractNum w:abstractNumId="72" w15:restartNumberingAfterBreak="0">
    <w:nsid w:val="5FDF2C15"/>
    <w:multiLevelType w:val="multilevel"/>
    <w:tmpl w:val="55760FC6"/>
    <w:lvl w:ilvl="0">
      <w:start w:val="1"/>
      <w:numFmt w:val="bullet"/>
      <w:lvlText w:val=""/>
      <w:lvlJc w:val="left"/>
      <w:pPr>
        <w:ind w:left="960" w:hanging="480"/>
      </w:pPr>
      <w:rPr>
        <w:rFonts w:ascii="Symbol" w:hAnsi="Symbol" w:hint="default"/>
      </w:rPr>
    </w:lvl>
    <w:lvl w:ilvl="1">
      <w:start w:val="2"/>
      <w:numFmt w:val="decimal"/>
      <w:lvlText w:val="%1.%2"/>
      <w:lvlJc w:val="left"/>
      <w:pPr>
        <w:ind w:left="114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460" w:hanging="1080"/>
      </w:pPr>
      <w:rPr>
        <w:rFonts w:hint="default"/>
      </w:rPr>
    </w:lvl>
    <w:lvl w:ilvl="6">
      <w:start w:val="1"/>
      <w:numFmt w:val="decimal"/>
      <w:lvlText w:val="%1.%2.%3.%4.%5.%6.%7"/>
      <w:lvlJc w:val="left"/>
      <w:pPr>
        <w:ind w:left="3000" w:hanging="1440"/>
      </w:pPr>
      <w:rPr>
        <w:rFonts w:hint="default"/>
      </w:rPr>
    </w:lvl>
    <w:lvl w:ilvl="7">
      <w:start w:val="1"/>
      <w:numFmt w:val="decimal"/>
      <w:lvlText w:val="%1.%2.%3.%4.%5.%6.%7.%8"/>
      <w:lvlJc w:val="left"/>
      <w:pPr>
        <w:ind w:left="3180" w:hanging="1440"/>
      </w:pPr>
      <w:rPr>
        <w:rFonts w:hint="default"/>
      </w:rPr>
    </w:lvl>
    <w:lvl w:ilvl="8">
      <w:start w:val="1"/>
      <w:numFmt w:val="decimal"/>
      <w:lvlText w:val="%1.%2.%3.%4.%5.%6.%7.%8.%9"/>
      <w:lvlJc w:val="left"/>
      <w:pPr>
        <w:ind w:left="3720" w:hanging="1800"/>
      </w:pPr>
      <w:rPr>
        <w:rFonts w:hint="default"/>
      </w:rPr>
    </w:lvl>
  </w:abstractNum>
  <w:abstractNum w:abstractNumId="73" w15:restartNumberingAfterBreak="0">
    <w:nsid w:val="628B2D5F"/>
    <w:multiLevelType w:val="hybridMultilevel"/>
    <w:tmpl w:val="C2E4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FCB1F6A"/>
    <w:multiLevelType w:val="multilevel"/>
    <w:tmpl w:val="6FCB1F6A"/>
    <w:lvl w:ilvl="0">
      <w:start w:val="1"/>
      <w:numFmt w:val="bullet"/>
      <w:lvlText w:val=""/>
      <w:lvlJc w:val="left"/>
      <w:pPr>
        <w:ind w:left="1440" w:hanging="360"/>
      </w:pPr>
      <w:rPr>
        <w:rFonts w:ascii="Symbol" w:hAnsi="Symbol" w:hint="default"/>
      </w:rPr>
    </w:lvl>
    <w:lvl w:ilvl="1">
      <w:start w:val="1"/>
      <w:numFmt w:val="bullet"/>
      <w:lvlText w:val=""/>
      <w:lvlJc w:val="left"/>
      <w:pPr>
        <w:tabs>
          <w:tab w:val="left" w:pos="1800"/>
        </w:tabs>
        <w:ind w:left="360" w:firstLine="288"/>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5" w15:restartNumberingAfterBreak="0">
    <w:nsid w:val="73B526DB"/>
    <w:multiLevelType w:val="hybridMultilevel"/>
    <w:tmpl w:val="D452F986"/>
    <w:lvl w:ilvl="0" w:tplc="2D2664A8">
      <w:start w:val="2"/>
      <w:numFmt w:val="decimal"/>
      <w:lvlText w:val="%1."/>
      <w:lvlJc w:val="left"/>
      <w:pPr>
        <w:ind w:left="107" w:hanging="245"/>
        <w:jc w:val="left"/>
      </w:pPr>
      <w:rPr>
        <w:rFonts w:ascii="Times New Roman" w:eastAsia="Times New Roman" w:hAnsi="Times New Roman" w:cs="Times New Roman" w:hint="default"/>
        <w:w w:val="100"/>
        <w:sz w:val="24"/>
        <w:szCs w:val="24"/>
        <w:lang w:val="en-US" w:eastAsia="en-US" w:bidi="ar-SA"/>
      </w:rPr>
    </w:lvl>
    <w:lvl w:ilvl="1" w:tplc="1EBC6560">
      <w:numFmt w:val="bullet"/>
      <w:lvlText w:val="•"/>
      <w:lvlJc w:val="left"/>
      <w:pPr>
        <w:ind w:left="244" w:hanging="245"/>
      </w:pPr>
      <w:rPr>
        <w:rFonts w:hint="default"/>
        <w:lang w:val="en-US" w:eastAsia="en-US" w:bidi="ar-SA"/>
      </w:rPr>
    </w:lvl>
    <w:lvl w:ilvl="2" w:tplc="69963082">
      <w:numFmt w:val="bullet"/>
      <w:lvlText w:val="•"/>
      <w:lvlJc w:val="left"/>
      <w:pPr>
        <w:ind w:left="389" w:hanging="245"/>
      </w:pPr>
      <w:rPr>
        <w:rFonts w:hint="default"/>
        <w:lang w:val="en-US" w:eastAsia="en-US" w:bidi="ar-SA"/>
      </w:rPr>
    </w:lvl>
    <w:lvl w:ilvl="3" w:tplc="5FE65AAE">
      <w:numFmt w:val="bullet"/>
      <w:lvlText w:val="•"/>
      <w:lvlJc w:val="left"/>
      <w:pPr>
        <w:ind w:left="533" w:hanging="245"/>
      </w:pPr>
      <w:rPr>
        <w:rFonts w:hint="default"/>
        <w:lang w:val="en-US" w:eastAsia="en-US" w:bidi="ar-SA"/>
      </w:rPr>
    </w:lvl>
    <w:lvl w:ilvl="4" w:tplc="25327530">
      <w:numFmt w:val="bullet"/>
      <w:lvlText w:val="•"/>
      <w:lvlJc w:val="left"/>
      <w:pPr>
        <w:ind w:left="678" w:hanging="245"/>
      </w:pPr>
      <w:rPr>
        <w:rFonts w:hint="default"/>
        <w:lang w:val="en-US" w:eastAsia="en-US" w:bidi="ar-SA"/>
      </w:rPr>
    </w:lvl>
    <w:lvl w:ilvl="5" w:tplc="2BFA6BA8">
      <w:numFmt w:val="bullet"/>
      <w:lvlText w:val="•"/>
      <w:lvlJc w:val="left"/>
      <w:pPr>
        <w:ind w:left="823" w:hanging="245"/>
      </w:pPr>
      <w:rPr>
        <w:rFonts w:hint="default"/>
        <w:lang w:val="en-US" w:eastAsia="en-US" w:bidi="ar-SA"/>
      </w:rPr>
    </w:lvl>
    <w:lvl w:ilvl="6" w:tplc="8D7E97CE">
      <w:numFmt w:val="bullet"/>
      <w:lvlText w:val="•"/>
      <w:lvlJc w:val="left"/>
      <w:pPr>
        <w:ind w:left="967" w:hanging="245"/>
      </w:pPr>
      <w:rPr>
        <w:rFonts w:hint="default"/>
        <w:lang w:val="en-US" w:eastAsia="en-US" w:bidi="ar-SA"/>
      </w:rPr>
    </w:lvl>
    <w:lvl w:ilvl="7" w:tplc="24FA02C2">
      <w:numFmt w:val="bullet"/>
      <w:lvlText w:val="•"/>
      <w:lvlJc w:val="left"/>
      <w:pPr>
        <w:ind w:left="1112" w:hanging="245"/>
      </w:pPr>
      <w:rPr>
        <w:rFonts w:hint="default"/>
        <w:lang w:val="en-US" w:eastAsia="en-US" w:bidi="ar-SA"/>
      </w:rPr>
    </w:lvl>
    <w:lvl w:ilvl="8" w:tplc="3A2AD862">
      <w:numFmt w:val="bullet"/>
      <w:lvlText w:val="•"/>
      <w:lvlJc w:val="left"/>
      <w:pPr>
        <w:ind w:left="1256" w:hanging="245"/>
      </w:pPr>
      <w:rPr>
        <w:rFonts w:hint="default"/>
        <w:lang w:val="en-US" w:eastAsia="en-US" w:bidi="ar-SA"/>
      </w:rPr>
    </w:lvl>
  </w:abstractNum>
  <w:abstractNum w:abstractNumId="76" w15:restartNumberingAfterBreak="0">
    <w:nsid w:val="78301476"/>
    <w:multiLevelType w:val="multilevel"/>
    <w:tmpl w:val="7830147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7" w15:restartNumberingAfterBreak="0">
    <w:nsid w:val="7AAC71F6"/>
    <w:multiLevelType w:val="multilevel"/>
    <w:tmpl w:val="7AAC71F6"/>
    <w:lvl w:ilvl="0">
      <w:start w:val="1"/>
      <w:numFmt w:val="decimal"/>
      <w:lvlText w:val="%1."/>
      <w:lvlJc w:val="left"/>
      <w:pPr>
        <w:tabs>
          <w:tab w:val="left" w:pos="720"/>
        </w:tabs>
        <w:ind w:left="720" w:hanging="36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78" w15:restartNumberingAfterBreak="0">
    <w:nsid w:val="7AFB546E"/>
    <w:multiLevelType w:val="hybridMultilevel"/>
    <w:tmpl w:val="97B212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2962001">
    <w:abstractNumId w:val="2"/>
  </w:num>
  <w:num w:numId="2" w16cid:durableId="904996079">
    <w:abstractNumId w:val="3"/>
  </w:num>
  <w:num w:numId="3" w16cid:durableId="559441613">
    <w:abstractNumId w:val="5"/>
  </w:num>
  <w:num w:numId="4" w16cid:durableId="153767273">
    <w:abstractNumId w:val="1"/>
  </w:num>
  <w:num w:numId="5" w16cid:durableId="87820473">
    <w:abstractNumId w:val="4"/>
  </w:num>
  <w:num w:numId="6" w16cid:durableId="759913987">
    <w:abstractNumId w:val="6"/>
  </w:num>
  <w:num w:numId="7" w16cid:durableId="476190324">
    <w:abstractNumId w:val="8"/>
  </w:num>
  <w:num w:numId="8" w16cid:durableId="788549222">
    <w:abstractNumId w:val="9"/>
  </w:num>
  <w:num w:numId="9" w16cid:durableId="736125443">
    <w:abstractNumId w:val="10"/>
  </w:num>
  <w:num w:numId="10" w16cid:durableId="1642883003">
    <w:abstractNumId w:val="39"/>
  </w:num>
  <w:num w:numId="11" w16cid:durableId="718167958">
    <w:abstractNumId w:val="41"/>
  </w:num>
  <w:num w:numId="12" w16cid:durableId="1703164370">
    <w:abstractNumId w:val="42"/>
  </w:num>
  <w:num w:numId="13" w16cid:durableId="478690386">
    <w:abstractNumId w:val="43"/>
  </w:num>
  <w:num w:numId="14" w16cid:durableId="320810927">
    <w:abstractNumId w:val="44"/>
  </w:num>
  <w:num w:numId="15" w16cid:durableId="1437100094">
    <w:abstractNumId w:val="45"/>
  </w:num>
  <w:num w:numId="16" w16cid:durableId="1121336594">
    <w:abstractNumId w:val="55"/>
  </w:num>
  <w:num w:numId="17" w16cid:durableId="2064676159">
    <w:abstractNumId w:val="63"/>
  </w:num>
  <w:num w:numId="18" w16cid:durableId="1889143343">
    <w:abstractNumId w:val="71"/>
  </w:num>
  <w:num w:numId="19" w16cid:durableId="2063672567">
    <w:abstractNumId w:val="61"/>
  </w:num>
  <w:num w:numId="20" w16cid:durableId="1666277911">
    <w:abstractNumId w:val="72"/>
  </w:num>
  <w:num w:numId="21" w16cid:durableId="1112482872">
    <w:abstractNumId w:val="60"/>
  </w:num>
  <w:num w:numId="22" w16cid:durableId="1222013329">
    <w:abstractNumId w:val="57"/>
  </w:num>
  <w:num w:numId="23" w16cid:durableId="55780156">
    <w:abstractNumId w:val="58"/>
  </w:num>
  <w:num w:numId="24" w16cid:durableId="1139616818">
    <w:abstractNumId w:val="0"/>
  </w:num>
  <w:num w:numId="25" w16cid:durableId="989482828">
    <w:abstractNumId w:val="77"/>
  </w:num>
  <w:num w:numId="26" w16cid:durableId="390464061">
    <w:abstractNumId w:val="64"/>
  </w:num>
  <w:num w:numId="27" w16cid:durableId="1776057557">
    <w:abstractNumId w:val="62"/>
  </w:num>
  <w:num w:numId="28" w16cid:durableId="419372342">
    <w:abstractNumId w:val="74"/>
  </w:num>
  <w:num w:numId="29" w16cid:durableId="427653748">
    <w:abstractNumId w:val="51"/>
  </w:num>
  <w:num w:numId="30" w16cid:durableId="609356123">
    <w:abstractNumId w:val="76"/>
  </w:num>
  <w:num w:numId="31" w16cid:durableId="2033073357">
    <w:abstractNumId w:val="52"/>
  </w:num>
  <w:num w:numId="32" w16cid:durableId="135413132">
    <w:abstractNumId w:val="68"/>
  </w:num>
  <w:num w:numId="33" w16cid:durableId="476534760">
    <w:abstractNumId w:val="69"/>
  </w:num>
  <w:num w:numId="34" w16cid:durableId="1962571798">
    <w:abstractNumId w:val="67"/>
  </w:num>
  <w:num w:numId="35" w16cid:durableId="439953607">
    <w:abstractNumId w:val="50"/>
  </w:num>
  <w:num w:numId="36" w16cid:durableId="1783263690">
    <w:abstractNumId w:val="53"/>
  </w:num>
  <w:num w:numId="37" w16cid:durableId="67698793">
    <w:abstractNumId w:val="59"/>
  </w:num>
  <w:num w:numId="38" w16cid:durableId="804083549">
    <w:abstractNumId w:val="75"/>
  </w:num>
  <w:num w:numId="39" w16cid:durableId="1433665607">
    <w:abstractNumId w:val="65"/>
  </w:num>
  <w:num w:numId="40" w16cid:durableId="673387472">
    <w:abstractNumId w:val="78"/>
  </w:num>
  <w:num w:numId="41" w16cid:durableId="458692011">
    <w:abstractNumId w:val="56"/>
  </w:num>
  <w:num w:numId="42" w16cid:durableId="112943034">
    <w:abstractNumId w:val="70"/>
  </w:num>
  <w:num w:numId="43" w16cid:durableId="1899970638">
    <w:abstractNumId w:val="54"/>
  </w:num>
  <w:num w:numId="44" w16cid:durableId="1868568045">
    <w:abstractNumId w:val="73"/>
  </w:num>
  <w:num w:numId="45" w16cid:durableId="1064722444">
    <w:abstractNumId w:val="6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9D4"/>
    <w:rsid w:val="00002721"/>
    <w:rsid w:val="00003C4A"/>
    <w:rsid w:val="00012791"/>
    <w:rsid w:val="00015CEA"/>
    <w:rsid w:val="00020168"/>
    <w:rsid w:val="00023979"/>
    <w:rsid w:val="00027BB7"/>
    <w:rsid w:val="00032B63"/>
    <w:rsid w:val="00032F4C"/>
    <w:rsid w:val="000362A0"/>
    <w:rsid w:val="000369C2"/>
    <w:rsid w:val="00036B79"/>
    <w:rsid w:val="0005262E"/>
    <w:rsid w:val="00053BE1"/>
    <w:rsid w:val="00054D12"/>
    <w:rsid w:val="000571D8"/>
    <w:rsid w:val="000611A6"/>
    <w:rsid w:val="00063728"/>
    <w:rsid w:val="00065CC3"/>
    <w:rsid w:val="00067CCE"/>
    <w:rsid w:val="00074838"/>
    <w:rsid w:val="0007641A"/>
    <w:rsid w:val="000840C5"/>
    <w:rsid w:val="000863BC"/>
    <w:rsid w:val="000947A2"/>
    <w:rsid w:val="00095DFA"/>
    <w:rsid w:val="000A4F7C"/>
    <w:rsid w:val="000A62BE"/>
    <w:rsid w:val="000A65AB"/>
    <w:rsid w:val="000A69F7"/>
    <w:rsid w:val="000A7C6C"/>
    <w:rsid w:val="000B355C"/>
    <w:rsid w:val="000B3857"/>
    <w:rsid w:val="000B3C5B"/>
    <w:rsid w:val="000C48C6"/>
    <w:rsid w:val="000C5283"/>
    <w:rsid w:val="000D6C33"/>
    <w:rsid w:val="000D6EF0"/>
    <w:rsid w:val="000E70CC"/>
    <w:rsid w:val="000F1206"/>
    <w:rsid w:val="000F14C6"/>
    <w:rsid w:val="000F29E8"/>
    <w:rsid w:val="000F685B"/>
    <w:rsid w:val="000F76A4"/>
    <w:rsid w:val="0010143D"/>
    <w:rsid w:val="00103FCF"/>
    <w:rsid w:val="00104AA4"/>
    <w:rsid w:val="001105C7"/>
    <w:rsid w:val="00110BAE"/>
    <w:rsid w:val="00116C96"/>
    <w:rsid w:val="00120125"/>
    <w:rsid w:val="001206ED"/>
    <w:rsid w:val="00133728"/>
    <w:rsid w:val="00136823"/>
    <w:rsid w:val="00141256"/>
    <w:rsid w:val="00145612"/>
    <w:rsid w:val="001503DD"/>
    <w:rsid w:val="00150799"/>
    <w:rsid w:val="00153CD8"/>
    <w:rsid w:val="001541EA"/>
    <w:rsid w:val="00157576"/>
    <w:rsid w:val="00161D6D"/>
    <w:rsid w:val="001656D5"/>
    <w:rsid w:val="00165DA3"/>
    <w:rsid w:val="0017332C"/>
    <w:rsid w:val="001829AC"/>
    <w:rsid w:val="00183525"/>
    <w:rsid w:val="00184519"/>
    <w:rsid w:val="00185D34"/>
    <w:rsid w:val="00185EED"/>
    <w:rsid w:val="00186857"/>
    <w:rsid w:val="0018774D"/>
    <w:rsid w:val="001916B2"/>
    <w:rsid w:val="00193591"/>
    <w:rsid w:val="00196DC7"/>
    <w:rsid w:val="001A00E7"/>
    <w:rsid w:val="001A344A"/>
    <w:rsid w:val="001A4A5B"/>
    <w:rsid w:val="001A6935"/>
    <w:rsid w:val="001B09E2"/>
    <w:rsid w:val="001B25BC"/>
    <w:rsid w:val="001B31FE"/>
    <w:rsid w:val="001C0D5D"/>
    <w:rsid w:val="001C3F06"/>
    <w:rsid w:val="001C4133"/>
    <w:rsid w:val="001C604A"/>
    <w:rsid w:val="001C7DA4"/>
    <w:rsid w:val="001D3132"/>
    <w:rsid w:val="001D4A8F"/>
    <w:rsid w:val="001D4F23"/>
    <w:rsid w:val="001E3331"/>
    <w:rsid w:val="001E6E8A"/>
    <w:rsid w:val="001F5C5B"/>
    <w:rsid w:val="0020333D"/>
    <w:rsid w:val="0020594E"/>
    <w:rsid w:val="00205EA6"/>
    <w:rsid w:val="00207D8F"/>
    <w:rsid w:val="00214C70"/>
    <w:rsid w:val="0022081B"/>
    <w:rsid w:val="00221564"/>
    <w:rsid w:val="00225160"/>
    <w:rsid w:val="00232E74"/>
    <w:rsid w:val="0023411E"/>
    <w:rsid w:val="00234394"/>
    <w:rsid w:val="00235044"/>
    <w:rsid w:val="002467D2"/>
    <w:rsid w:val="002527B0"/>
    <w:rsid w:val="00252DB1"/>
    <w:rsid w:val="002549AE"/>
    <w:rsid w:val="00256AF7"/>
    <w:rsid w:val="0026060B"/>
    <w:rsid w:val="0026744C"/>
    <w:rsid w:val="00270B2D"/>
    <w:rsid w:val="00274118"/>
    <w:rsid w:val="00276BFA"/>
    <w:rsid w:val="00276CB1"/>
    <w:rsid w:val="002804B5"/>
    <w:rsid w:val="00282EC0"/>
    <w:rsid w:val="002837BF"/>
    <w:rsid w:val="00287455"/>
    <w:rsid w:val="0028787A"/>
    <w:rsid w:val="002901E6"/>
    <w:rsid w:val="002924FC"/>
    <w:rsid w:val="002930DA"/>
    <w:rsid w:val="00293C8F"/>
    <w:rsid w:val="002973B5"/>
    <w:rsid w:val="00297567"/>
    <w:rsid w:val="002975E4"/>
    <w:rsid w:val="002A00EF"/>
    <w:rsid w:val="002A248C"/>
    <w:rsid w:val="002B0AE7"/>
    <w:rsid w:val="002B39E2"/>
    <w:rsid w:val="002C01A8"/>
    <w:rsid w:val="002C135B"/>
    <w:rsid w:val="002C56A8"/>
    <w:rsid w:val="002D1729"/>
    <w:rsid w:val="002D28C7"/>
    <w:rsid w:val="002D293B"/>
    <w:rsid w:val="002E12A5"/>
    <w:rsid w:val="002E2D3E"/>
    <w:rsid w:val="002E3606"/>
    <w:rsid w:val="002E484C"/>
    <w:rsid w:val="002E6937"/>
    <w:rsid w:val="002F1E25"/>
    <w:rsid w:val="002F2F81"/>
    <w:rsid w:val="002F3145"/>
    <w:rsid w:val="002F4096"/>
    <w:rsid w:val="002F799E"/>
    <w:rsid w:val="002F7C96"/>
    <w:rsid w:val="003005E7"/>
    <w:rsid w:val="00300C94"/>
    <w:rsid w:val="00301CF0"/>
    <w:rsid w:val="00302346"/>
    <w:rsid w:val="00302F6C"/>
    <w:rsid w:val="003032D5"/>
    <w:rsid w:val="00304061"/>
    <w:rsid w:val="003043BB"/>
    <w:rsid w:val="00307C7B"/>
    <w:rsid w:val="00312EB8"/>
    <w:rsid w:val="003137E4"/>
    <w:rsid w:val="003141D6"/>
    <w:rsid w:val="003154B5"/>
    <w:rsid w:val="0032207A"/>
    <w:rsid w:val="00324852"/>
    <w:rsid w:val="00335070"/>
    <w:rsid w:val="00343ABB"/>
    <w:rsid w:val="00346581"/>
    <w:rsid w:val="00346A10"/>
    <w:rsid w:val="0034797D"/>
    <w:rsid w:val="003535E7"/>
    <w:rsid w:val="00354777"/>
    <w:rsid w:val="00364655"/>
    <w:rsid w:val="003677CE"/>
    <w:rsid w:val="003762C1"/>
    <w:rsid w:val="00381171"/>
    <w:rsid w:val="003836D9"/>
    <w:rsid w:val="00387FCD"/>
    <w:rsid w:val="003900C0"/>
    <w:rsid w:val="00390188"/>
    <w:rsid w:val="00390DD5"/>
    <w:rsid w:val="0039157F"/>
    <w:rsid w:val="00392CFD"/>
    <w:rsid w:val="003979FD"/>
    <w:rsid w:val="003A6F38"/>
    <w:rsid w:val="003B0112"/>
    <w:rsid w:val="003B1D79"/>
    <w:rsid w:val="003B1FD8"/>
    <w:rsid w:val="003B2545"/>
    <w:rsid w:val="003C1D01"/>
    <w:rsid w:val="003C3C46"/>
    <w:rsid w:val="003C6DDE"/>
    <w:rsid w:val="003D3EE9"/>
    <w:rsid w:val="003D3F58"/>
    <w:rsid w:val="003D5382"/>
    <w:rsid w:val="003D6458"/>
    <w:rsid w:val="003E5239"/>
    <w:rsid w:val="003F2782"/>
    <w:rsid w:val="003F4637"/>
    <w:rsid w:val="00402860"/>
    <w:rsid w:val="00403EBE"/>
    <w:rsid w:val="00406215"/>
    <w:rsid w:val="004066BC"/>
    <w:rsid w:val="004076F5"/>
    <w:rsid w:val="00411FD1"/>
    <w:rsid w:val="004120FF"/>
    <w:rsid w:val="00413105"/>
    <w:rsid w:val="0041652A"/>
    <w:rsid w:val="00424A2E"/>
    <w:rsid w:val="00425B4B"/>
    <w:rsid w:val="00441051"/>
    <w:rsid w:val="00443347"/>
    <w:rsid w:val="0044780B"/>
    <w:rsid w:val="00451B0A"/>
    <w:rsid w:val="00455771"/>
    <w:rsid w:val="00455D09"/>
    <w:rsid w:val="00460352"/>
    <w:rsid w:val="00461271"/>
    <w:rsid w:val="00462E70"/>
    <w:rsid w:val="00464870"/>
    <w:rsid w:val="004655CC"/>
    <w:rsid w:val="00466785"/>
    <w:rsid w:val="00466F48"/>
    <w:rsid w:val="004709E1"/>
    <w:rsid w:val="00471A8D"/>
    <w:rsid w:val="00472CB1"/>
    <w:rsid w:val="00481487"/>
    <w:rsid w:val="00482588"/>
    <w:rsid w:val="00484F84"/>
    <w:rsid w:val="004866A3"/>
    <w:rsid w:val="0049402A"/>
    <w:rsid w:val="004B6B73"/>
    <w:rsid w:val="004C1880"/>
    <w:rsid w:val="004D0168"/>
    <w:rsid w:val="004D04EB"/>
    <w:rsid w:val="004D2662"/>
    <w:rsid w:val="004D3283"/>
    <w:rsid w:val="004D3F74"/>
    <w:rsid w:val="004E11F8"/>
    <w:rsid w:val="004E4CC0"/>
    <w:rsid w:val="004E6FF7"/>
    <w:rsid w:val="004F38A4"/>
    <w:rsid w:val="004F3D6B"/>
    <w:rsid w:val="004F69E0"/>
    <w:rsid w:val="005000E5"/>
    <w:rsid w:val="00500BC1"/>
    <w:rsid w:val="00507DBD"/>
    <w:rsid w:val="00510AEE"/>
    <w:rsid w:val="0051201E"/>
    <w:rsid w:val="00512C28"/>
    <w:rsid w:val="00517008"/>
    <w:rsid w:val="00520671"/>
    <w:rsid w:val="00526E6A"/>
    <w:rsid w:val="00527206"/>
    <w:rsid w:val="005302A1"/>
    <w:rsid w:val="00532A55"/>
    <w:rsid w:val="00532DFB"/>
    <w:rsid w:val="005342D5"/>
    <w:rsid w:val="005411F7"/>
    <w:rsid w:val="00541B5A"/>
    <w:rsid w:val="00550FEF"/>
    <w:rsid w:val="005534FD"/>
    <w:rsid w:val="00555C1C"/>
    <w:rsid w:val="00556A12"/>
    <w:rsid w:val="00560100"/>
    <w:rsid w:val="0056142A"/>
    <w:rsid w:val="00565E39"/>
    <w:rsid w:val="0057251D"/>
    <w:rsid w:val="0057532A"/>
    <w:rsid w:val="00576064"/>
    <w:rsid w:val="005766D6"/>
    <w:rsid w:val="00580ADE"/>
    <w:rsid w:val="00583346"/>
    <w:rsid w:val="00585517"/>
    <w:rsid w:val="00590E78"/>
    <w:rsid w:val="0059158A"/>
    <w:rsid w:val="005969AB"/>
    <w:rsid w:val="005A0A59"/>
    <w:rsid w:val="005A3F63"/>
    <w:rsid w:val="005A5E65"/>
    <w:rsid w:val="005B0418"/>
    <w:rsid w:val="005B1B8E"/>
    <w:rsid w:val="005B62D5"/>
    <w:rsid w:val="005B7CA1"/>
    <w:rsid w:val="005C04CD"/>
    <w:rsid w:val="005C0A41"/>
    <w:rsid w:val="005C42B1"/>
    <w:rsid w:val="005C5A5C"/>
    <w:rsid w:val="005C6FC6"/>
    <w:rsid w:val="005D3829"/>
    <w:rsid w:val="005D53A3"/>
    <w:rsid w:val="005D6913"/>
    <w:rsid w:val="005E40C9"/>
    <w:rsid w:val="005F11DF"/>
    <w:rsid w:val="005F60D7"/>
    <w:rsid w:val="005F68EA"/>
    <w:rsid w:val="00600A0F"/>
    <w:rsid w:val="00600AB5"/>
    <w:rsid w:val="00603A97"/>
    <w:rsid w:val="00604910"/>
    <w:rsid w:val="00604C5C"/>
    <w:rsid w:val="0061443C"/>
    <w:rsid w:val="00616DAE"/>
    <w:rsid w:val="00630631"/>
    <w:rsid w:val="006337D3"/>
    <w:rsid w:val="00634E41"/>
    <w:rsid w:val="00637F7C"/>
    <w:rsid w:val="006401E9"/>
    <w:rsid w:val="00640372"/>
    <w:rsid w:val="006436F8"/>
    <w:rsid w:val="006467D7"/>
    <w:rsid w:val="00650082"/>
    <w:rsid w:val="0065018E"/>
    <w:rsid w:val="00651FA7"/>
    <w:rsid w:val="006522DA"/>
    <w:rsid w:val="006534B6"/>
    <w:rsid w:val="006543C7"/>
    <w:rsid w:val="00654AF9"/>
    <w:rsid w:val="00663008"/>
    <w:rsid w:val="00663A0B"/>
    <w:rsid w:val="00665B3B"/>
    <w:rsid w:val="006663B2"/>
    <w:rsid w:val="00677199"/>
    <w:rsid w:val="00685932"/>
    <w:rsid w:val="006921C2"/>
    <w:rsid w:val="006969B1"/>
    <w:rsid w:val="0069783A"/>
    <w:rsid w:val="006A059F"/>
    <w:rsid w:val="006A0DAC"/>
    <w:rsid w:val="006A54B2"/>
    <w:rsid w:val="006A6EAE"/>
    <w:rsid w:val="006A6F3B"/>
    <w:rsid w:val="006A7BD0"/>
    <w:rsid w:val="006B2ADD"/>
    <w:rsid w:val="006B57DC"/>
    <w:rsid w:val="006B6C9C"/>
    <w:rsid w:val="006D48BD"/>
    <w:rsid w:val="006E5249"/>
    <w:rsid w:val="006E7CF5"/>
    <w:rsid w:val="006F1584"/>
    <w:rsid w:val="006F1B1B"/>
    <w:rsid w:val="006F3954"/>
    <w:rsid w:val="006F70D6"/>
    <w:rsid w:val="00700283"/>
    <w:rsid w:val="0070186A"/>
    <w:rsid w:val="00701ECB"/>
    <w:rsid w:val="00703F07"/>
    <w:rsid w:val="00705849"/>
    <w:rsid w:val="00707C4F"/>
    <w:rsid w:val="0071236D"/>
    <w:rsid w:val="00720687"/>
    <w:rsid w:val="007207AA"/>
    <w:rsid w:val="00720E79"/>
    <w:rsid w:val="007214CA"/>
    <w:rsid w:val="00722C22"/>
    <w:rsid w:val="00722E64"/>
    <w:rsid w:val="0072713A"/>
    <w:rsid w:val="00730DF3"/>
    <w:rsid w:val="007311C3"/>
    <w:rsid w:val="00735F38"/>
    <w:rsid w:val="00740089"/>
    <w:rsid w:val="0074110D"/>
    <w:rsid w:val="0074164E"/>
    <w:rsid w:val="00744EF2"/>
    <w:rsid w:val="007457D4"/>
    <w:rsid w:val="00750916"/>
    <w:rsid w:val="00750AFB"/>
    <w:rsid w:val="00751863"/>
    <w:rsid w:val="007626C2"/>
    <w:rsid w:val="00765A88"/>
    <w:rsid w:val="007706A5"/>
    <w:rsid w:val="00773DBA"/>
    <w:rsid w:val="00774C5C"/>
    <w:rsid w:val="00775FC6"/>
    <w:rsid w:val="007809AD"/>
    <w:rsid w:val="007870B3"/>
    <w:rsid w:val="00794CBA"/>
    <w:rsid w:val="0079642A"/>
    <w:rsid w:val="007975B2"/>
    <w:rsid w:val="007A1992"/>
    <w:rsid w:val="007A2E87"/>
    <w:rsid w:val="007B19E2"/>
    <w:rsid w:val="007B23FC"/>
    <w:rsid w:val="007B2F8F"/>
    <w:rsid w:val="007B3686"/>
    <w:rsid w:val="007B55D6"/>
    <w:rsid w:val="007B78E6"/>
    <w:rsid w:val="007C1E1C"/>
    <w:rsid w:val="007C5185"/>
    <w:rsid w:val="007C7F75"/>
    <w:rsid w:val="007D19B1"/>
    <w:rsid w:val="007E7452"/>
    <w:rsid w:val="007F0841"/>
    <w:rsid w:val="007F2B87"/>
    <w:rsid w:val="007F39BA"/>
    <w:rsid w:val="00802906"/>
    <w:rsid w:val="00804138"/>
    <w:rsid w:val="00806194"/>
    <w:rsid w:val="008070C5"/>
    <w:rsid w:val="0080717C"/>
    <w:rsid w:val="00807AF4"/>
    <w:rsid w:val="00810300"/>
    <w:rsid w:val="008154FD"/>
    <w:rsid w:val="00816841"/>
    <w:rsid w:val="00824131"/>
    <w:rsid w:val="00826991"/>
    <w:rsid w:val="00831D73"/>
    <w:rsid w:val="00832A5C"/>
    <w:rsid w:val="00832B33"/>
    <w:rsid w:val="0083412A"/>
    <w:rsid w:val="00836DF3"/>
    <w:rsid w:val="008416B7"/>
    <w:rsid w:val="00841FB5"/>
    <w:rsid w:val="00844491"/>
    <w:rsid w:val="00853AFF"/>
    <w:rsid w:val="00854E1A"/>
    <w:rsid w:val="00856A5F"/>
    <w:rsid w:val="00864C47"/>
    <w:rsid w:val="008653AC"/>
    <w:rsid w:val="008653F7"/>
    <w:rsid w:val="00876AFF"/>
    <w:rsid w:val="00877029"/>
    <w:rsid w:val="00883096"/>
    <w:rsid w:val="00884033"/>
    <w:rsid w:val="0089231D"/>
    <w:rsid w:val="00897186"/>
    <w:rsid w:val="008A0F49"/>
    <w:rsid w:val="008A2E03"/>
    <w:rsid w:val="008B0A7B"/>
    <w:rsid w:val="008B302C"/>
    <w:rsid w:val="008B3605"/>
    <w:rsid w:val="008B5411"/>
    <w:rsid w:val="008B6931"/>
    <w:rsid w:val="008C0166"/>
    <w:rsid w:val="008C05B4"/>
    <w:rsid w:val="008C3B0E"/>
    <w:rsid w:val="008C42F3"/>
    <w:rsid w:val="008C7799"/>
    <w:rsid w:val="008D5781"/>
    <w:rsid w:val="008D63BD"/>
    <w:rsid w:val="008D7142"/>
    <w:rsid w:val="008E338F"/>
    <w:rsid w:val="008E4987"/>
    <w:rsid w:val="008F4E95"/>
    <w:rsid w:val="008F4ED7"/>
    <w:rsid w:val="008F5046"/>
    <w:rsid w:val="008F5AE5"/>
    <w:rsid w:val="008F5DB5"/>
    <w:rsid w:val="008F67D7"/>
    <w:rsid w:val="00900695"/>
    <w:rsid w:val="009014ED"/>
    <w:rsid w:val="009038F2"/>
    <w:rsid w:val="009042F8"/>
    <w:rsid w:val="00904BCC"/>
    <w:rsid w:val="00904FFB"/>
    <w:rsid w:val="00911C3D"/>
    <w:rsid w:val="0091212E"/>
    <w:rsid w:val="00913424"/>
    <w:rsid w:val="00913979"/>
    <w:rsid w:val="0091425C"/>
    <w:rsid w:val="009142F4"/>
    <w:rsid w:val="0091533C"/>
    <w:rsid w:val="00917EB7"/>
    <w:rsid w:val="00920740"/>
    <w:rsid w:val="00922BE6"/>
    <w:rsid w:val="009338E8"/>
    <w:rsid w:val="00934123"/>
    <w:rsid w:val="00940142"/>
    <w:rsid w:val="00941562"/>
    <w:rsid w:val="009432A9"/>
    <w:rsid w:val="009450B1"/>
    <w:rsid w:val="00950E65"/>
    <w:rsid w:val="00951981"/>
    <w:rsid w:val="009521B6"/>
    <w:rsid w:val="009624FE"/>
    <w:rsid w:val="00965FCE"/>
    <w:rsid w:val="00966235"/>
    <w:rsid w:val="00972C2E"/>
    <w:rsid w:val="009766FF"/>
    <w:rsid w:val="00976D96"/>
    <w:rsid w:val="00977A37"/>
    <w:rsid w:val="00982F47"/>
    <w:rsid w:val="00985135"/>
    <w:rsid w:val="00987CA8"/>
    <w:rsid w:val="00987EF9"/>
    <w:rsid w:val="009910BB"/>
    <w:rsid w:val="00992D36"/>
    <w:rsid w:val="00993BC5"/>
    <w:rsid w:val="00993F17"/>
    <w:rsid w:val="00995E6F"/>
    <w:rsid w:val="00996956"/>
    <w:rsid w:val="009A103A"/>
    <w:rsid w:val="009A5C1A"/>
    <w:rsid w:val="009B1035"/>
    <w:rsid w:val="009B3031"/>
    <w:rsid w:val="009C32D0"/>
    <w:rsid w:val="009C79EA"/>
    <w:rsid w:val="009E08DA"/>
    <w:rsid w:val="009F2C7F"/>
    <w:rsid w:val="00A02E51"/>
    <w:rsid w:val="00A0388B"/>
    <w:rsid w:val="00A04695"/>
    <w:rsid w:val="00A05F21"/>
    <w:rsid w:val="00A12565"/>
    <w:rsid w:val="00A161C5"/>
    <w:rsid w:val="00A249C4"/>
    <w:rsid w:val="00A276CD"/>
    <w:rsid w:val="00A27DD3"/>
    <w:rsid w:val="00A3439F"/>
    <w:rsid w:val="00A4254F"/>
    <w:rsid w:val="00A442F8"/>
    <w:rsid w:val="00A46ACA"/>
    <w:rsid w:val="00A544AF"/>
    <w:rsid w:val="00A573C2"/>
    <w:rsid w:val="00A616D4"/>
    <w:rsid w:val="00A61ACB"/>
    <w:rsid w:val="00A67BFD"/>
    <w:rsid w:val="00A7322C"/>
    <w:rsid w:val="00A75A7F"/>
    <w:rsid w:val="00A75F0B"/>
    <w:rsid w:val="00A84465"/>
    <w:rsid w:val="00A84EC2"/>
    <w:rsid w:val="00A86B1C"/>
    <w:rsid w:val="00A91E9C"/>
    <w:rsid w:val="00A94434"/>
    <w:rsid w:val="00A9474D"/>
    <w:rsid w:val="00A95B9C"/>
    <w:rsid w:val="00A96CD9"/>
    <w:rsid w:val="00A96DC7"/>
    <w:rsid w:val="00AA24FF"/>
    <w:rsid w:val="00AA2BA6"/>
    <w:rsid w:val="00AA5CE3"/>
    <w:rsid w:val="00AA7597"/>
    <w:rsid w:val="00AB349A"/>
    <w:rsid w:val="00AB6931"/>
    <w:rsid w:val="00AC529F"/>
    <w:rsid w:val="00AD487D"/>
    <w:rsid w:val="00AD518A"/>
    <w:rsid w:val="00AE013E"/>
    <w:rsid w:val="00AE11FE"/>
    <w:rsid w:val="00AF186E"/>
    <w:rsid w:val="00AF37F9"/>
    <w:rsid w:val="00AF4B22"/>
    <w:rsid w:val="00AF53F6"/>
    <w:rsid w:val="00AF6025"/>
    <w:rsid w:val="00AF7EBF"/>
    <w:rsid w:val="00B00BE8"/>
    <w:rsid w:val="00B06AD9"/>
    <w:rsid w:val="00B11351"/>
    <w:rsid w:val="00B11A21"/>
    <w:rsid w:val="00B22D11"/>
    <w:rsid w:val="00B25229"/>
    <w:rsid w:val="00B31988"/>
    <w:rsid w:val="00B32B92"/>
    <w:rsid w:val="00B3607B"/>
    <w:rsid w:val="00B376E8"/>
    <w:rsid w:val="00B408AA"/>
    <w:rsid w:val="00B42CEF"/>
    <w:rsid w:val="00B45E24"/>
    <w:rsid w:val="00B563D3"/>
    <w:rsid w:val="00B603A7"/>
    <w:rsid w:val="00B62A68"/>
    <w:rsid w:val="00B635F1"/>
    <w:rsid w:val="00B65286"/>
    <w:rsid w:val="00B67F6E"/>
    <w:rsid w:val="00B729D6"/>
    <w:rsid w:val="00B73878"/>
    <w:rsid w:val="00B75CC9"/>
    <w:rsid w:val="00B80122"/>
    <w:rsid w:val="00B82731"/>
    <w:rsid w:val="00B851EB"/>
    <w:rsid w:val="00B85301"/>
    <w:rsid w:val="00B8750F"/>
    <w:rsid w:val="00B879C6"/>
    <w:rsid w:val="00B900BB"/>
    <w:rsid w:val="00B95264"/>
    <w:rsid w:val="00B95461"/>
    <w:rsid w:val="00BA1AFA"/>
    <w:rsid w:val="00BA707A"/>
    <w:rsid w:val="00BB1B90"/>
    <w:rsid w:val="00BB652C"/>
    <w:rsid w:val="00BB728C"/>
    <w:rsid w:val="00BC4E96"/>
    <w:rsid w:val="00BC6883"/>
    <w:rsid w:val="00BC7DC6"/>
    <w:rsid w:val="00BD04F1"/>
    <w:rsid w:val="00BD35F4"/>
    <w:rsid w:val="00BD5D33"/>
    <w:rsid w:val="00BE0F61"/>
    <w:rsid w:val="00BE335B"/>
    <w:rsid w:val="00BF395B"/>
    <w:rsid w:val="00BF6CDA"/>
    <w:rsid w:val="00BF6D39"/>
    <w:rsid w:val="00C012AB"/>
    <w:rsid w:val="00C017B8"/>
    <w:rsid w:val="00C02EB0"/>
    <w:rsid w:val="00C03B88"/>
    <w:rsid w:val="00C044C2"/>
    <w:rsid w:val="00C14CED"/>
    <w:rsid w:val="00C14F2D"/>
    <w:rsid w:val="00C1700F"/>
    <w:rsid w:val="00C30E70"/>
    <w:rsid w:val="00C33EB1"/>
    <w:rsid w:val="00C34498"/>
    <w:rsid w:val="00C34B79"/>
    <w:rsid w:val="00C36E36"/>
    <w:rsid w:val="00C4077C"/>
    <w:rsid w:val="00C40B5B"/>
    <w:rsid w:val="00C52210"/>
    <w:rsid w:val="00C53729"/>
    <w:rsid w:val="00C54CF4"/>
    <w:rsid w:val="00C603ED"/>
    <w:rsid w:val="00C61928"/>
    <w:rsid w:val="00C65541"/>
    <w:rsid w:val="00C66380"/>
    <w:rsid w:val="00C67E46"/>
    <w:rsid w:val="00C71421"/>
    <w:rsid w:val="00C75919"/>
    <w:rsid w:val="00C81759"/>
    <w:rsid w:val="00C86743"/>
    <w:rsid w:val="00C9359B"/>
    <w:rsid w:val="00CA0EAC"/>
    <w:rsid w:val="00CA15B2"/>
    <w:rsid w:val="00CB2D1E"/>
    <w:rsid w:val="00CB2D37"/>
    <w:rsid w:val="00CB4048"/>
    <w:rsid w:val="00CC0FD8"/>
    <w:rsid w:val="00CD1553"/>
    <w:rsid w:val="00CE295C"/>
    <w:rsid w:val="00CE43F1"/>
    <w:rsid w:val="00CE4ADE"/>
    <w:rsid w:val="00CE68D0"/>
    <w:rsid w:val="00CF2E04"/>
    <w:rsid w:val="00CF48EA"/>
    <w:rsid w:val="00CF57B6"/>
    <w:rsid w:val="00CF7D7D"/>
    <w:rsid w:val="00D014C1"/>
    <w:rsid w:val="00D03B19"/>
    <w:rsid w:val="00D03D68"/>
    <w:rsid w:val="00D0685E"/>
    <w:rsid w:val="00D07CA6"/>
    <w:rsid w:val="00D11C8F"/>
    <w:rsid w:val="00D21035"/>
    <w:rsid w:val="00D310C3"/>
    <w:rsid w:val="00D31A33"/>
    <w:rsid w:val="00D36847"/>
    <w:rsid w:val="00D40256"/>
    <w:rsid w:val="00D41DEB"/>
    <w:rsid w:val="00D44AF1"/>
    <w:rsid w:val="00D452C9"/>
    <w:rsid w:val="00D45D4A"/>
    <w:rsid w:val="00D5192F"/>
    <w:rsid w:val="00D52D70"/>
    <w:rsid w:val="00D54A33"/>
    <w:rsid w:val="00D54ADD"/>
    <w:rsid w:val="00D56653"/>
    <w:rsid w:val="00D61027"/>
    <w:rsid w:val="00D620C8"/>
    <w:rsid w:val="00D64DED"/>
    <w:rsid w:val="00D65C43"/>
    <w:rsid w:val="00D72A58"/>
    <w:rsid w:val="00D7480B"/>
    <w:rsid w:val="00D81801"/>
    <w:rsid w:val="00D8695F"/>
    <w:rsid w:val="00D87363"/>
    <w:rsid w:val="00D916A7"/>
    <w:rsid w:val="00D939C3"/>
    <w:rsid w:val="00D93B3D"/>
    <w:rsid w:val="00DA177D"/>
    <w:rsid w:val="00DA2175"/>
    <w:rsid w:val="00DA2BB6"/>
    <w:rsid w:val="00DA32AC"/>
    <w:rsid w:val="00DA3C16"/>
    <w:rsid w:val="00DA62EA"/>
    <w:rsid w:val="00DB1696"/>
    <w:rsid w:val="00DB2256"/>
    <w:rsid w:val="00DB341A"/>
    <w:rsid w:val="00DB6325"/>
    <w:rsid w:val="00DC3778"/>
    <w:rsid w:val="00DC4286"/>
    <w:rsid w:val="00DC71C7"/>
    <w:rsid w:val="00DD26BE"/>
    <w:rsid w:val="00DD42B0"/>
    <w:rsid w:val="00DD47B0"/>
    <w:rsid w:val="00DE59EB"/>
    <w:rsid w:val="00DE73E0"/>
    <w:rsid w:val="00DF1685"/>
    <w:rsid w:val="00DF1B15"/>
    <w:rsid w:val="00DF1D58"/>
    <w:rsid w:val="00DF4953"/>
    <w:rsid w:val="00E03252"/>
    <w:rsid w:val="00E03281"/>
    <w:rsid w:val="00E034DA"/>
    <w:rsid w:val="00E13ED1"/>
    <w:rsid w:val="00E158B5"/>
    <w:rsid w:val="00E20392"/>
    <w:rsid w:val="00E22F0B"/>
    <w:rsid w:val="00E23119"/>
    <w:rsid w:val="00E3448D"/>
    <w:rsid w:val="00E35550"/>
    <w:rsid w:val="00E36C5A"/>
    <w:rsid w:val="00E46005"/>
    <w:rsid w:val="00E479D4"/>
    <w:rsid w:val="00E508EF"/>
    <w:rsid w:val="00E509CF"/>
    <w:rsid w:val="00E54C10"/>
    <w:rsid w:val="00E61CD0"/>
    <w:rsid w:val="00E62943"/>
    <w:rsid w:val="00E62D82"/>
    <w:rsid w:val="00E6327E"/>
    <w:rsid w:val="00E64F03"/>
    <w:rsid w:val="00E735FB"/>
    <w:rsid w:val="00E77D8F"/>
    <w:rsid w:val="00E80F2D"/>
    <w:rsid w:val="00E813A1"/>
    <w:rsid w:val="00E81ADA"/>
    <w:rsid w:val="00E81B4E"/>
    <w:rsid w:val="00E84158"/>
    <w:rsid w:val="00E8524B"/>
    <w:rsid w:val="00E85D15"/>
    <w:rsid w:val="00E87D8F"/>
    <w:rsid w:val="00E92E37"/>
    <w:rsid w:val="00E937D6"/>
    <w:rsid w:val="00E96CB8"/>
    <w:rsid w:val="00E96FE9"/>
    <w:rsid w:val="00E97C17"/>
    <w:rsid w:val="00EA14E4"/>
    <w:rsid w:val="00EA5EBA"/>
    <w:rsid w:val="00EA7567"/>
    <w:rsid w:val="00EB0F76"/>
    <w:rsid w:val="00EB2C48"/>
    <w:rsid w:val="00EB2F05"/>
    <w:rsid w:val="00EB33D4"/>
    <w:rsid w:val="00EB4808"/>
    <w:rsid w:val="00EB686B"/>
    <w:rsid w:val="00EC2D33"/>
    <w:rsid w:val="00ED0271"/>
    <w:rsid w:val="00ED2048"/>
    <w:rsid w:val="00ED3EB1"/>
    <w:rsid w:val="00ED5412"/>
    <w:rsid w:val="00ED6D7B"/>
    <w:rsid w:val="00EE1D82"/>
    <w:rsid w:val="00EE4476"/>
    <w:rsid w:val="00EE48E8"/>
    <w:rsid w:val="00EE5011"/>
    <w:rsid w:val="00EE526A"/>
    <w:rsid w:val="00EE7CFA"/>
    <w:rsid w:val="00EF2189"/>
    <w:rsid w:val="00EF22C2"/>
    <w:rsid w:val="00EF3194"/>
    <w:rsid w:val="00F02E6B"/>
    <w:rsid w:val="00F032C9"/>
    <w:rsid w:val="00F067B8"/>
    <w:rsid w:val="00F07131"/>
    <w:rsid w:val="00F12233"/>
    <w:rsid w:val="00F14DE3"/>
    <w:rsid w:val="00F15921"/>
    <w:rsid w:val="00F17014"/>
    <w:rsid w:val="00F229A6"/>
    <w:rsid w:val="00F22E14"/>
    <w:rsid w:val="00F27D3C"/>
    <w:rsid w:val="00F30C50"/>
    <w:rsid w:val="00F33CC8"/>
    <w:rsid w:val="00F3434D"/>
    <w:rsid w:val="00F3496F"/>
    <w:rsid w:val="00F35CB2"/>
    <w:rsid w:val="00F40133"/>
    <w:rsid w:val="00F41766"/>
    <w:rsid w:val="00F42022"/>
    <w:rsid w:val="00F45CA6"/>
    <w:rsid w:val="00F45D6D"/>
    <w:rsid w:val="00F47EA5"/>
    <w:rsid w:val="00F54928"/>
    <w:rsid w:val="00F60DB6"/>
    <w:rsid w:val="00F63376"/>
    <w:rsid w:val="00F6473F"/>
    <w:rsid w:val="00F6656A"/>
    <w:rsid w:val="00F70247"/>
    <w:rsid w:val="00F734EE"/>
    <w:rsid w:val="00F7483C"/>
    <w:rsid w:val="00F763DD"/>
    <w:rsid w:val="00F81634"/>
    <w:rsid w:val="00F83DA5"/>
    <w:rsid w:val="00F8677C"/>
    <w:rsid w:val="00F86B7F"/>
    <w:rsid w:val="00F9030D"/>
    <w:rsid w:val="00F9069E"/>
    <w:rsid w:val="00F91614"/>
    <w:rsid w:val="00FA2A9E"/>
    <w:rsid w:val="00FA304B"/>
    <w:rsid w:val="00FA79F3"/>
    <w:rsid w:val="00FA7B16"/>
    <w:rsid w:val="00FB4A7A"/>
    <w:rsid w:val="00FB7D01"/>
    <w:rsid w:val="00FC0B2C"/>
    <w:rsid w:val="00FC2FBD"/>
    <w:rsid w:val="00FC33FF"/>
    <w:rsid w:val="00FC5ABC"/>
    <w:rsid w:val="00FC5EC4"/>
    <w:rsid w:val="00FD09BE"/>
    <w:rsid w:val="00FD1240"/>
    <w:rsid w:val="00FD4A76"/>
    <w:rsid w:val="00FD659B"/>
    <w:rsid w:val="00FD71FB"/>
    <w:rsid w:val="00FE485A"/>
    <w:rsid w:val="00FF1084"/>
    <w:rsid w:val="00FF27E8"/>
    <w:rsid w:val="00FF29F9"/>
    <w:rsid w:val="00FF4057"/>
    <w:rsid w:val="00FF5EF6"/>
    <w:rsid w:val="225629A7"/>
    <w:rsid w:val="2C37112D"/>
    <w:rsid w:val="2F5404EB"/>
    <w:rsid w:val="4C6E64A9"/>
    <w:rsid w:val="68833924"/>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6E3A67"/>
  <w15:docId w15:val="{C61EB981-23B5-F544-A443-DA2CE735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61"/>
    <w:pPr>
      <w:spacing w:after="200" w:line="276" w:lineRule="auto"/>
    </w:pPr>
    <w:rPr>
      <w:rFonts w:ascii="Calibri" w:eastAsia="Times New Roman" w:hAnsi="Calibri" w:cs="Times New Roman"/>
      <w:sz w:val="22"/>
      <w:szCs w:val="22"/>
    </w:rPr>
  </w:style>
  <w:style w:type="paragraph" w:styleId="Heading1">
    <w:name w:val="heading 1"/>
    <w:basedOn w:val="Normal"/>
    <w:next w:val="Normal"/>
    <w:qFormat/>
    <w:rsid w:val="00BE0F61"/>
    <w:pPr>
      <w:ind w:left="1128" w:right="1176"/>
      <w:jc w:val="center"/>
      <w:outlineLvl w:val="0"/>
    </w:pPr>
    <w:rPr>
      <w:rFonts w:ascii="Times New Roman" w:hAnsi="Times New Roman"/>
      <w:b/>
      <w:bCs/>
      <w:sz w:val="32"/>
      <w:szCs w:val="32"/>
    </w:rPr>
  </w:style>
  <w:style w:type="paragraph" w:styleId="Heading2">
    <w:name w:val="heading 2"/>
    <w:basedOn w:val="Normal"/>
    <w:next w:val="Normal"/>
    <w:qFormat/>
    <w:rsid w:val="00BE0F61"/>
    <w:pPr>
      <w:ind w:left="180"/>
      <w:outlineLvl w:val="1"/>
    </w:pPr>
    <w:rPr>
      <w:rFonts w:ascii="Times New Roman" w:hAnsi="Times New Roman"/>
      <w:b/>
      <w:bCs/>
      <w:sz w:val="24"/>
      <w:szCs w:val="24"/>
    </w:rPr>
  </w:style>
  <w:style w:type="paragraph" w:styleId="Heading3">
    <w:name w:val="heading 3"/>
    <w:basedOn w:val="Normal"/>
    <w:next w:val="Normal"/>
    <w:link w:val="Heading3Char"/>
    <w:uiPriority w:val="6"/>
    <w:unhideWhenUsed/>
    <w:qFormat/>
    <w:rsid w:val="00AF4B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6"/>
    <w:unhideWhenUsed/>
    <w:qFormat/>
    <w:rsid w:val="00AF4B2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6"/>
    <w:unhideWhenUsed/>
    <w:qFormat/>
    <w:rsid w:val="00AF4B22"/>
    <w:pPr>
      <w:suppressAutoHyphens/>
      <w:spacing w:before="240" w:after="60" w:line="100" w:lineRule="atLeast"/>
      <w:outlineLvl w:val="4"/>
    </w:pPr>
    <w:rPr>
      <w:rFonts w:cs="Mangal"/>
      <w:b/>
      <w:bCs/>
      <w:i/>
      <w:iCs/>
      <w:kern w:val="1"/>
      <w:sz w:val="26"/>
      <w:szCs w:val="23"/>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rsid w:val="00BE0F61"/>
    <w:pPr>
      <w:spacing w:after="0" w:line="240" w:lineRule="auto"/>
    </w:pPr>
    <w:rPr>
      <w:rFonts w:ascii="Tahoma" w:hAnsi="Tahoma" w:cs="Tahoma"/>
      <w:sz w:val="16"/>
      <w:szCs w:val="16"/>
    </w:rPr>
  </w:style>
  <w:style w:type="paragraph" w:styleId="BodyText">
    <w:name w:val="Body Text"/>
    <w:basedOn w:val="Normal"/>
    <w:qFormat/>
    <w:rsid w:val="00BE0F61"/>
    <w:rPr>
      <w:rFonts w:ascii="Times New Roman" w:hAnsi="Times New Roman"/>
      <w:sz w:val="24"/>
      <w:szCs w:val="24"/>
    </w:rPr>
  </w:style>
  <w:style w:type="paragraph" w:styleId="Footer">
    <w:name w:val="footer"/>
    <w:basedOn w:val="Normal"/>
    <w:link w:val="FooterChar"/>
    <w:unhideWhenUsed/>
    <w:rsid w:val="00BE0F61"/>
    <w:pPr>
      <w:tabs>
        <w:tab w:val="center" w:pos="4513"/>
        <w:tab w:val="right" w:pos="9026"/>
      </w:tabs>
      <w:spacing w:after="0" w:line="240" w:lineRule="auto"/>
    </w:pPr>
  </w:style>
  <w:style w:type="paragraph" w:styleId="Header">
    <w:name w:val="header"/>
    <w:basedOn w:val="Normal"/>
    <w:link w:val="HeaderChar"/>
    <w:unhideWhenUsed/>
    <w:rsid w:val="00BE0F61"/>
    <w:pPr>
      <w:tabs>
        <w:tab w:val="center" w:pos="4513"/>
        <w:tab w:val="right" w:pos="9026"/>
      </w:tabs>
      <w:spacing w:after="0" w:line="240" w:lineRule="auto"/>
    </w:pPr>
  </w:style>
  <w:style w:type="character" w:styleId="Hyperlink">
    <w:name w:val="Hyperlink"/>
    <w:uiPriority w:val="7"/>
    <w:unhideWhenUsed/>
    <w:qFormat/>
    <w:rsid w:val="00BE0F61"/>
    <w:rPr>
      <w:color w:val="0000FF"/>
      <w:u w:val="single"/>
    </w:rPr>
  </w:style>
  <w:style w:type="character" w:styleId="PageNumber">
    <w:name w:val="page number"/>
    <w:basedOn w:val="DefaultParagraphFont"/>
    <w:rsid w:val="00BE0F61"/>
  </w:style>
  <w:style w:type="paragraph" w:styleId="Title">
    <w:name w:val="Title"/>
    <w:basedOn w:val="Normal"/>
    <w:qFormat/>
    <w:rsid w:val="00BE0F61"/>
    <w:pPr>
      <w:spacing w:before="85"/>
      <w:ind w:left="1673" w:right="1588"/>
      <w:jc w:val="center"/>
    </w:pPr>
    <w:rPr>
      <w:rFonts w:ascii="Times New Roman" w:hAnsi="Times New Roman"/>
      <w:b/>
      <w:bCs/>
      <w:sz w:val="36"/>
      <w:szCs w:val="36"/>
      <w:u w:val="single" w:color="000000"/>
    </w:rPr>
  </w:style>
  <w:style w:type="character" w:customStyle="1" w:styleId="BalloonTextChar">
    <w:name w:val="Balloon Text Char"/>
    <w:basedOn w:val="DefaultParagraphFont"/>
    <w:link w:val="BalloonText"/>
    <w:qFormat/>
    <w:rsid w:val="00BE0F61"/>
    <w:rPr>
      <w:rFonts w:ascii="Tahoma" w:eastAsia="Times New Roman" w:hAnsi="Tahoma" w:cs="Tahoma"/>
      <w:sz w:val="16"/>
      <w:szCs w:val="16"/>
    </w:rPr>
  </w:style>
  <w:style w:type="paragraph" w:styleId="ListParagraph">
    <w:name w:val="List Paragraph"/>
    <w:basedOn w:val="Normal"/>
    <w:uiPriority w:val="99"/>
    <w:qFormat/>
    <w:rsid w:val="00BE0F61"/>
    <w:pPr>
      <w:spacing w:after="0" w:line="240" w:lineRule="auto"/>
      <w:ind w:left="720"/>
      <w:contextualSpacing/>
    </w:pPr>
    <w:rPr>
      <w:rFonts w:ascii="Times New Roman" w:eastAsia="Calibri" w:hAnsi="Times New Roman"/>
      <w:sz w:val="26"/>
      <w:szCs w:val="24"/>
    </w:rPr>
  </w:style>
  <w:style w:type="character" w:customStyle="1" w:styleId="HeaderChar">
    <w:name w:val="Header Char"/>
    <w:basedOn w:val="DefaultParagraphFont"/>
    <w:link w:val="Header"/>
    <w:rsid w:val="00BE0F61"/>
    <w:rPr>
      <w:rFonts w:ascii="Calibri" w:eastAsia="Times New Roman" w:hAnsi="Calibri" w:cs="Times New Roman"/>
    </w:rPr>
  </w:style>
  <w:style w:type="character" w:customStyle="1" w:styleId="FooterChar">
    <w:name w:val="Footer Char"/>
    <w:basedOn w:val="DefaultParagraphFont"/>
    <w:link w:val="Footer"/>
    <w:qFormat/>
    <w:rsid w:val="00BE0F61"/>
    <w:rPr>
      <w:rFonts w:ascii="Calibri" w:eastAsia="Times New Roman" w:hAnsi="Calibri" w:cs="Times New Roman"/>
    </w:rPr>
  </w:style>
  <w:style w:type="paragraph" w:customStyle="1" w:styleId="ListParagraph1">
    <w:name w:val="List Paragraph1"/>
    <w:basedOn w:val="Normal"/>
    <w:uiPriority w:val="7"/>
    <w:qFormat/>
    <w:rsid w:val="00966235"/>
    <w:pPr>
      <w:suppressAutoHyphens/>
      <w:ind w:left="720"/>
    </w:pPr>
    <w:rPr>
      <w:rFonts w:cs="Calibri"/>
      <w:lang w:eastAsia="ar-SA"/>
    </w:rPr>
  </w:style>
  <w:style w:type="character" w:styleId="Strong">
    <w:name w:val="Strong"/>
    <w:basedOn w:val="DefaultParagraphFont"/>
    <w:uiPriority w:val="22"/>
    <w:qFormat/>
    <w:rsid w:val="00C14CED"/>
    <w:rPr>
      <w:b/>
      <w:bCs/>
    </w:rPr>
  </w:style>
  <w:style w:type="character" w:customStyle="1" w:styleId="Heading3Char">
    <w:name w:val="Heading 3 Char"/>
    <w:basedOn w:val="DefaultParagraphFont"/>
    <w:link w:val="Heading3"/>
    <w:rsid w:val="00AF4B2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AF4B2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6"/>
    <w:rsid w:val="00AF4B22"/>
    <w:rPr>
      <w:rFonts w:ascii="Calibri" w:eastAsia="Times New Roman" w:hAnsi="Calibri" w:cs="Mangal"/>
      <w:b/>
      <w:bCs/>
      <w:i/>
      <w:iCs/>
      <w:kern w:val="1"/>
      <w:sz w:val="26"/>
      <w:szCs w:val="23"/>
      <w:lang w:eastAsia="hi-IN" w:bidi="hi-IN"/>
    </w:rPr>
  </w:style>
  <w:style w:type="character" w:customStyle="1" w:styleId="WW8Num3z0">
    <w:name w:val="WW8Num3z0"/>
    <w:rsid w:val="00AF4B22"/>
    <w:rPr>
      <w:rFonts w:ascii="Symbol" w:hAnsi="Symbol"/>
    </w:rPr>
  </w:style>
  <w:style w:type="character" w:customStyle="1" w:styleId="WW8Num3z1">
    <w:name w:val="WW8Num3z1"/>
    <w:rsid w:val="00AF4B22"/>
    <w:rPr>
      <w:rFonts w:ascii="Courier New" w:hAnsi="Courier New" w:cs="Courier New"/>
    </w:rPr>
  </w:style>
  <w:style w:type="character" w:customStyle="1" w:styleId="WW8Num3z2">
    <w:name w:val="WW8Num3z2"/>
    <w:rsid w:val="00AF4B22"/>
    <w:rPr>
      <w:rFonts w:ascii="Wingdings" w:hAnsi="Wingdings"/>
    </w:rPr>
  </w:style>
  <w:style w:type="character" w:customStyle="1" w:styleId="WW8Num4z0">
    <w:name w:val="WW8Num4z0"/>
    <w:rsid w:val="00AF4B22"/>
    <w:rPr>
      <w:rFonts w:ascii="Symbol" w:hAnsi="Symbol"/>
    </w:rPr>
  </w:style>
  <w:style w:type="character" w:customStyle="1" w:styleId="WW8Num6z0">
    <w:name w:val="WW8Num6z0"/>
    <w:rsid w:val="00AF4B22"/>
    <w:rPr>
      <w:rFonts w:ascii="Symbol" w:hAnsi="Symbol"/>
      <w:sz w:val="20"/>
    </w:rPr>
  </w:style>
  <w:style w:type="character" w:customStyle="1" w:styleId="WW8Num8z0">
    <w:name w:val="WW8Num8z0"/>
    <w:rsid w:val="00AF4B22"/>
    <w:rPr>
      <w:rFonts w:ascii="Symbol" w:hAnsi="Symbol"/>
    </w:rPr>
  </w:style>
  <w:style w:type="character" w:customStyle="1" w:styleId="WW8Num8z1">
    <w:name w:val="WW8Num8z1"/>
    <w:rsid w:val="00AF4B22"/>
    <w:rPr>
      <w:rFonts w:ascii="Courier New" w:hAnsi="Courier New" w:cs="Courier New"/>
    </w:rPr>
  </w:style>
  <w:style w:type="character" w:customStyle="1" w:styleId="WW8Num8z2">
    <w:name w:val="WW8Num8z2"/>
    <w:rsid w:val="00AF4B22"/>
    <w:rPr>
      <w:rFonts w:ascii="Wingdings" w:hAnsi="Wingdings"/>
    </w:rPr>
  </w:style>
  <w:style w:type="character" w:customStyle="1" w:styleId="WW8Num9z0">
    <w:name w:val="WW8Num9z0"/>
    <w:rsid w:val="00AF4B22"/>
    <w:rPr>
      <w:rFonts w:ascii="Wingdings" w:hAnsi="Wingdings"/>
    </w:rPr>
  </w:style>
  <w:style w:type="character" w:customStyle="1" w:styleId="WW8Num9z1">
    <w:name w:val="WW8Num9z1"/>
    <w:rsid w:val="00AF4B22"/>
    <w:rPr>
      <w:rFonts w:ascii="Courier New" w:hAnsi="Courier New" w:cs="Courier New"/>
    </w:rPr>
  </w:style>
  <w:style w:type="character" w:customStyle="1" w:styleId="WW8Num9z3">
    <w:name w:val="WW8Num9z3"/>
    <w:rsid w:val="00AF4B22"/>
    <w:rPr>
      <w:rFonts w:ascii="Symbol" w:hAnsi="Symbol"/>
    </w:rPr>
  </w:style>
  <w:style w:type="character" w:customStyle="1" w:styleId="WW8Num10z0">
    <w:name w:val="WW8Num10z0"/>
    <w:rsid w:val="00AF4B22"/>
    <w:rPr>
      <w:rFonts w:ascii="Wingdings" w:hAnsi="Wingdings"/>
    </w:rPr>
  </w:style>
  <w:style w:type="character" w:customStyle="1" w:styleId="WW8Num10z1">
    <w:name w:val="WW8Num10z1"/>
    <w:rsid w:val="00AF4B22"/>
    <w:rPr>
      <w:rFonts w:ascii="Courier New" w:hAnsi="Courier New" w:cs="Courier New"/>
    </w:rPr>
  </w:style>
  <w:style w:type="character" w:customStyle="1" w:styleId="WW8Num10z3">
    <w:name w:val="WW8Num10z3"/>
    <w:rsid w:val="00AF4B22"/>
    <w:rPr>
      <w:rFonts w:ascii="Symbol" w:hAnsi="Symbol"/>
    </w:rPr>
  </w:style>
  <w:style w:type="character" w:customStyle="1" w:styleId="WW8Num11z0">
    <w:name w:val="WW8Num11z0"/>
    <w:rsid w:val="00AF4B22"/>
    <w:rPr>
      <w:rFonts w:ascii="Wingdings" w:hAnsi="Wingdings"/>
    </w:rPr>
  </w:style>
  <w:style w:type="character" w:customStyle="1" w:styleId="WW8Num11z1">
    <w:name w:val="WW8Num11z1"/>
    <w:rsid w:val="00AF4B22"/>
    <w:rPr>
      <w:rFonts w:ascii="Courier New" w:hAnsi="Courier New" w:cs="Courier New"/>
    </w:rPr>
  </w:style>
  <w:style w:type="character" w:customStyle="1" w:styleId="WW8Num11z3">
    <w:name w:val="WW8Num11z3"/>
    <w:rsid w:val="00AF4B22"/>
    <w:rPr>
      <w:rFonts w:ascii="Symbol" w:hAnsi="Symbol"/>
    </w:rPr>
  </w:style>
  <w:style w:type="character" w:customStyle="1" w:styleId="WW8Num14z0">
    <w:name w:val="WW8Num14z0"/>
    <w:rsid w:val="00AF4B22"/>
    <w:rPr>
      <w:rFonts w:ascii="Symbol" w:hAnsi="Symbol"/>
      <w:sz w:val="20"/>
    </w:rPr>
  </w:style>
  <w:style w:type="character" w:customStyle="1" w:styleId="WW8Num15z0">
    <w:name w:val="WW8Num15z0"/>
    <w:rsid w:val="00AF4B22"/>
    <w:rPr>
      <w:rFonts w:ascii="Symbol" w:hAnsi="Symbol"/>
    </w:rPr>
  </w:style>
  <w:style w:type="character" w:customStyle="1" w:styleId="WW8Num16z0">
    <w:name w:val="WW8Num16z0"/>
    <w:rsid w:val="00AF4B22"/>
    <w:rPr>
      <w:rFonts w:ascii="Symbol" w:hAnsi="Symbol"/>
    </w:rPr>
  </w:style>
  <w:style w:type="character" w:customStyle="1" w:styleId="WW8Num17z0">
    <w:name w:val="WW8Num17z0"/>
    <w:rsid w:val="00AF4B22"/>
    <w:rPr>
      <w:rFonts w:ascii="Symbol" w:hAnsi="Symbol"/>
    </w:rPr>
  </w:style>
  <w:style w:type="character" w:customStyle="1" w:styleId="WW8Num18z0">
    <w:name w:val="WW8Num18z0"/>
    <w:rsid w:val="00AF4B22"/>
    <w:rPr>
      <w:rFonts w:ascii="Wingdings" w:hAnsi="Wingdings"/>
    </w:rPr>
  </w:style>
  <w:style w:type="character" w:customStyle="1" w:styleId="WW8Num18z1">
    <w:name w:val="WW8Num18z1"/>
    <w:rsid w:val="00AF4B22"/>
    <w:rPr>
      <w:rFonts w:ascii="Courier New" w:hAnsi="Courier New" w:cs="Courier New"/>
    </w:rPr>
  </w:style>
  <w:style w:type="character" w:customStyle="1" w:styleId="WW8Num18z3">
    <w:name w:val="WW8Num18z3"/>
    <w:rsid w:val="00AF4B22"/>
    <w:rPr>
      <w:rFonts w:ascii="Symbol" w:hAnsi="Symbol"/>
    </w:rPr>
  </w:style>
  <w:style w:type="character" w:customStyle="1" w:styleId="WW8Num20z0">
    <w:name w:val="WW8Num20z0"/>
    <w:rsid w:val="00AF4B22"/>
    <w:rPr>
      <w:rFonts w:ascii="Symbol" w:hAnsi="Symbol"/>
    </w:rPr>
  </w:style>
  <w:style w:type="character" w:customStyle="1" w:styleId="WW8Num20z1">
    <w:name w:val="WW8Num20z1"/>
    <w:rsid w:val="00AF4B22"/>
    <w:rPr>
      <w:rFonts w:ascii="Courier New" w:hAnsi="Courier New" w:cs="Courier New"/>
    </w:rPr>
  </w:style>
  <w:style w:type="character" w:customStyle="1" w:styleId="WW8Num20z2">
    <w:name w:val="WW8Num20z2"/>
    <w:rsid w:val="00AF4B22"/>
    <w:rPr>
      <w:rFonts w:ascii="Wingdings" w:hAnsi="Wingdings"/>
    </w:rPr>
  </w:style>
  <w:style w:type="character" w:customStyle="1" w:styleId="WW8Num21z0">
    <w:name w:val="WW8Num21z0"/>
    <w:rsid w:val="00AF4B22"/>
    <w:rPr>
      <w:rFonts w:ascii="Symbol" w:hAnsi="Symbol"/>
    </w:rPr>
  </w:style>
  <w:style w:type="character" w:customStyle="1" w:styleId="WW8Num21z1">
    <w:name w:val="WW8Num21z1"/>
    <w:rsid w:val="00AF4B22"/>
    <w:rPr>
      <w:rFonts w:ascii="Courier New" w:hAnsi="Courier New" w:cs="Courier New"/>
    </w:rPr>
  </w:style>
  <w:style w:type="character" w:customStyle="1" w:styleId="WW8Num21z2">
    <w:name w:val="WW8Num21z2"/>
    <w:rsid w:val="00AF4B22"/>
    <w:rPr>
      <w:rFonts w:ascii="Wingdings" w:hAnsi="Wingdings"/>
    </w:rPr>
  </w:style>
  <w:style w:type="character" w:customStyle="1" w:styleId="WW8Num22z0">
    <w:name w:val="WW8Num22z0"/>
    <w:rsid w:val="00AF4B22"/>
    <w:rPr>
      <w:rFonts w:ascii="Symbol" w:hAnsi="Symbol"/>
    </w:rPr>
  </w:style>
  <w:style w:type="character" w:customStyle="1" w:styleId="WW8Num22z1">
    <w:name w:val="WW8Num22z1"/>
    <w:rsid w:val="00AF4B22"/>
    <w:rPr>
      <w:rFonts w:ascii="Courier New" w:hAnsi="Courier New" w:cs="Courier New"/>
    </w:rPr>
  </w:style>
  <w:style w:type="character" w:customStyle="1" w:styleId="WW8Num22z2">
    <w:name w:val="WW8Num22z2"/>
    <w:rsid w:val="00AF4B22"/>
    <w:rPr>
      <w:rFonts w:ascii="Wingdings" w:hAnsi="Wingdings"/>
    </w:rPr>
  </w:style>
  <w:style w:type="character" w:customStyle="1" w:styleId="WW8Num23z0">
    <w:name w:val="WW8Num23z0"/>
    <w:rsid w:val="00AF4B22"/>
    <w:rPr>
      <w:rFonts w:ascii="Symbol" w:hAnsi="Symbol"/>
      <w:sz w:val="20"/>
    </w:rPr>
  </w:style>
  <w:style w:type="character" w:customStyle="1" w:styleId="WW8Num23z1">
    <w:name w:val="WW8Num23z1"/>
    <w:rsid w:val="00AF4B22"/>
    <w:rPr>
      <w:rFonts w:ascii="Courier New" w:hAnsi="Courier New" w:cs="Courier New"/>
    </w:rPr>
  </w:style>
  <w:style w:type="character" w:customStyle="1" w:styleId="WW8Num23z2">
    <w:name w:val="WW8Num23z2"/>
    <w:rsid w:val="00AF4B22"/>
    <w:rPr>
      <w:rFonts w:ascii="Wingdings" w:hAnsi="Wingdings"/>
    </w:rPr>
  </w:style>
  <w:style w:type="character" w:customStyle="1" w:styleId="WW8Num23z3">
    <w:name w:val="WW8Num23z3"/>
    <w:rsid w:val="00AF4B22"/>
    <w:rPr>
      <w:rFonts w:ascii="Symbol" w:hAnsi="Symbol"/>
    </w:rPr>
  </w:style>
  <w:style w:type="character" w:customStyle="1" w:styleId="WW8Num24z0">
    <w:name w:val="WW8Num24z0"/>
    <w:rsid w:val="00AF4B22"/>
    <w:rPr>
      <w:rFonts w:ascii="Symbol" w:hAnsi="Symbol"/>
      <w:b/>
    </w:rPr>
  </w:style>
  <w:style w:type="character" w:customStyle="1" w:styleId="WW8Num25z0">
    <w:name w:val="WW8Num25z0"/>
    <w:rsid w:val="00AF4B22"/>
    <w:rPr>
      <w:b w:val="0"/>
      <w:sz w:val="24"/>
    </w:rPr>
  </w:style>
  <w:style w:type="character" w:customStyle="1" w:styleId="WW8Num25z1">
    <w:name w:val="WW8Num25z1"/>
    <w:rsid w:val="00AF4B22"/>
    <w:rPr>
      <w:b/>
      <w:sz w:val="28"/>
      <w:szCs w:val="28"/>
    </w:rPr>
  </w:style>
  <w:style w:type="character" w:customStyle="1" w:styleId="WW8Num25z2">
    <w:name w:val="WW8Num25z2"/>
    <w:rsid w:val="00AF4B22"/>
    <w:rPr>
      <w:b/>
      <w:sz w:val="24"/>
    </w:rPr>
  </w:style>
  <w:style w:type="character" w:customStyle="1" w:styleId="WW8Num26z0">
    <w:name w:val="WW8Num26z0"/>
    <w:rsid w:val="00AF4B22"/>
    <w:rPr>
      <w:b/>
    </w:rPr>
  </w:style>
  <w:style w:type="character" w:customStyle="1" w:styleId="WW8Num27z0">
    <w:name w:val="WW8Num27z0"/>
    <w:rsid w:val="00AF4B22"/>
    <w:rPr>
      <w:rFonts w:ascii="Wingdings" w:hAnsi="Wingdings"/>
    </w:rPr>
  </w:style>
  <w:style w:type="character" w:customStyle="1" w:styleId="WW8Num27z1">
    <w:name w:val="WW8Num27z1"/>
    <w:rsid w:val="00AF4B22"/>
    <w:rPr>
      <w:rFonts w:ascii="Courier New" w:hAnsi="Courier New" w:cs="Courier New"/>
    </w:rPr>
  </w:style>
  <w:style w:type="character" w:customStyle="1" w:styleId="WW8Num27z3">
    <w:name w:val="WW8Num27z3"/>
    <w:rsid w:val="00AF4B22"/>
    <w:rPr>
      <w:rFonts w:ascii="Symbol" w:hAnsi="Symbol"/>
    </w:rPr>
  </w:style>
  <w:style w:type="character" w:customStyle="1" w:styleId="WW8Num28z0">
    <w:name w:val="WW8Num28z0"/>
    <w:rsid w:val="00AF4B22"/>
    <w:rPr>
      <w:rFonts w:ascii="Symbol" w:hAnsi="Symbol"/>
    </w:rPr>
  </w:style>
  <w:style w:type="character" w:customStyle="1" w:styleId="WW8Num28z1">
    <w:name w:val="WW8Num28z1"/>
    <w:rsid w:val="00AF4B22"/>
    <w:rPr>
      <w:rFonts w:ascii="Courier New" w:hAnsi="Courier New" w:cs="Courier New"/>
    </w:rPr>
  </w:style>
  <w:style w:type="character" w:customStyle="1" w:styleId="WW8Num28z2">
    <w:name w:val="WW8Num28z2"/>
    <w:rsid w:val="00AF4B22"/>
    <w:rPr>
      <w:rFonts w:ascii="Wingdings" w:hAnsi="Wingdings"/>
    </w:rPr>
  </w:style>
  <w:style w:type="character" w:customStyle="1" w:styleId="WW8Num29z0">
    <w:name w:val="WW8Num29z0"/>
    <w:rsid w:val="00AF4B22"/>
    <w:rPr>
      <w:rFonts w:ascii="Wingdings" w:hAnsi="Wingdings"/>
    </w:rPr>
  </w:style>
  <w:style w:type="character" w:customStyle="1" w:styleId="WW8Num29z1">
    <w:name w:val="WW8Num29z1"/>
    <w:rsid w:val="00AF4B22"/>
    <w:rPr>
      <w:rFonts w:ascii="Courier New" w:hAnsi="Courier New" w:cs="Courier New"/>
    </w:rPr>
  </w:style>
  <w:style w:type="character" w:customStyle="1" w:styleId="WW8Num29z3">
    <w:name w:val="WW8Num29z3"/>
    <w:rsid w:val="00AF4B22"/>
    <w:rPr>
      <w:rFonts w:ascii="Symbol" w:hAnsi="Symbol"/>
    </w:rPr>
  </w:style>
  <w:style w:type="character" w:customStyle="1" w:styleId="WW8Num30z0">
    <w:name w:val="WW8Num30z0"/>
    <w:rsid w:val="00AF4B22"/>
    <w:rPr>
      <w:rFonts w:ascii="Symbol" w:hAnsi="Symbol"/>
    </w:rPr>
  </w:style>
  <w:style w:type="character" w:customStyle="1" w:styleId="WW8Num30z1">
    <w:name w:val="WW8Num30z1"/>
    <w:rsid w:val="00AF4B22"/>
    <w:rPr>
      <w:rFonts w:ascii="Courier New" w:hAnsi="Courier New" w:cs="Courier New"/>
    </w:rPr>
  </w:style>
  <w:style w:type="character" w:customStyle="1" w:styleId="WW8Num30z2">
    <w:name w:val="WW8Num30z2"/>
    <w:rsid w:val="00AF4B22"/>
    <w:rPr>
      <w:rFonts w:ascii="Wingdings" w:hAnsi="Wingdings"/>
    </w:rPr>
  </w:style>
  <w:style w:type="character" w:customStyle="1" w:styleId="WW8Num31z0">
    <w:name w:val="WW8Num31z0"/>
    <w:rsid w:val="00AF4B22"/>
    <w:rPr>
      <w:rFonts w:ascii="Symbol" w:hAnsi="Symbol"/>
    </w:rPr>
  </w:style>
  <w:style w:type="character" w:customStyle="1" w:styleId="WW8Num31z1">
    <w:name w:val="WW8Num31z1"/>
    <w:rsid w:val="00AF4B22"/>
    <w:rPr>
      <w:rFonts w:ascii="Courier New" w:hAnsi="Courier New" w:cs="Courier New"/>
    </w:rPr>
  </w:style>
  <w:style w:type="character" w:customStyle="1" w:styleId="WW8Num31z2">
    <w:name w:val="WW8Num31z2"/>
    <w:rsid w:val="00AF4B22"/>
    <w:rPr>
      <w:rFonts w:ascii="Wingdings" w:hAnsi="Wingdings"/>
    </w:rPr>
  </w:style>
  <w:style w:type="character" w:customStyle="1" w:styleId="WW8Num32z0">
    <w:name w:val="WW8Num32z0"/>
    <w:rsid w:val="00AF4B22"/>
    <w:rPr>
      <w:rFonts w:ascii="Symbol" w:hAnsi="Symbol"/>
    </w:rPr>
  </w:style>
  <w:style w:type="character" w:customStyle="1" w:styleId="WW8Num32z1">
    <w:name w:val="WW8Num32z1"/>
    <w:rsid w:val="00AF4B22"/>
    <w:rPr>
      <w:rFonts w:ascii="Courier New" w:hAnsi="Courier New" w:cs="Courier New"/>
    </w:rPr>
  </w:style>
  <w:style w:type="character" w:customStyle="1" w:styleId="WW8Num32z2">
    <w:name w:val="WW8Num32z2"/>
    <w:rsid w:val="00AF4B22"/>
    <w:rPr>
      <w:rFonts w:ascii="Wingdings" w:hAnsi="Wingdings"/>
    </w:rPr>
  </w:style>
  <w:style w:type="character" w:customStyle="1" w:styleId="WW8Num33z0">
    <w:name w:val="WW8Num33z0"/>
    <w:rsid w:val="00AF4B22"/>
    <w:rPr>
      <w:rFonts w:ascii="Wingdings 2" w:hAnsi="Wingdings 2" w:cs="OpenSymbol"/>
    </w:rPr>
  </w:style>
  <w:style w:type="character" w:customStyle="1" w:styleId="WW8Num33z1">
    <w:name w:val="WW8Num33z1"/>
    <w:rsid w:val="00AF4B22"/>
    <w:rPr>
      <w:rFonts w:ascii="OpenSymbol" w:hAnsi="OpenSymbol" w:cs="OpenSymbol"/>
    </w:rPr>
  </w:style>
  <w:style w:type="character" w:customStyle="1" w:styleId="WW8Num34z0">
    <w:name w:val="WW8Num34z0"/>
    <w:rsid w:val="00AF4B22"/>
    <w:rPr>
      <w:rFonts w:ascii="Symbol" w:hAnsi="Symbol"/>
    </w:rPr>
  </w:style>
  <w:style w:type="character" w:customStyle="1" w:styleId="WW8Num37z0">
    <w:name w:val="WW8Num37z0"/>
    <w:rsid w:val="00AF4B22"/>
    <w:rPr>
      <w:b/>
    </w:rPr>
  </w:style>
  <w:style w:type="character" w:customStyle="1" w:styleId="WW8Num38z0">
    <w:name w:val="WW8Num38z0"/>
    <w:rsid w:val="00AF4B22"/>
    <w:rPr>
      <w:rFonts w:ascii="Wingdings" w:hAnsi="Wingdings"/>
    </w:rPr>
  </w:style>
  <w:style w:type="character" w:customStyle="1" w:styleId="WW8Num38z1">
    <w:name w:val="WW8Num38z1"/>
    <w:rsid w:val="00AF4B22"/>
    <w:rPr>
      <w:rFonts w:ascii="Courier New" w:hAnsi="Courier New" w:cs="Courier New"/>
    </w:rPr>
  </w:style>
  <w:style w:type="character" w:customStyle="1" w:styleId="WW8Num38z3">
    <w:name w:val="WW8Num38z3"/>
    <w:rsid w:val="00AF4B22"/>
    <w:rPr>
      <w:rFonts w:ascii="Symbol" w:hAnsi="Symbol"/>
    </w:rPr>
  </w:style>
  <w:style w:type="character" w:customStyle="1" w:styleId="WW8Num39z0">
    <w:name w:val="WW8Num39z0"/>
    <w:rsid w:val="00AF4B22"/>
    <w:rPr>
      <w:rFonts w:ascii="Symbol" w:hAnsi="Symbol"/>
    </w:rPr>
  </w:style>
  <w:style w:type="character" w:customStyle="1" w:styleId="WW8Num39z1">
    <w:name w:val="WW8Num39z1"/>
    <w:rsid w:val="00AF4B22"/>
    <w:rPr>
      <w:rFonts w:ascii="Courier New" w:hAnsi="Courier New" w:cs="Courier New"/>
    </w:rPr>
  </w:style>
  <w:style w:type="character" w:customStyle="1" w:styleId="WW8Num39z2">
    <w:name w:val="WW8Num39z2"/>
    <w:rsid w:val="00AF4B22"/>
    <w:rPr>
      <w:rFonts w:ascii="Wingdings" w:hAnsi="Wingdings"/>
    </w:rPr>
  </w:style>
  <w:style w:type="character" w:customStyle="1" w:styleId="WW8Num41z1">
    <w:name w:val="WW8Num41z1"/>
    <w:rsid w:val="00AF4B22"/>
    <w:rPr>
      <w:rFonts w:ascii="Symbol" w:hAnsi="Symbol"/>
    </w:rPr>
  </w:style>
  <w:style w:type="character" w:customStyle="1" w:styleId="WW8Num43z0">
    <w:name w:val="WW8Num43z0"/>
    <w:rsid w:val="00AF4B22"/>
    <w:rPr>
      <w:rFonts w:ascii="Symbol" w:hAnsi="Symbol"/>
    </w:rPr>
  </w:style>
  <w:style w:type="character" w:customStyle="1" w:styleId="WW8Num43z1">
    <w:name w:val="WW8Num43z1"/>
    <w:rsid w:val="00AF4B22"/>
    <w:rPr>
      <w:rFonts w:ascii="Courier New" w:hAnsi="Courier New" w:cs="Courier New"/>
    </w:rPr>
  </w:style>
  <w:style w:type="character" w:customStyle="1" w:styleId="WW8Num43z2">
    <w:name w:val="WW8Num43z2"/>
    <w:rsid w:val="00AF4B22"/>
    <w:rPr>
      <w:rFonts w:ascii="Wingdings" w:hAnsi="Wingdings"/>
    </w:rPr>
  </w:style>
  <w:style w:type="character" w:customStyle="1" w:styleId="WW8Num47z0">
    <w:name w:val="WW8Num47z0"/>
    <w:rsid w:val="00AF4B22"/>
    <w:rPr>
      <w:rFonts w:ascii="Symbol" w:hAnsi="Symbol"/>
    </w:rPr>
  </w:style>
  <w:style w:type="character" w:customStyle="1" w:styleId="WW8Num47z1">
    <w:name w:val="WW8Num47z1"/>
    <w:rsid w:val="00AF4B22"/>
    <w:rPr>
      <w:rFonts w:ascii="Courier New" w:hAnsi="Courier New" w:cs="Courier New"/>
    </w:rPr>
  </w:style>
  <w:style w:type="character" w:customStyle="1" w:styleId="WW8Num47z2">
    <w:name w:val="WW8Num47z2"/>
    <w:rsid w:val="00AF4B22"/>
    <w:rPr>
      <w:rFonts w:ascii="Wingdings" w:hAnsi="Wingdings"/>
    </w:rPr>
  </w:style>
  <w:style w:type="character" w:customStyle="1" w:styleId="WW8Num48z0">
    <w:name w:val="WW8Num48z0"/>
    <w:rsid w:val="00AF4B22"/>
    <w:rPr>
      <w:rFonts w:ascii="Wingdings 3" w:hAnsi="Wingdings 3"/>
    </w:rPr>
  </w:style>
  <w:style w:type="character" w:customStyle="1" w:styleId="Absatz-Standardschriftart">
    <w:name w:val="Absatz-Standardschriftart"/>
    <w:rsid w:val="00AF4B22"/>
  </w:style>
  <w:style w:type="character" w:customStyle="1" w:styleId="txt">
    <w:name w:val="txt"/>
    <w:basedOn w:val="DefaultParagraphFont"/>
    <w:rsid w:val="00AF4B22"/>
  </w:style>
  <w:style w:type="character" w:customStyle="1" w:styleId="txt1">
    <w:name w:val="txt1"/>
    <w:basedOn w:val="DefaultParagraphFont"/>
    <w:rsid w:val="00AF4B22"/>
  </w:style>
  <w:style w:type="character" w:customStyle="1" w:styleId="Heading2Char">
    <w:name w:val="Heading 2 Char"/>
    <w:rsid w:val="00AF4B22"/>
    <w:rPr>
      <w:rFonts w:ascii="Arial Bold" w:eastAsia="Times New Roman" w:hAnsi="Arial Bold" w:cs="Times New Roman"/>
      <w:b/>
      <w:sz w:val="20"/>
      <w:szCs w:val="20"/>
      <w:lang w:val="en-US"/>
    </w:rPr>
  </w:style>
  <w:style w:type="character" w:customStyle="1" w:styleId="BodyTextChar">
    <w:name w:val="Body Text Char"/>
    <w:rsid w:val="00AF4B22"/>
    <w:rPr>
      <w:rFonts w:ascii="Times New Roman" w:eastAsia="Times New Roman" w:hAnsi="Times New Roman" w:cs="Times New Roman"/>
      <w:sz w:val="24"/>
      <w:szCs w:val="20"/>
      <w:lang w:val="en-US"/>
    </w:rPr>
  </w:style>
  <w:style w:type="character" w:customStyle="1" w:styleId="apple-converted-space">
    <w:name w:val="apple-converted-space"/>
    <w:basedOn w:val="DefaultParagraphFont"/>
    <w:rsid w:val="00AF4B22"/>
  </w:style>
  <w:style w:type="character" w:customStyle="1" w:styleId="smalltitle">
    <w:name w:val="smalltitle"/>
    <w:basedOn w:val="DefaultParagraphFont"/>
    <w:rsid w:val="00AF4B22"/>
  </w:style>
  <w:style w:type="character" w:customStyle="1" w:styleId="FontStyle52">
    <w:name w:val="Font Style52"/>
    <w:rsid w:val="00AF4B22"/>
    <w:rPr>
      <w:rFonts w:ascii="Times New Roman" w:hAnsi="Times New Roman" w:cs="Times New Roman"/>
      <w:b/>
      <w:bCs/>
      <w:sz w:val="22"/>
      <w:szCs w:val="22"/>
    </w:rPr>
  </w:style>
  <w:style w:type="character" w:customStyle="1" w:styleId="apple-style-span">
    <w:name w:val="apple-style-span"/>
    <w:basedOn w:val="DefaultParagraphFont"/>
    <w:rsid w:val="00AF4B22"/>
  </w:style>
  <w:style w:type="character" w:customStyle="1" w:styleId="Heading1Char">
    <w:name w:val="Heading 1 Char"/>
    <w:rsid w:val="00AF4B22"/>
    <w:rPr>
      <w:rFonts w:ascii="Cambria" w:hAnsi="Cambria" w:cs="font313"/>
      <w:b/>
      <w:bCs/>
      <w:color w:val="365F91"/>
      <w:sz w:val="28"/>
      <w:szCs w:val="28"/>
      <w:lang w:val="en-US"/>
    </w:rPr>
  </w:style>
  <w:style w:type="character" w:customStyle="1" w:styleId="FontStyle53">
    <w:name w:val="Font Style53"/>
    <w:rsid w:val="00AF4B22"/>
    <w:rPr>
      <w:rFonts w:ascii="Times New Roman" w:hAnsi="Times New Roman" w:cs="Times New Roman"/>
      <w:sz w:val="22"/>
      <w:szCs w:val="22"/>
    </w:rPr>
  </w:style>
  <w:style w:type="character" w:customStyle="1" w:styleId="ListLabel1">
    <w:name w:val="ListLabel 1"/>
    <w:rsid w:val="00AF4B22"/>
    <w:rPr>
      <w:rFonts w:cs="Courier New"/>
    </w:rPr>
  </w:style>
  <w:style w:type="character" w:customStyle="1" w:styleId="ListLabel2">
    <w:name w:val="ListLabel 2"/>
    <w:rsid w:val="00AF4B22"/>
    <w:rPr>
      <w:b/>
    </w:rPr>
  </w:style>
  <w:style w:type="character" w:customStyle="1" w:styleId="ListLabel3">
    <w:name w:val="ListLabel 3"/>
    <w:rsid w:val="00AF4B22"/>
    <w:rPr>
      <w:sz w:val="28"/>
      <w:szCs w:val="28"/>
    </w:rPr>
  </w:style>
  <w:style w:type="character" w:customStyle="1" w:styleId="ListLabel4">
    <w:name w:val="ListLabel 4"/>
    <w:rsid w:val="00AF4B22"/>
    <w:rPr>
      <w:sz w:val="20"/>
    </w:rPr>
  </w:style>
  <w:style w:type="character" w:customStyle="1" w:styleId="ListLabel5">
    <w:name w:val="ListLabel 5"/>
    <w:rsid w:val="00AF4B22"/>
    <w:rPr>
      <w:b w:val="0"/>
      <w:sz w:val="24"/>
    </w:rPr>
  </w:style>
  <w:style w:type="character" w:customStyle="1" w:styleId="ListLabel6">
    <w:name w:val="ListLabel 6"/>
    <w:rsid w:val="00AF4B22"/>
    <w:rPr>
      <w:b/>
      <w:sz w:val="28"/>
      <w:szCs w:val="28"/>
    </w:rPr>
  </w:style>
  <w:style w:type="character" w:customStyle="1" w:styleId="ListLabel7">
    <w:name w:val="ListLabel 7"/>
    <w:rsid w:val="00AF4B22"/>
    <w:rPr>
      <w:b/>
      <w:sz w:val="24"/>
    </w:rPr>
  </w:style>
  <w:style w:type="character" w:customStyle="1" w:styleId="ListLabel8">
    <w:name w:val="ListLabel 8"/>
    <w:rsid w:val="00AF4B22"/>
    <w:rPr>
      <w:rFonts w:cs="OpenSymbol"/>
    </w:rPr>
  </w:style>
  <w:style w:type="character" w:customStyle="1" w:styleId="Bullets">
    <w:name w:val="Bullets"/>
    <w:rsid w:val="00AF4B22"/>
    <w:rPr>
      <w:rFonts w:ascii="OpenSymbol" w:eastAsia="OpenSymbol" w:hAnsi="OpenSymbol" w:cs="OpenSymbol"/>
    </w:rPr>
  </w:style>
  <w:style w:type="character" w:customStyle="1" w:styleId="NumberingSymbols">
    <w:name w:val="Numbering Symbols"/>
    <w:rsid w:val="00AF4B22"/>
  </w:style>
  <w:style w:type="paragraph" w:customStyle="1" w:styleId="Heading">
    <w:name w:val="Heading"/>
    <w:basedOn w:val="Normal"/>
    <w:next w:val="BodyText"/>
    <w:rsid w:val="00AF4B22"/>
    <w:pPr>
      <w:keepNext/>
      <w:suppressAutoHyphens/>
      <w:spacing w:before="240" w:after="120" w:line="100" w:lineRule="atLeast"/>
    </w:pPr>
    <w:rPr>
      <w:rFonts w:ascii="Arial" w:eastAsia="Microsoft YaHei" w:hAnsi="Arial" w:cs="Mangal"/>
      <w:kern w:val="1"/>
      <w:sz w:val="28"/>
      <w:szCs w:val="28"/>
      <w:lang w:eastAsia="hi-IN" w:bidi="hi-IN"/>
    </w:rPr>
  </w:style>
  <w:style w:type="paragraph" w:styleId="List">
    <w:name w:val="List"/>
    <w:basedOn w:val="BodyText"/>
    <w:rsid w:val="00AF4B22"/>
    <w:pPr>
      <w:suppressAutoHyphens/>
      <w:spacing w:after="0" w:line="100" w:lineRule="atLeast"/>
    </w:pPr>
    <w:rPr>
      <w:rFonts w:cs="Mangal"/>
      <w:kern w:val="1"/>
      <w:szCs w:val="20"/>
      <w:lang w:eastAsia="hi-IN" w:bidi="hi-IN"/>
    </w:rPr>
  </w:style>
  <w:style w:type="paragraph" w:styleId="Caption">
    <w:name w:val="caption"/>
    <w:basedOn w:val="Normal"/>
    <w:qFormat/>
    <w:rsid w:val="00AF4B22"/>
    <w:pPr>
      <w:suppressLineNumbers/>
      <w:suppressAutoHyphens/>
      <w:spacing w:before="120" w:after="120" w:line="100" w:lineRule="atLeast"/>
    </w:pPr>
    <w:rPr>
      <w:rFonts w:ascii="Times New Roman" w:hAnsi="Times New Roman" w:cs="Mangal"/>
      <w:i/>
      <w:iCs/>
      <w:kern w:val="1"/>
      <w:sz w:val="24"/>
      <w:szCs w:val="24"/>
      <w:lang w:eastAsia="hi-IN" w:bidi="hi-IN"/>
    </w:rPr>
  </w:style>
  <w:style w:type="paragraph" w:customStyle="1" w:styleId="Index">
    <w:name w:val="Index"/>
    <w:basedOn w:val="Normal"/>
    <w:rsid w:val="00AF4B22"/>
    <w:pPr>
      <w:suppressLineNumbers/>
      <w:suppressAutoHyphens/>
      <w:spacing w:after="0" w:line="100" w:lineRule="atLeast"/>
    </w:pPr>
    <w:rPr>
      <w:rFonts w:ascii="Times New Roman" w:hAnsi="Times New Roman" w:cs="Mangal"/>
      <w:kern w:val="1"/>
      <w:sz w:val="24"/>
      <w:szCs w:val="24"/>
      <w:lang w:eastAsia="hi-IN" w:bidi="hi-IN"/>
    </w:rPr>
  </w:style>
  <w:style w:type="paragraph" w:styleId="NormalWeb">
    <w:name w:val="Normal (Web)"/>
    <w:basedOn w:val="Normal"/>
    <w:rsid w:val="00AF4B22"/>
    <w:pPr>
      <w:suppressAutoHyphens/>
      <w:spacing w:before="28" w:after="28" w:line="100" w:lineRule="atLeast"/>
    </w:pPr>
    <w:rPr>
      <w:rFonts w:ascii="Times New Roman" w:hAnsi="Times New Roman"/>
      <w:kern w:val="1"/>
      <w:sz w:val="24"/>
      <w:szCs w:val="24"/>
      <w:lang w:eastAsia="hi-IN" w:bidi="hi-IN"/>
    </w:rPr>
  </w:style>
  <w:style w:type="paragraph" w:customStyle="1" w:styleId="Style31">
    <w:name w:val="Style31"/>
    <w:basedOn w:val="Normal"/>
    <w:rsid w:val="00AF4B22"/>
    <w:pPr>
      <w:widowControl w:val="0"/>
      <w:suppressAutoHyphens/>
      <w:spacing w:after="0" w:line="415" w:lineRule="exact"/>
      <w:ind w:firstLine="730"/>
      <w:jc w:val="both"/>
    </w:pPr>
    <w:rPr>
      <w:rFonts w:ascii="Times New Roman" w:hAnsi="Times New Roman"/>
      <w:kern w:val="1"/>
      <w:sz w:val="24"/>
      <w:szCs w:val="24"/>
      <w:lang w:eastAsia="hi-IN" w:bidi="hi-IN"/>
    </w:rPr>
  </w:style>
  <w:style w:type="paragraph" w:customStyle="1" w:styleId="TableContents">
    <w:name w:val="Table Contents"/>
    <w:basedOn w:val="Normal"/>
    <w:uiPriority w:val="6"/>
    <w:rsid w:val="00AF4B22"/>
    <w:pPr>
      <w:suppressLineNumbers/>
      <w:suppressAutoHyphens/>
      <w:spacing w:after="0" w:line="100" w:lineRule="atLeast"/>
    </w:pPr>
    <w:rPr>
      <w:rFonts w:ascii="Times New Roman" w:hAnsi="Times New Roman"/>
      <w:kern w:val="1"/>
      <w:sz w:val="24"/>
      <w:szCs w:val="24"/>
      <w:lang w:eastAsia="hi-IN" w:bidi="hi-IN"/>
    </w:rPr>
  </w:style>
  <w:style w:type="paragraph" w:customStyle="1" w:styleId="TableHeading">
    <w:name w:val="Table Heading"/>
    <w:basedOn w:val="TableContents"/>
    <w:rsid w:val="00AF4B22"/>
    <w:pPr>
      <w:jc w:val="center"/>
    </w:pPr>
    <w:rPr>
      <w:b/>
      <w:bCs/>
    </w:rPr>
  </w:style>
  <w:style w:type="paragraph" w:styleId="PlainText">
    <w:name w:val="Plain Text"/>
    <w:basedOn w:val="Normal"/>
    <w:link w:val="PlainTextChar"/>
    <w:rsid w:val="00AF4B22"/>
    <w:pPr>
      <w:suppressAutoHyphens/>
      <w:spacing w:after="0" w:line="240" w:lineRule="auto"/>
    </w:pPr>
    <w:rPr>
      <w:rFonts w:ascii="Courier New" w:hAnsi="Courier New" w:cs="Courier New"/>
      <w:kern w:val="1"/>
      <w:sz w:val="20"/>
      <w:szCs w:val="20"/>
      <w:lang w:eastAsia="hi-IN" w:bidi="hi-IN"/>
    </w:rPr>
  </w:style>
  <w:style w:type="character" w:customStyle="1" w:styleId="PlainTextChar">
    <w:name w:val="Plain Text Char"/>
    <w:basedOn w:val="DefaultParagraphFont"/>
    <w:link w:val="PlainText"/>
    <w:rsid w:val="00AF4B22"/>
    <w:rPr>
      <w:rFonts w:ascii="Courier New" w:eastAsia="Times New Roman" w:hAnsi="Courier New" w:cs="Courier New"/>
      <w:kern w:val="1"/>
      <w:lang w:eastAsia="hi-IN" w:bidi="hi-IN"/>
    </w:rPr>
  </w:style>
  <w:style w:type="paragraph" w:customStyle="1" w:styleId="template">
    <w:name w:val="template"/>
    <w:basedOn w:val="Normal"/>
    <w:rsid w:val="00AF4B22"/>
    <w:pPr>
      <w:suppressAutoHyphens/>
      <w:spacing w:after="0" w:line="240" w:lineRule="exact"/>
    </w:pPr>
    <w:rPr>
      <w:rFonts w:ascii="Arial" w:hAnsi="Arial" w:cs="Arial"/>
      <w:i/>
      <w:iCs/>
      <w:kern w:val="1"/>
      <w:sz w:val="24"/>
      <w:szCs w:val="24"/>
      <w:lang w:val="en-CA" w:eastAsia="he-IL" w:bidi="he-IL"/>
    </w:rPr>
  </w:style>
  <w:style w:type="paragraph" w:customStyle="1" w:styleId="NormalWeb1">
    <w:name w:val="Normal (Web)1"/>
    <w:basedOn w:val="Normal"/>
    <w:uiPriority w:val="7"/>
    <w:qFormat/>
    <w:rsid w:val="00AF4B22"/>
    <w:pPr>
      <w:suppressAutoHyphens/>
      <w:spacing w:before="28" w:after="28" w:line="100" w:lineRule="atLeast"/>
    </w:pPr>
    <w:rPr>
      <w:rFonts w:ascii="Times New Roman" w:hAnsi="Times New Roman"/>
      <w:color w:val="000000"/>
      <w:kern w:val="1"/>
      <w:sz w:val="24"/>
      <w:szCs w:val="24"/>
      <w:lang w:eastAsia="hi-IN" w:bidi="hi-IN"/>
    </w:rPr>
  </w:style>
  <w:style w:type="paragraph" w:customStyle="1" w:styleId="BodyText21">
    <w:name w:val="Body Text 21"/>
    <w:basedOn w:val="Normal"/>
    <w:uiPriority w:val="6"/>
    <w:rsid w:val="00AF4B22"/>
    <w:pPr>
      <w:suppressAutoHyphens/>
      <w:spacing w:after="120" w:line="480" w:lineRule="auto"/>
    </w:pPr>
    <w:rPr>
      <w:rFonts w:ascii="Times New Roman" w:eastAsia="SimSun" w:hAnsi="Times New Roman"/>
      <w:color w:val="000000"/>
      <w:kern w:val="1"/>
      <w:sz w:val="24"/>
      <w:szCs w:val="24"/>
      <w:lang w:eastAsia="hi-IN" w:bidi="hi-IN"/>
    </w:rPr>
  </w:style>
  <w:style w:type="paragraph" w:customStyle="1" w:styleId="TableParagraph">
    <w:name w:val="Table Paragraph"/>
    <w:basedOn w:val="Normal"/>
    <w:uiPriority w:val="1"/>
    <w:qFormat/>
    <w:rsid w:val="00A91E9C"/>
    <w:pPr>
      <w:widowControl w:val="0"/>
      <w:autoSpaceDE w:val="0"/>
      <w:autoSpaceDN w:val="0"/>
      <w:spacing w:after="0" w:line="240" w:lineRule="auto"/>
      <w:ind w:left="107"/>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jaseemck/crop-damage-classification"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simplicable.com/new/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29</Pages>
  <Words>5887</Words>
  <Characters>33561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dc:creator>
  <cp:lastModifiedBy>aishwaryakl613@gmail.com</cp:lastModifiedBy>
  <cp:revision>996</cp:revision>
  <dcterms:created xsi:type="dcterms:W3CDTF">2023-01-28T05:24:00Z</dcterms:created>
  <dcterms:modified xsi:type="dcterms:W3CDTF">2024-11-13T05:31:00Z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8507BB5C417D43919EB990FDCFC3959C</vt:lpwstr>
  </property>
</Properties>
</file>